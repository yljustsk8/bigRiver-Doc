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vertAnchor="page" w:horzAnchor="margin" w:tblpY="1349"/>
        <w:tblW w:w="5033" w:type="pct"/>
        <w:tblLook w:val="04A0" w:firstRow="1" w:lastRow="0" w:firstColumn="1" w:lastColumn="0" w:noHBand="0" w:noVBand="1"/>
      </w:tblPr>
      <w:tblGrid>
        <w:gridCol w:w="1109"/>
        <w:gridCol w:w="7483"/>
      </w:tblGrid>
      <w:tr w:rsidR="004D6038" w:rsidRPr="00A43502" w14:paraId="01292DA2" w14:textId="77777777" w:rsidTr="00C86059">
        <w:tc>
          <w:tcPr>
            <w:tcW w:w="9291" w:type="dxa"/>
            <w:gridSpan w:val="2"/>
            <w:tcMar>
              <w:top w:w="216" w:type="dxa"/>
              <w:left w:w="115" w:type="dxa"/>
              <w:bottom w:w="216" w:type="dxa"/>
              <w:right w:w="115" w:type="dxa"/>
            </w:tcMar>
          </w:tcPr>
          <w:p w14:paraId="56C2905D" w14:textId="77777777" w:rsidR="004D6038" w:rsidRPr="00A43502" w:rsidRDefault="004D6038" w:rsidP="00B26050">
            <w:pPr>
              <w:pStyle w:val="a9"/>
              <w:spacing w:beforeLines="50" w:before="156" w:afterLines="50" w:after="156" w:line="360" w:lineRule="auto"/>
              <w:ind w:firstLineChars="200" w:firstLine="440"/>
              <w:rPr>
                <w:rFonts w:ascii="宋体" w:hAnsi="宋体" w:cs="Arial"/>
              </w:rPr>
            </w:pPr>
          </w:p>
        </w:tc>
      </w:tr>
      <w:tr w:rsidR="004D6038" w:rsidRPr="00A43502" w14:paraId="4BDBE44D" w14:textId="77777777" w:rsidTr="00C86059">
        <w:tc>
          <w:tcPr>
            <w:tcW w:w="9291" w:type="dxa"/>
            <w:gridSpan w:val="2"/>
          </w:tcPr>
          <w:p w14:paraId="23C85E45" w14:textId="3417F71F" w:rsidR="00E01656" w:rsidRPr="009F5818" w:rsidRDefault="009F5818" w:rsidP="009F5818">
            <w:pPr>
              <w:spacing w:beforeLines="50" w:before="156" w:afterLines="50" w:after="156" w:line="360" w:lineRule="auto"/>
              <w:ind w:firstLineChars="200" w:firstLine="1040"/>
              <w:jc w:val="center"/>
              <w:rPr>
                <w:rFonts w:ascii="微软雅黑" w:eastAsia="微软雅黑" w:hAnsi="微软雅黑" w:cs="Arial"/>
                <w:sz w:val="52"/>
              </w:rPr>
            </w:pPr>
            <w:r>
              <w:rPr>
                <w:rFonts w:ascii="微软雅黑" w:eastAsia="微软雅黑" w:hAnsi="微软雅黑" w:cs="Arial" w:hint="eastAsia"/>
                <w:sz w:val="52"/>
              </w:rPr>
              <w:t>《大江打卡考勤系统》</w:t>
            </w:r>
          </w:p>
          <w:p w14:paraId="58D53C4E" w14:textId="77777777" w:rsidR="00EF73C7" w:rsidRPr="00A43502" w:rsidRDefault="003D7961" w:rsidP="00B26050">
            <w:pPr>
              <w:spacing w:beforeLines="50" w:before="156" w:afterLines="50" w:after="156" w:line="360" w:lineRule="auto"/>
              <w:ind w:firstLineChars="200" w:firstLine="1040"/>
              <w:jc w:val="center"/>
              <w:rPr>
                <w:rFonts w:ascii="宋体" w:hAnsi="宋体" w:cs="Arial"/>
                <w:b/>
                <w:sz w:val="52"/>
                <w:szCs w:val="52"/>
              </w:rPr>
            </w:pPr>
            <w:r w:rsidRPr="00A43502">
              <w:rPr>
                <w:rFonts w:ascii="宋体" w:hAnsi="宋体" w:cs="Arial"/>
                <w:b/>
                <w:sz w:val="52"/>
                <w:szCs w:val="52"/>
              </w:rPr>
              <w:t>项目</w:t>
            </w:r>
            <w:r w:rsidR="007B33F7">
              <w:rPr>
                <w:rFonts w:ascii="宋体" w:hAnsi="宋体" w:cs="Arial" w:hint="eastAsia"/>
                <w:b/>
                <w:sz w:val="52"/>
                <w:szCs w:val="52"/>
              </w:rPr>
              <w:t>概要设计</w:t>
            </w:r>
          </w:p>
          <w:p w14:paraId="07776D5E" w14:textId="77777777" w:rsidR="004D6038" w:rsidRPr="00A43502" w:rsidRDefault="004D6038" w:rsidP="00B26050">
            <w:pPr>
              <w:pStyle w:val="a9"/>
              <w:spacing w:beforeLines="50" w:before="156" w:afterLines="50" w:after="156" w:line="360" w:lineRule="auto"/>
              <w:ind w:firstLineChars="200" w:firstLine="1040"/>
              <w:jc w:val="center"/>
              <w:rPr>
                <w:rFonts w:ascii="宋体" w:hAnsi="宋体" w:cs="Arial"/>
                <w:b/>
                <w:sz w:val="52"/>
                <w:szCs w:val="52"/>
              </w:rPr>
            </w:pPr>
          </w:p>
          <w:p w14:paraId="0BAB7609" w14:textId="77777777" w:rsidR="004D6038" w:rsidRPr="00A43502" w:rsidRDefault="00FB3C0B" w:rsidP="00B26050">
            <w:pPr>
              <w:pStyle w:val="a9"/>
              <w:spacing w:beforeLines="50" w:before="156" w:afterLines="50" w:after="156" w:line="360" w:lineRule="auto"/>
              <w:ind w:firstLineChars="200" w:firstLine="1040"/>
              <w:jc w:val="center"/>
              <w:rPr>
                <w:rFonts w:ascii="宋体" w:hAnsi="宋体" w:cs="Arial"/>
                <w:b/>
                <w:color w:val="4F81BD"/>
                <w:sz w:val="52"/>
                <w:szCs w:val="52"/>
              </w:rPr>
            </w:pPr>
            <w:r w:rsidRPr="00A43502">
              <w:rPr>
                <w:rFonts w:ascii="宋体" w:hAnsi="宋体" w:cs="Arial"/>
                <w:b/>
                <w:sz w:val="52"/>
                <w:szCs w:val="52"/>
              </w:rPr>
              <w:t>V</w:t>
            </w:r>
            <w:r w:rsidRPr="00A43502">
              <w:rPr>
                <w:rFonts w:ascii="宋体" w:hAnsi="宋体" w:cs="Arial" w:hint="eastAsia"/>
                <w:b/>
                <w:sz w:val="52"/>
                <w:szCs w:val="52"/>
              </w:rPr>
              <w:t>1</w:t>
            </w:r>
            <w:r w:rsidR="004D6038" w:rsidRPr="00A43502">
              <w:rPr>
                <w:rFonts w:ascii="宋体" w:hAnsi="宋体" w:cs="Arial"/>
                <w:b/>
                <w:sz w:val="52"/>
                <w:szCs w:val="52"/>
              </w:rPr>
              <w:t>.</w:t>
            </w:r>
            <w:r w:rsidR="00F61BA0">
              <w:rPr>
                <w:rFonts w:ascii="宋体" w:hAnsi="宋体" w:cs="Arial" w:hint="eastAsia"/>
                <w:b/>
                <w:sz w:val="52"/>
                <w:szCs w:val="52"/>
              </w:rPr>
              <w:t>0</w:t>
            </w:r>
          </w:p>
        </w:tc>
      </w:tr>
      <w:tr w:rsidR="004D6038" w:rsidRPr="00A43502" w14:paraId="15A84D3F" w14:textId="77777777" w:rsidTr="00C86059">
        <w:trPr>
          <w:gridAfter w:val="1"/>
          <w:wAfter w:w="8119" w:type="dxa"/>
        </w:trPr>
        <w:tc>
          <w:tcPr>
            <w:tcW w:w="1172" w:type="dxa"/>
            <w:tcMar>
              <w:top w:w="216" w:type="dxa"/>
              <w:left w:w="115" w:type="dxa"/>
              <w:bottom w:w="216" w:type="dxa"/>
              <w:right w:w="115" w:type="dxa"/>
            </w:tcMar>
          </w:tcPr>
          <w:p w14:paraId="4DD23E2E" w14:textId="77777777" w:rsidR="004D6038" w:rsidRPr="00A43502" w:rsidRDefault="004D6038" w:rsidP="00B26050">
            <w:pPr>
              <w:pStyle w:val="a9"/>
              <w:spacing w:beforeLines="50" w:before="156" w:afterLines="50" w:after="156" w:line="360" w:lineRule="auto"/>
              <w:ind w:firstLineChars="200" w:firstLine="440"/>
              <w:jc w:val="center"/>
              <w:rPr>
                <w:rFonts w:ascii="宋体" w:hAnsi="宋体" w:cs="Arial"/>
              </w:rPr>
            </w:pPr>
          </w:p>
        </w:tc>
      </w:tr>
    </w:tbl>
    <w:p w14:paraId="74A817E4" w14:textId="77777777" w:rsidR="004D6038" w:rsidRPr="00A43502" w:rsidRDefault="004D6038" w:rsidP="00B26050">
      <w:pPr>
        <w:spacing w:beforeLines="50" w:before="156" w:afterLines="50" w:after="156" w:line="360" w:lineRule="auto"/>
        <w:ind w:firstLineChars="200" w:firstLine="420"/>
        <w:rPr>
          <w:rFonts w:ascii="宋体" w:hAnsi="宋体" w:cs="Arial"/>
        </w:rPr>
      </w:pPr>
    </w:p>
    <w:p w14:paraId="6FA973E5" w14:textId="77777777" w:rsidR="004D6038" w:rsidRPr="00A43502" w:rsidRDefault="004D6038" w:rsidP="00B26050">
      <w:pPr>
        <w:spacing w:beforeLines="50" w:before="156" w:afterLines="50" w:after="156" w:line="360" w:lineRule="auto"/>
        <w:ind w:firstLineChars="200" w:firstLine="420"/>
        <w:rPr>
          <w:rFonts w:ascii="宋体" w:hAnsi="宋体" w:cs="Arial"/>
        </w:rPr>
      </w:pPr>
    </w:p>
    <w:tbl>
      <w:tblPr>
        <w:tblpPr w:leftFromText="187" w:rightFromText="187" w:vertAnchor="page" w:horzAnchor="page" w:tblpX="2559" w:tblpY="13560"/>
        <w:tblW w:w="4000" w:type="pct"/>
        <w:tblLook w:val="04A0" w:firstRow="1" w:lastRow="0" w:firstColumn="1" w:lastColumn="0" w:noHBand="0" w:noVBand="1"/>
      </w:tblPr>
      <w:tblGrid>
        <w:gridCol w:w="6829"/>
      </w:tblGrid>
      <w:tr w:rsidR="004D6038" w:rsidRPr="00A43502" w14:paraId="134D7790" w14:textId="77777777" w:rsidTr="00C86059">
        <w:tc>
          <w:tcPr>
            <w:tcW w:w="7384" w:type="dxa"/>
            <w:tcMar>
              <w:top w:w="216" w:type="dxa"/>
              <w:left w:w="115" w:type="dxa"/>
              <w:bottom w:w="216" w:type="dxa"/>
              <w:right w:w="115" w:type="dxa"/>
            </w:tcMar>
          </w:tcPr>
          <w:p w14:paraId="52D011F3" w14:textId="77777777" w:rsidR="004D6038" w:rsidRPr="00A43502" w:rsidRDefault="004D6038" w:rsidP="00B26050">
            <w:pPr>
              <w:pStyle w:val="a9"/>
              <w:spacing w:beforeLines="50" w:before="156" w:afterLines="50" w:after="156" w:line="360" w:lineRule="auto"/>
              <w:ind w:firstLineChars="200" w:firstLine="720"/>
              <w:jc w:val="center"/>
              <w:rPr>
                <w:rFonts w:ascii="宋体" w:hAnsi="宋体" w:cs="Arial"/>
                <w:sz w:val="36"/>
                <w:szCs w:val="36"/>
              </w:rPr>
            </w:pPr>
          </w:p>
        </w:tc>
      </w:tr>
    </w:tbl>
    <w:p w14:paraId="1DF09273" w14:textId="77777777" w:rsidR="004D6038" w:rsidRPr="00A43502" w:rsidRDefault="004D6038" w:rsidP="004D6038">
      <w:pPr>
        <w:rPr>
          <w:rFonts w:ascii="宋体" w:hAnsi="宋体" w:cs="Arial"/>
        </w:rPr>
      </w:pPr>
      <w:r w:rsidRPr="00A43502">
        <w:rPr>
          <w:rFonts w:ascii="宋体" w:hAnsi="宋体" w:cs="Arial"/>
        </w:rPr>
        <w:br w:type="page"/>
      </w:r>
    </w:p>
    <w:p w14:paraId="312F1607" w14:textId="77777777" w:rsidR="00A1362A" w:rsidRPr="00A43502" w:rsidRDefault="00A1362A" w:rsidP="00A1362A">
      <w:pPr>
        <w:jc w:val="center"/>
        <w:rPr>
          <w:rFonts w:ascii="宋体" w:hAnsi="宋体" w:cs="Arial"/>
          <w:b/>
          <w:color w:val="0070C0"/>
        </w:rPr>
      </w:pPr>
      <w:r w:rsidRPr="00A43502">
        <w:rPr>
          <w:rFonts w:ascii="宋体" w:hAnsi="宋体" w:cs="Arial"/>
          <w:b/>
          <w:color w:val="0070C0"/>
        </w:rPr>
        <w:lastRenderedPageBreak/>
        <w:t>版 本 历 史</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134"/>
        <w:gridCol w:w="709"/>
        <w:gridCol w:w="1559"/>
        <w:gridCol w:w="4394"/>
      </w:tblGrid>
      <w:tr w:rsidR="00A1362A" w:rsidRPr="00A43502" w14:paraId="111FBB30" w14:textId="77777777" w:rsidTr="00C86059">
        <w:trPr>
          <w:trHeight w:val="426"/>
        </w:trPr>
        <w:tc>
          <w:tcPr>
            <w:tcW w:w="817" w:type="dxa"/>
            <w:tcBorders>
              <w:bottom w:val="double" w:sz="4" w:space="0" w:color="auto"/>
            </w:tcBorders>
            <w:shd w:val="clear" w:color="auto" w:fill="00B0F0"/>
          </w:tcPr>
          <w:p w14:paraId="766CD29F"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版本/状态</w:t>
            </w:r>
          </w:p>
        </w:tc>
        <w:tc>
          <w:tcPr>
            <w:tcW w:w="1134" w:type="dxa"/>
            <w:tcBorders>
              <w:bottom w:val="double" w:sz="4" w:space="0" w:color="auto"/>
            </w:tcBorders>
            <w:shd w:val="clear" w:color="auto" w:fill="00B0F0"/>
          </w:tcPr>
          <w:p w14:paraId="47D913EC"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作者</w:t>
            </w:r>
          </w:p>
        </w:tc>
        <w:tc>
          <w:tcPr>
            <w:tcW w:w="709" w:type="dxa"/>
            <w:tcBorders>
              <w:bottom w:val="double" w:sz="4" w:space="0" w:color="auto"/>
            </w:tcBorders>
            <w:shd w:val="clear" w:color="auto" w:fill="00B0F0"/>
          </w:tcPr>
          <w:p w14:paraId="6DDE2FCE"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参与者</w:t>
            </w:r>
          </w:p>
        </w:tc>
        <w:tc>
          <w:tcPr>
            <w:tcW w:w="1559" w:type="dxa"/>
            <w:tcBorders>
              <w:bottom w:val="double" w:sz="4" w:space="0" w:color="auto"/>
            </w:tcBorders>
            <w:shd w:val="clear" w:color="auto" w:fill="00B0F0"/>
          </w:tcPr>
          <w:p w14:paraId="7FDCE153"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日期</w:t>
            </w:r>
          </w:p>
        </w:tc>
        <w:tc>
          <w:tcPr>
            <w:tcW w:w="4394" w:type="dxa"/>
            <w:tcBorders>
              <w:bottom w:val="double" w:sz="4" w:space="0" w:color="auto"/>
            </w:tcBorders>
            <w:shd w:val="clear" w:color="auto" w:fill="00B0F0"/>
          </w:tcPr>
          <w:p w14:paraId="57BD3825"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备注</w:t>
            </w:r>
          </w:p>
        </w:tc>
      </w:tr>
      <w:tr w:rsidR="00A1362A" w:rsidRPr="00A43502" w14:paraId="61DCDFD2" w14:textId="77777777" w:rsidTr="00C86059">
        <w:tc>
          <w:tcPr>
            <w:tcW w:w="817" w:type="dxa"/>
            <w:tcBorders>
              <w:top w:val="double" w:sz="4" w:space="0" w:color="auto"/>
            </w:tcBorders>
          </w:tcPr>
          <w:p w14:paraId="095CC874" w14:textId="77777777" w:rsidR="00A1362A" w:rsidRPr="00A43502" w:rsidRDefault="00A1362A" w:rsidP="006D4315">
            <w:pPr>
              <w:jc w:val="left"/>
              <w:rPr>
                <w:rFonts w:ascii="宋体" w:hAnsi="宋体" w:cs="Arial"/>
                <w:color w:val="000000"/>
                <w:szCs w:val="21"/>
              </w:rPr>
            </w:pPr>
            <w:r w:rsidRPr="00A43502">
              <w:rPr>
                <w:rFonts w:ascii="宋体" w:hAnsi="宋体" w:cs="Arial"/>
                <w:color w:val="000000"/>
                <w:szCs w:val="21"/>
              </w:rPr>
              <w:t>1.0.0</w:t>
            </w:r>
          </w:p>
        </w:tc>
        <w:tc>
          <w:tcPr>
            <w:tcW w:w="1134" w:type="dxa"/>
            <w:tcBorders>
              <w:top w:val="double" w:sz="4" w:space="0" w:color="auto"/>
            </w:tcBorders>
          </w:tcPr>
          <w:p w14:paraId="4782BD77" w14:textId="77777777" w:rsidR="00A1362A" w:rsidRPr="00A43502" w:rsidRDefault="00A1362A" w:rsidP="00C86059">
            <w:pPr>
              <w:jc w:val="center"/>
              <w:rPr>
                <w:rFonts w:ascii="宋体" w:hAnsi="宋体" w:cs="Arial"/>
                <w:szCs w:val="21"/>
              </w:rPr>
            </w:pPr>
            <w:proofErr w:type="spellStart"/>
            <w:r w:rsidRPr="00A43502">
              <w:rPr>
                <w:rFonts w:ascii="宋体" w:hAnsi="宋体" w:cs="Arial"/>
                <w:color w:val="000000"/>
                <w:szCs w:val="21"/>
              </w:rPr>
              <w:t>Wj</w:t>
            </w:r>
            <w:proofErr w:type="spellEnd"/>
          </w:p>
        </w:tc>
        <w:tc>
          <w:tcPr>
            <w:tcW w:w="709" w:type="dxa"/>
            <w:tcBorders>
              <w:top w:val="double" w:sz="4" w:space="0" w:color="auto"/>
            </w:tcBorders>
          </w:tcPr>
          <w:p w14:paraId="7DAB6853" w14:textId="77777777" w:rsidR="00A1362A" w:rsidRPr="00A43502" w:rsidRDefault="00A1362A" w:rsidP="00C86059">
            <w:pPr>
              <w:jc w:val="center"/>
              <w:rPr>
                <w:rFonts w:ascii="宋体" w:hAnsi="宋体" w:cs="Arial"/>
                <w:color w:val="000000"/>
                <w:szCs w:val="21"/>
              </w:rPr>
            </w:pPr>
          </w:p>
        </w:tc>
        <w:tc>
          <w:tcPr>
            <w:tcW w:w="1559" w:type="dxa"/>
            <w:tcBorders>
              <w:top w:val="double" w:sz="4" w:space="0" w:color="auto"/>
            </w:tcBorders>
          </w:tcPr>
          <w:p w14:paraId="33CE4026" w14:textId="77777777" w:rsidR="00A1362A" w:rsidRPr="00A43502" w:rsidRDefault="005D250B" w:rsidP="00D32C5D">
            <w:pPr>
              <w:jc w:val="center"/>
              <w:rPr>
                <w:rFonts w:ascii="宋体" w:hAnsi="宋体" w:cs="Arial"/>
                <w:color w:val="000000"/>
                <w:szCs w:val="21"/>
              </w:rPr>
            </w:pPr>
            <w:r w:rsidRPr="00A43502">
              <w:rPr>
                <w:rFonts w:ascii="宋体" w:hAnsi="宋体" w:cs="Arial"/>
                <w:color w:val="000000"/>
                <w:szCs w:val="21"/>
              </w:rPr>
              <w:t>20</w:t>
            </w:r>
            <w:r w:rsidR="00D32C5D">
              <w:rPr>
                <w:rFonts w:ascii="宋体" w:hAnsi="宋体" w:cs="Arial" w:hint="eastAsia"/>
                <w:color w:val="000000"/>
                <w:szCs w:val="21"/>
              </w:rPr>
              <w:t>12</w:t>
            </w:r>
            <w:r w:rsidRPr="00A43502">
              <w:rPr>
                <w:rFonts w:ascii="宋体" w:hAnsi="宋体" w:cs="Arial"/>
                <w:color w:val="000000"/>
                <w:szCs w:val="21"/>
              </w:rPr>
              <w:t>-0</w:t>
            </w:r>
            <w:r w:rsidR="00D32C5D">
              <w:rPr>
                <w:rFonts w:ascii="宋体" w:hAnsi="宋体" w:cs="Arial" w:hint="eastAsia"/>
                <w:color w:val="000000"/>
                <w:szCs w:val="21"/>
              </w:rPr>
              <w:t>3</w:t>
            </w:r>
            <w:r w:rsidR="00A1362A" w:rsidRPr="00A43502">
              <w:rPr>
                <w:rFonts w:ascii="宋体" w:hAnsi="宋体" w:cs="Arial"/>
                <w:color w:val="000000"/>
                <w:szCs w:val="21"/>
              </w:rPr>
              <w:t>-14</w:t>
            </w:r>
          </w:p>
        </w:tc>
        <w:tc>
          <w:tcPr>
            <w:tcW w:w="4394" w:type="dxa"/>
            <w:tcBorders>
              <w:top w:val="double" w:sz="4" w:space="0" w:color="auto"/>
            </w:tcBorders>
          </w:tcPr>
          <w:p w14:paraId="0A7FBF5C"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创建</w:t>
            </w:r>
          </w:p>
        </w:tc>
      </w:tr>
      <w:tr w:rsidR="00A1362A" w:rsidRPr="00A43502" w14:paraId="4FB9058D" w14:textId="77777777" w:rsidTr="00C86059">
        <w:tc>
          <w:tcPr>
            <w:tcW w:w="817" w:type="dxa"/>
          </w:tcPr>
          <w:p w14:paraId="71836C5A" w14:textId="77777777" w:rsidR="00A1362A" w:rsidRPr="00A43502" w:rsidRDefault="00A1362A" w:rsidP="006D4315">
            <w:pPr>
              <w:jc w:val="left"/>
              <w:rPr>
                <w:rFonts w:ascii="宋体" w:hAnsi="宋体" w:cs="Arial"/>
                <w:color w:val="000000"/>
                <w:szCs w:val="21"/>
              </w:rPr>
            </w:pPr>
            <w:r w:rsidRPr="00A43502">
              <w:rPr>
                <w:rFonts w:ascii="宋体" w:hAnsi="宋体" w:cs="Arial"/>
                <w:color w:val="000000"/>
                <w:szCs w:val="21"/>
              </w:rPr>
              <w:t>1.0.1</w:t>
            </w:r>
          </w:p>
        </w:tc>
        <w:tc>
          <w:tcPr>
            <w:tcW w:w="1134" w:type="dxa"/>
          </w:tcPr>
          <w:p w14:paraId="59E0BC91" w14:textId="77777777" w:rsidR="00A1362A" w:rsidRPr="00A43502" w:rsidRDefault="00D32C5D" w:rsidP="00C86059">
            <w:pPr>
              <w:jc w:val="center"/>
              <w:rPr>
                <w:rFonts w:ascii="宋体" w:hAnsi="宋体" w:cs="Arial"/>
                <w:color w:val="000000"/>
                <w:szCs w:val="21"/>
              </w:rPr>
            </w:pPr>
            <w:proofErr w:type="spellStart"/>
            <w:r>
              <w:rPr>
                <w:rFonts w:ascii="宋体" w:hAnsi="宋体" w:cs="Arial" w:hint="eastAsia"/>
                <w:color w:val="000000"/>
                <w:szCs w:val="21"/>
              </w:rPr>
              <w:t>william</w:t>
            </w:r>
            <w:proofErr w:type="spellEnd"/>
          </w:p>
        </w:tc>
        <w:tc>
          <w:tcPr>
            <w:tcW w:w="709" w:type="dxa"/>
          </w:tcPr>
          <w:p w14:paraId="1DAEFAE4" w14:textId="77777777" w:rsidR="00A1362A" w:rsidRPr="00A43502" w:rsidRDefault="00A1362A" w:rsidP="00C86059">
            <w:pPr>
              <w:jc w:val="center"/>
              <w:rPr>
                <w:rFonts w:ascii="宋体" w:hAnsi="宋体" w:cs="Arial"/>
                <w:color w:val="000000"/>
                <w:szCs w:val="21"/>
              </w:rPr>
            </w:pPr>
          </w:p>
        </w:tc>
        <w:tc>
          <w:tcPr>
            <w:tcW w:w="1559" w:type="dxa"/>
          </w:tcPr>
          <w:p w14:paraId="5CDBCC1A" w14:textId="77777777" w:rsidR="00A1362A" w:rsidRPr="00A43502" w:rsidRDefault="005D250B" w:rsidP="00D32C5D">
            <w:pPr>
              <w:jc w:val="center"/>
              <w:rPr>
                <w:rFonts w:ascii="宋体" w:hAnsi="宋体" w:cs="Arial"/>
                <w:color w:val="000000"/>
                <w:szCs w:val="21"/>
              </w:rPr>
            </w:pPr>
            <w:r w:rsidRPr="00A43502">
              <w:rPr>
                <w:rFonts w:ascii="宋体" w:hAnsi="宋体" w:cs="Arial"/>
                <w:color w:val="000000"/>
                <w:szCs w:val="21"/>
              </w:rPr>
              <w:t>201</w:t>
            </w:r>
            <w:r w:rsidR="00D32C5D">
              <w:rPr>
                <w:rFonts w:ascii="宋体" w:hAnsi="宋体" w:cs="Arial" w:hint="eastAsia"/>
                <w:color w:val="000000"/>
                <w:szCs w:val="21"/>
              </w:rPr>
              <w:t>2</w:t>
            </w:r>
            <w:r w:rsidRPr="00A43502">
              <w:rPr>
                <w:rFonts w:ascii="宋体" w:hAnsi="宋体" w:cs="Arial"/>
                <w:color w:val="000000"/>
                <w:szCs w:val="21"/>
              </w:rPr>
              <w:t>-0</w:t>
            </w:r>
            <w:r w:rsidRPr="00A43502">
              <w:rPr>
                <w:rFonts w:ascii="宋体" w:hAnsi="宋体" w:cs="Arial" w:hint="eastAsia"/>
                <w:color w:val="000000"/>
                <w:szCs w:val="21"/>
              </w:rPr>
              <w:t>5</w:t>
            </w:r>
            <w:r w:rsidR="00A1362A" w:rsidRPr="00A43502">
              <w:rPr>
                <w:rFonts w:ascii="宋体" w:hAnsi="宋体" w:cs="Arial"/>
                <w:color w:val="000000"/>
                <w:szCs w:val="21"/>
              </w:rPr>
              <w:t>-</w:t>
            </w:r>
            <w:r w:rsidR="00D32C5D">
              <w:rPr>
                <w:rFonts w:ascii="宋体" w:hAnsi="宋体" w:cs="Arial" w:hint="eastAsia"/>
                <w:color w:val="000000"/>
                <w:szCs w:val="21"/>
              </w:rPr>
              <w:t>10</w:t>
            </w:r>
          </w:p>
        </w:tc>
        <w:tc>
          <w:tcPr>
            <w:tcW w:w="4394" w:type="dxa"/>
          </w:tcPr>
          <w:p w14:paraId="7731E206" w14:textId="77777777" w:rsidR="00A1362A" w:rsidRPr="00A43502" w:rsidRDefault="00A1362A" w:rsidP="00C86059">
            <w:pPr>
              <w:jc w:val="center"/>
              <w:rPr>
                <w:rFonts w:ascii="宋体" w:hAnsi="宋体" w:cs="Arial"/>
                <w:color w:val="000000"/>
                <w:szCs w:val="21"/>
              </w:rPr>
            </w:pPr>
            <w:r w:rsidRPr="00A43502">
              <w:rPr>
                <w:rFonts w:ascii="宋体" w:hAnsi="宋体" w:cs="Arial"/>
                <w:color w:val="000000"/>
                <w:szCs w:val="21"/>
              </w:rPr>
              <w:t>修订</w:t>
            </w:r>
          </w:p>
        </w:tc>
      </w:tr>
    </w:tbl>
    <w:p w14:paraId="0816D85B" w14:textId="77777777" w:rsidR="00207908" w:rsidRPr="00A43502" w:rsidRDefault="00207908" w:rsidP="004D6038">
      <w:pPr>
        <w:rPr>
          <w:rFonts w:ascii="宋体" w:hAnsi="宋体" w:cs="Arial"/>
        </w:rPr>
      </w:pPr>
    </w:p>
    <w:p w14:paraId="6F76BE46" w14:textId="77777777" w:rsidR="00207908" w:rsidRPr="00A43502" w:rsidRDefault="00207908">
      <w:pPr>
        <w:widowControl/>
        <w:jc w:val="left"/>
        <w:rPr>
          <w:rFonts w:ascii="宋体" w:hAnsi="宋体" w:cs="Arial"/>
        </w:rPr>
      </w:pPr>
      <w:r w:rsidRPr="00A43502">
        <w:rPr>
          <w:rFonts w:ascii="宋体" w:hAnsi="宋体" w:cs="Arial"/>
        </w:rPr>
        <w:br w:type="page"/>
      </w:r>
    </w:p>
    <w:p w14:paraId="396E6B81" w14:textId="77777777" w:rsidR="004D6038" w:rsidRPr="00A43502" w:rsidRDefault="004D6038" w:rsidP="00B26050">
      <w:pPr>
        <w:spacing w:beforeLines="50" w:before="156" w:afterLines="50" w:after="156" w:line="360" w:lineRule="auto"/>
        <w:ind w:firstLineChars="200" w:firstLine="1040"/>
        <w:jc w:val="center"/>
        <w:rPr>
          <w:rFonts w:ascii="宋体" w:hAnsi="宋体" w:cs="Arial"/>
          <w:b/>
          <w:sz w:val="52"/>
          <w:szCs w:val="52"/>
        </w:rPr>
      </w:pPr>
      <w:r w:rsidRPr="00A43502">
        <w:rPr>
          <w:rFonts w:ascii="宋体" w:hAnsi="宋体" w:cs="Arial"/>
          <w:b/>
          <w:sz w:val="52"/>
          <w:szCs w:val="52"/>
        </w:rPr>
        <w:lastRenderedPageBreak/>
        <w:t>目   录</w:t>
      </w:r>
    </w:p>
    <w:p w14:paraId="5C1F193D" w14:textId="77777777" w:rsidR="006330EA" w:rsidRDefault="00CF034B">
      <w:pPr>
        <w:pStyle w:val="21"/>
        <w:tabs>
          <w:tab w:val="right" w:leader="dot" w:pos="8990"/>
        </w:tabs>
        <w:rPr>
          <w:rFonts w:asciiTheme="minorHAnsi" w:eastAsiaTheme="minorEastAsia" w:hAnsiTheme="minorHAnsi" w:cstheme="minorBidi"/>
          <w:noProof/>
          <w:szCs w:val="22"/>
        </w:rPr>
      </w:pPr>
      <w:r w:rsidRPr="00A43502">
        <w:rPr>
          <w:rFonts w:ascii="宋体" w:hAnsi="宋体" w:cs="Arial"/>
        </w:rPr>
        <w:fldChar w:fldCharType="begin"/>
      </w:r>
      <w:r w:rsidR="004D6038" w:rsidRPr="00A43502">
        <w:rPr>
          <w:rFonts w:ascii="宋体" w:hAnsi="宋体" w:cs="Arial"/>
        </w:rPr>
        <w:instrText xml:space="preserve"> TOC \o "1-6" \h \z \u </w:instrText>
      </w:r>
      <w:r w:rsidRPr="00A43502">
        <w:rPr>
          <w:rFonts w:ascii="宋体" w:hAnsi="宋体" w:cs="Arial"/>
        </w:rPr>
        <w:fldChar w:fldCharType="separate"/>
      </w:r>
      <w:hyperlink w:anchor="_Toc326322992" w:history="1">
        <w:r w:rsidR="006330EA" w:rsidRPr="00E63BDE">
          <w:rPr>
            <w:rStyle w:val="a6"/>
            <w:rFonts w:ascii="宋体" w:hAnsi="宋体" w:cs="Arial" w:hint="eastAsia"/>
            <w:noProof/>
          </w:rPr>
          <w:t>第一部分</w:t>
        </w:r>
        <w:r w:rsidR="006330EA" w:rsidRPr="00E63BDE">
          <w:rPr>
            <w:rStyle w:val="a6"/>
            <w:rFonts w:ascii="宋体" w:hAnsi="宋体" w:cs="Arial"/>
            <w:noProof/>
          </w:rPr>
          <w:t xml:space="preserve"> </w:t>
        </w:r>
        <w:r w:rsidR="006330EA" w:rsidRPr="00E63BDE">
          <w:rPr>
            <w:rStyle w:val="a6"/>
            <w:rFonts w:ascii="宋体" w:hAnsi="宋体" w:cs="Arial" w:hint="eastAsia"/>
            <w:noProof/>
          </w:rPr>
          <w:t>引言</w:t>
        </w:r>
        <w:r w:rsidR="006330EA">
          <w:rPr>
            <w:noProof/>
            <w:webHidden/>
          </w:rPr>
          <w:tab/>
        </w:r>
        <w:r>
          <w:rPr>
            <w:noProof/>
            <w:webHidden/>
          </w:rPr>
          <w:fldChar w:fldCharType="begin"/>
        </w:r>
        <w:r w:rsidR="006330EA">
          <w:rPr>
            <w:noProof/>
            <w:webHidden/>
          </w:rPr>
          <w:instrText xml:space="preserve"> PAGEREF _Toc326322992 \h </w:instrText>
        </w:r>
        <w:r>
          <w:rPr>
            <w:noProof/>
            <w:webHidden/>
          </w:rPr>
        </w:r>
        <w:r>
          <w:rPr>
            <w:noProof/>
            <w:webHidden/>
          </w:rPr>
          <w:fldChar w:fldCharType="separate"/>
        </w:r>
        <w:r w:rsidR="006330EA">
          <w:rPr>
            <w:noProof/>
            <w:webHidden/>
          </w:rPr>
          <w:t>6</w:t>
        </w:r>
        <w:r>
          <w:rPr>
            <w:noProof/>
            <w:webHidden/>
          </w:rPr>
          <w:fldChar w:fldCharType="end"/>
        </w:r>
      </w:hyperlink>
    </w:p>
    <w:p w14:paraId="30183026"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2993" w:history="1">
        <w:r w:rsidR="006330EA" w:rsidRPr="00E63BDE">
          <w:rPr>
            <w:rStyle w:val="a6"/>
            <w:rFonts w:hint="eastAsia"/>
            <w:noProof/>
          </w:rPr>
          <w:t>一、编写目的</w:t>
        </w:r>
        <w:r w:rsidR="006330EA">
          <w:rPr>
            <w:noProof/>
            <w:webHidden/>
          </w:rPr>
          <w:tab/>
        </w:r>
        <w:r w:rsidR="00CF034B">
          <w:rPr>
            <w:noProof/>
            <w:webHidden/>
          </w:rPr>
          <w:fldChar w:fldCharType="begin"/>
        </w:r>
        <w:r w:rsidR="006330EA">
          <w:rPr>
            <w:noProof/>
            <w:webHidden/>
          </w:rPr>
          <w:instrText xml:space="preserve"> PAGEREF _Toc326322993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2AFBE65E"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2994" w:history="1">
        <w:r w:rsidR="006330EA" w:rsidRPr="00E63BDE">
          <w:rPr>
            <w:rStyle w:val="a6"/>
            <w:rFonts w:hint="eastAsia"/>
            <w:noProof/>
          </w:rPr>
          <w:t>二、读者对象</w:t>
        </w:r>
        <w:r w:rsidR="006330EA">
          <w:rPr>
            <w:noProof/>
            <w:webHidden/>
          </w:rPr>
          <w:tab/>
        </w:r>
        <w:r w:rsidR="00CF034B">
          <w:rPr>
            <w:noProof/>
            <w:webHidden/>
          </w:rPr>
          <w:fldChar w:fldCharType="begin"/>
        </w:r>
        <w:r w:rsidR="006330EA">
          <w:rPr>
            <w:noProof/>
            <w:webHidden/>
          </w:rPr>
          <w:instrText xml:space="preserve"> PAGEREF _Toc326322994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1CC15F58"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2995" w:history="1">
        <w:r w:rsidR="006330EA" w:rsidRPr="00E63BDE">
          <w:rPr>
            <w:rStyle w:val="a6"/>
            <w:rFonts w:hint="eastAsia"/>
            <w:noProof/>
          </w:rPr>
          <w:t>三、术语与缩写解释</w:t>
        </w:r>
        <w:r w:rsidR="006330EA">
          <w:rPr>
            <w:noProof/>
            <w:webHidden/>
          </w:rPr>
          <w:tab/>
        </w:r>
        <w:r w:rsidR="00CF034B">
          <w:rPr>
            <w:noProof/>
            <w:webHidden/>
          </w:rPr>
          <w:fldChar w:fldCharType="begin"/>
        </w:r>
        <w:r w:rsidR="006330EA">
          <w:rPr>
            <w:noProof/>
            <w:webHidden/>
          </w:rPr>
          <w:instrText xml:space="preserve"> PAGEREF _Toc326322995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4173797A"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2996" w:history="1">
        <w:r w:rsidR="006330EA" w:rsidRPr="00E63BDE">
          <w:rPr>
            <w:rStyle w:val="a6"/>
            <w:noProof/>
          </w:rPr>
          <w:t>1</w:t>
        </w:r>
        <w:r w:rsidR="006330EA" w:rsidRPr="00E63BDE">
          <w:rPr>
            <w:rStyle w:val="a6"/>
            <w:rFonts w:hAnsi="宋体" w:hint="eastAsia"/>
            <w:noProof/>
          </w:rPr>
          <w:t>、</w:t>
        </w:r>
        <w:r w:rsidR="006330EA" w:rsidRPr="00E63BDE">
          <w:rPr>
            <w:rStyle w:val="a6"/>
            <w:noProof/>
          </w:rPr>
          <w:t>MAP</w:t>
        </w:r>
        <w:r w:rsidR="006330EA">
          <w:rPr>
            <w:noProof/>
            <w:webHidden/>
          </w:rPr>
          <w:tab/>
        </w:r>
        <w:r w:rsidR="00CF034B">
          <w:rPr>
            <w:noProof/>
            <w:webHidden/>
          </w:rPr>
          <w:fldChar w:fldCharType="begin"/>
        </w:r>
        <w:r w:rsidR="006330EA">
          <w:rPr>
            <w:noProof/>
            <w:webHidden/>
          </w:rPr>
          <w:instrText xml:space="preserve"> PAGEREF _Toc326322996 \h </w:instrText>
        </w:r>
        <w:r w:rsidR="00CF034B">
          <w:rPr>
            <w:noProof/>
            <w:webHidden/>
          </w:rPr>
        </w:r>
        <w:r w:rsidR="00CF034B">
          <w:rPr>
            <w:noProof/>
            <w:webHidden/>
          </w:rPr>
          <w:fldChar w:fldCharType="separate"/>
        </w:r>
        <w:r w:rsidR="006330EA">
          <w:rPr>
            <w:noProof/>
            <w:webHidden/>
          </w:rPr>
          <w:t>6</w:t>
        </w:r>
        <w:r w:rsidR="00CF034B">
          <w:rPr>
            <w:noProof/>
            <w:webHidden/>
          </w:rPr>
          <w:fldChar w:fldCharType="end"/>
        </w:r>
      </w:hyperlink>
    </w:p>
    <w:p w14:paraId="0608143E"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2997" w:history="1">
        <w:r w:rsidR="006330EA" w:rsidRPr="00E63BDE">
          <w:rPr>
            <w:rStyle w:val="a6"/>
            <w:noProof/>
          </w:rPr>
          <w:t>2</w:t>
        </w:r>
        <w:r w:rsidR="006330EA" w:rsidRPr="00E63BDE">
          <w:rPr>
            <w:rStyle w:val="a6"/>
            <w:rFonts w:hAnsi="宋体" w:hint="eastAsia"/>
            <w:noProof/>
          </w:rPr>
          <w:t>、</w:t>
        </w:r>
        <w:r w:rsidR="006330EA" w:rsidRPr="00E63BDE">
          <w:rPr>
            <w:rStyle w:val="a6"/>
            <w:noProof/>
          </w:rPr>
          <w:t>IMEI</w:t>
        </w:r>
        <w:r w:rsidR="006330EA">
          <w:rPr>
            <w:noProof/>
            <w:webHidden/>
          </w:rPr>
          <w:tab/>
        </w:r>
        <w:r w:rsidR="00CF034B">
          <w:rPr>
            <w:noProof/>
            <w:webHidden/>
          </w:rPr>
          <w:fldChar w:fldCharType="begin"/>
        </w:r>
        <w:r w:rsidR="006330EA">
          <w:rPr>
            <w:noProof/>
            <w:webHidden/>
          </w:rPr>
          <w:instrText xml:space="preserve"> PAGEREF _Toc326322997 \h </w:instrText>
        </w:r>
        <w:r w:rsidR="00CF034B">
          <w:rPr>
            <w:noProof/>
            <w:webHidden/>
          </w:rPr>
        </w:r>
        <w:r w:rsidR="00CF034B">
          <w:rPr>
            <w:noProof/>
            <w:webHidden/>
          </w:rPr>
          <w:fldChar w:fldCharType="separate"/>
        </w:r>
        <w:r w:rsidR="006330EA">
          <w:rPr>
            <w:noProof/>
            <w:webHidden/>
          </w:rPr>
          <w:t>7</w:t>
        </w:r>
        <w:r w:rsidR="00CF034B">
          <w:rPr>
            <w:noProof/>
            <w:webHidden/>
          </w:rPr>
          <w:fldChar w:fldCharType="end"/>
        </w:r>
      </w:hyperlink>
    </w:p>
    <w:p w14:paraId="7EFD369B"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2998" w:history="1">
        <w:r w:rsidR="006330EA" w:rsidRPr="00E63BDE">
          <w:rPr>
            <w:rStyle w:val="a6"/>
            <w:noProof/>
          </w:rPr>
          <w:t>3</w:t>
        </w:r>
        <w:r w:rsidR="006330EA" w:rsidRPr="00E63BDE">
          <w:rPr>
            <w:rStyle w:val="a6"/>
            <w:rFonts w:hAnsi="宋体" w:hint="eastAsia"/>
            <w:noProof/>
          </w:rPr>
          <w:t>、</w:t>
        </w:r>
        <w:r w:rsidR="006330EA" w:rsidRPr="00E63BDE">
          <w:rPr>
            <w:rStyle w:val="a6"/>
            <w:noProof/>
          </w:rPr>
          <w:t>IMSI</w:t>
        </w:r>
        <w:r w:rsidR="006330EA">
          <w:rPr>
            <w:noProof/>
            <w:webHidden/>
          </w:rPr>
          <w:tab/>
        </w:r>
        <w:r w:rsidR="00CF034B">
          <w:rPr>
            <w:noProof/>
            <w:webHidden/>
          </w:rPr>
          <w:fldChar w:fldCharType="begin"/>
        </w:r>
        <w:r w:rsidR="006330EA">
          <w:rPr>
            <w:noProof/>
            <w:webHidden/>
          </w:rPr>
          <w:instrText xml:space="preserve"> PAGEREF _Toc326322998 \h </w:instrText>
        </w:r>
        <w:r w:rsidR="00CF034B">
          <w:rPr>
            <w:noProof/>
            <w:webHidden/>
          </w:rPr>
        </w:r>
        <w:r w:rsidR="00CF034B">
          <w:rPr>
            <w:noProof/>
            <w:webHidden/>
          </w:rPr>
          <w:fldChar w:fldCharType="separate"/>
        </w:r>
        <w:r w:rsidR="006330EA">
          <w:rPr>
            <w:noProof/>
            <w:webHidden/>
          </w:rPr>
          <w:t>7</w:t>
        </w:r>
        <w:r w:rsidR="00CF034B">
          <w:rPr>
            <w:noProof/>
            <w:webHidden/>
          </w:rPr>
          <w:fldChar w:fldCharType="end"/>
        </w:r>
      </w:hyperlink>
    </w:p>
    <w:p w14:paraId="5324DF54"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2999" w:history="1">
        <w:r w:rsidR="006330EA" w:rsidRPr="00E63BDE">
          <w:rPr>
            <w:rStyle w:val="a6"/>
            <w:noProof/>
          </w:rPr>
          <w:t>4</w:t>
        </w:r>
        <w:r w:rsidR="006330EA" w:rsidRPr="00E63BDE">
          <w:rPr>
            <w:rStyle w:val="a6"/>
            <w:rFonts w:hAnsi="宋体" w:hint="eastAsia"/>
            <w:noProof/>
          </w:rPr>
          <w:t>、</w:t>
        </w:r>
        <w:r w:rsidR="006330EA" w:rsidRPr="00E63BDE">
          <w:rPr>
            <w:rStyle w:val="a6"/>
            <w:noProof/>
          </w:rPr>
          <w:t>WIFI</w:t>
        </w:r>
        <w:r w:rsidR="006330EA">
          <w:rPr>
            <w:noProof/>
            <w:webHidden/>
          </w:rPr>
          <w:tab/>
        </w:r>
        <w:r w:rsidR="00CF034B">
          <w:rPr>
            <w:noProof/>
            <w:webHidden/>
          </w:rPr>
          <w:fldChar w:fldCharType="begin"/>
        </w:r>
        <w:r w:rsidR="006330EA">
          <w:rPr>
            <w:noProof/>
            <w:webHidden/>
          </w:rPr>
          <w:instrText xml:space="preserve"> PAGEREF _Toc326322999 \h </w:instrText>
        </w:r>
        <w:r w:rsidR="00CF034B">
          <w:rPr>
            <w:noProof/>
            <w:webHidden/>
          </w:rPr>
        </w:r>
        <w:r w:rsidR="00CF034B">
          <w:rPr>
            <w:noProof/>
            <w:webHidden/>
          </w:rPr>
          <w:fldChar w:fldCharType="separate"/>
        </w:r>
        <w:r w:rsidR="006330EA">
          <w:rPr>
            <w:noProof/>
            <w:webHidden/>
          </w:rPr>
          <w:t>8</w:t>
        </w:r>
        <w:r w:rsidR="00CF034B">
          <w:rPr>
            <w:noProof/>
            <w:webHidden/>
          </w:rPr>
          <w:fldChar w:fldCharType="end"/>
        </w:r>
      </w:hyperlink>
    </w:p>
    <w:p w14:paraId="48987FA5"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00" w:history="1">
        <w:r w:rsidR="006330EA" w:rsidRPr="00E63BDE">
          <w:rPr>
            <w:rStyle w:val="a6"/>
            <w:noProof/>
          </w:rPr>
          <w:t>5</w:t>
        </w:r>
        <w:r w:rsidR="006330EA" w:rsidRPr="00E63BDE">
          <w:rPr>
            <w:rStyle w:val="a6"/>
            <w:rFonts w:hAnsi="宋体" w:hint="eastAsia"/>
            <w:noProof/>
          </w:rPr>
          <w:t>、</w:t>
        </w:r>
        <w:r w:rsidR="006330EA" w:rsidRPr="00E63BDE">
          <w:rPr>
            <w:rStyle w:val="a6"/>
            <w:noProof/>
          </w:rPr>
          <w:t>3G</w:t>
        </w:r>
        <w:r w:rsidR="006330EA">
          <w:rPr>
            <w:noProof/>
            <w:webHidden/>
          </w:rPr>
          <w:tab/>
        </w:r>
        <w:r w:rsidR="00CF034B">
          <w:rPr>
            <w:noProof/>
            <w:webHidden/>
          </w:rPr>
          <w:fldChar w:fldCharType="begin"/>
        </w:r>
        <w:r w:rsidR="006330EA">
          <w:rPr>
            <w:noProof/>
            <w:webHidden/>
          </w:rPr>
          <w:instrText xml:space="preserve"> PAGEREF _Toc326323000 \h </w:instrText>
        </w:r>
        <w:r w:rsidR="00CF034B">
          <w:rPr>
            <w:noProof/>
            <w:webHidden/>
          </w:rPr>
        </w:r>
        <w:r w:rsidR="00CF034B">
          <w:rPr>
            <w:noProof/>
            <w:webHidden/>
          </w:rPr>
          <w:fldChar w:fldCharType="separate"/>
        </w:r>
        <w:r w:rsidR="006330EA">
          <w:rPr>
            <w:noProof/>
            <w:webHidden/>
          </w:rPr>
          <w:t>8</w:t>
        </w:r>
        <w:r w:rsidR="00CF034B">
          <w:rPr>
            <w:noProof/>
            <w:webHidden/>
          </w:rPr>
          <w:fldChar w:fldCharType="end"/>
        </w:r>
      </w:hyperlink>
    </w:p>
    <w:p w14:paraId="1D65A68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01" w:history="1">
        <w:r w:rsidR="006330EA" w:rsidRPr="00E63BDE">
          <w:rPr>
            <w:rStyle w:val="a6"/>
            <w:noProof/>
          </w:rPr>
          <w:t>6</w:t>
        </w:r>
        <w:r w:rsidR="006330EA" w:rsidRPr="00E63BDE">
          <w:rPr>
            <w:rStyle w:val="a6"/>
            <w:rFonts w:hAnsi="宋体" w:hint="eastAsia"/>
            <w:noProof/>
          </w:rPr>
          <w:t>、</w:t>
        </w:r>
        <w:r w:rsidR="006330EA" w:rsidRPr="00E63BDE">
          <w:rPr>
            <w:rStyle w:val="a6"/>
            <w:noProof/>
          </w:rPr>
          <w:t>XML</w:t>
        </w:r>
        <w:r w:rsidR="006330EA">
          <w:rPr>
            <w:noProof/>
            <w:webHidden/>
          </w:rPr>
          <w:tab/>
        </w:r>
        <w:r w:rsidR="00CF034B">
          <w:rPr>
            <w:noProof/>
            <w:webHidden/>
          </w:rPr>
          <w:fldChar w:fldCharType="begin"/>
        </w:r>
        <w:r w:rsidR="006330EA">
          <w:rPr>
            <w:noProof/>
            <w:webHidden/>
          </w:rPr>
          <w:instrText xml:space="preserve"> PAGEREF _Toc326323001 \h </w:instrText>
        </w:r>
        <w:r w:rsidR="00CF034B">
          <w:rPr>
            <w:noProof/>
            <w:webHidden/>
          </w:rPr>
        </w:r>
        <w:r w:rsidR="00CF034B">
          <w:rPr>
            <w:noProof/>
            <w:webHidden/>
          </w:rPr>
          <w:fldChar w:fldCharType="separate"/>
        </w:r>
        <w:r w:rsidR="006330EA">
          <w:rPr>
            <w:noProof/>
            <w:webHidden/>
          </w:rPr>
          <w:t>9</w:t>
        </w:r>
        <w:r w:rsidR="00CF034B">
          <w:rPr>
            <w:noProof/>
            <w:webHidden/>
          </w:rPr>
          <w:fldChar w:fldCharType="end"/>
        </w:r>
      </w:hyperlink>
    </w:p>
    <w:p w14:paraId="5FB22464"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02" w:history="1">
        <w:r w:rsidR="006330EA" w:rsidRPr="00E63BDE">
          <w:rPr>
            <w:rStyle w:val="a6"/>
            <w:noProof/>
          </w:rPr>
          <w:t>7</w:t>
        </w:r>
        <w:r w:rsidR="006330EA" w:rsidRPr="00E63BDE">
          <w:rPr>
            <w:rStyle w:val="a6"/>
            <w:rFonts w:hAnsi="宋体" w:hint="eastAsia"/>
            <w:noProof/>
          </w:rPr>
          <w:t>、</w:t>
        </w:r>
        <w:r w:rsidR="006330EA" w:rsidRPr="00E63BDE">
          <w:rPr>
            <w:rStyle w:val="a6"/>
            <w:noProof/>
          </w:rPr>
          <w:t>SIM</w:t>
        </w:r>
        <w:r w:rsidR="006330EA" w:rsidRPr="00E63BDE">
          <w:rPr>
            <w:rStyle w:val="a6"/>
            <w:rFonts w:hAnsi="宋体" w:hint="eastAsia"/>
            <w:noProof/>
          </w:rPr>
          <w:t>卡</w:t>
        </w:r>
        <w:r w:rsidR="006330EA">
          <w:rPr>
            <w:noProof/>
            <w:webHidden/>
          </w:rPr>
          <w:tab/>
        </w:r>
        <w:r w:rsidR="00CF034B">
          <w:rPr>
            <w:noProof/>
            <w:webHidden/>
          </w:rPr>
          <w:fldChar w:fldCharType="begin"/>
        </w:r>
        <w:r w:rsidR="006330EA">
          <w:rPr>
            <w:noProof/>
            <w:webHidden/>
          </w:rPr>
          <w:instrText xml:space="preserve"> PAGEREF _Toc326323002 \h </w:instrText>
        </w:r>
        <w:r w:rsidR="00CF034B">
          <w:rPr>
            <w:noProof/>
            <w:webHidden/>
          </w:rPr>
        </w:r>
        <w:r w:rsidR="00CF034B">
          <w:rPr>
            <w:noProof/>
            <w:webHidden/>
          </w:rPr>
          <w:fldChar w:fldCharType="separate"/>
        </w:r>
        <w:r w:rsidR="006330EA">
          <w:rPr>
            <w:noProof/>
            <w:webHidden/>
          </w:rPr>
          <w:t>9</w:t>
        </w:r>
        <w:r w:rsidR="00CF034B">
          <w:rPr>
            <w:noProof/>
            <w:webHidden/>
          </w:rPr>
          <w:fldChar w:fldCharType="end"/>
        </w:r>
      </w:hyperlink>
    </w:p>
    <w:p w14:paraId="502AF5A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03" w:history="1">
        <w:r w:rsidR="006330EA" w:rsidRPr="00E63BDE">
          <w:rPr>
            <w:rStyle w:val="a6"/>
            <w:noProof/>
          </w:rPr>
          <w:t>8</w:t>
        </w:r>
        <w:r w:rsidR="006330EA" w:rsidRPr="00E63BDE">
          <w:rPr>
            <w:rStyle w:val="a6"/>
            <w:rFonts w:hAnsi="宋体" w:hint="eastAsia"/>
            <w:noProof/>
          </w:rPr>
          <w:t>、</w:t>
        </w:r>
        <w:r w:rsidR="006330EA" w:rsidRPr="00E63BDE">
          <w:rPr>
            <w:rStyle w:val="a6"/>
            <w:noProof/>
          </w:rPr>
          <w:t>Web Service</w:t>
        </w:r>
        <w:r w:rsidR="006330EA">
          <w:rPr>
            <w:noProof/>
            <w:webHidden/>
          </w:rPr>
          <w:tab/>
        </w:r>
        <w:r w:rsidR="00CF034B">
          <w:rPr>
            <w:noProof/>
            <w:webHidden/>
          </w:rPr>
          <w:fldChar w:fldCharType="begin"/>
        </w:r>
        <w:r w:rsidR="006330EA">
          <w:rPr>
            <w:noProof/>
            <w:webHidden/>
          </w:rPr>
          <w:instrText xml:space="preserve"> PAGEREF _Toc326323003 \h </w:instrText>
        </w:r>
        <w:r w:rsidR="00CF034B">
          <w:rPr>
            <w:noProof/>
            <w:webHidden/>
          </w:rPr>
        </w:r>
        <w:r w:rsidR="00CF034B">
          <w:rPr>
            <w:noProof/>
            <w:webHidden/>
          </w:rPr>
          <w:fldChar w:fldCharType="separate"/>
        </w:r>
        <w:r w:rsidR="006330EA">
          <w:rPr>
            <w:noProof/>
            <w:webHidden/>
          </w:rPr>
          <w:t>9</w:t>
        </w:r>
        <w:r w:rsidR="00CF034B">
          <w:rPr>
            <w:noProof/>
            <w:webHidden/>
          </w:rPr>
          <w:fldChar w:fldCharType="end"/>
        </w:r>
      </w:hyperlink>
    </w:p>
    <w:p w14:paraId="1B1E1182"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04" w:history="1">
        <w:r w:rsidR="006330EA" w:rsidRPr="00E63BDE">
          <w:rPr>
            <w:rStyle w:val="a6"/>
            <w:rFonts w:hint="eastAsia"/>
            <w:noProof/>
          </w:rPr>
          <w:t>四、参考资料</w:t>
        </w:r>
        <w:r w:rsidR="006330EA">
          <w:rPr>
            <w:noProof/>
            <w:webHidden/>
          </w:rPr>
          <w:tab/>
        </w:r>
        <w:r w:rsidR="00CF034B">
          <w:rPr>
            <w:noProof/>
            <w:webHidden/>
          </w:rPr>
          <w:fldChar w:fldCharType="begin"/>
        </w:r>
        <w:r w:rsidR="006330EA">
          <w:rPr>
            <w:noProof/>
            <w:webHidden/>
          </w:rPr>
          <w:instrText xml:space="preserve"> PAGEREF _Toc326323004 \h </w:instrText>
        </w:r>
        <w:r w:rsidR="00CF034B">
          <w:rPr>
            <w:noProof/>
            <w:webHidden/>
          </w:rPr>
        </w:r>
        <w:r w:rsidR="00CF034B">
          <w:rPr>
            <w:noProof/>
            <w:webHidden/>
          </w:rPr>
          <w:fldChar w:fldCharType="separate"/>
        </w:r>
        <w:r w:rsidR="006330EA">
          <w:rPr>
            <w:noProof/>
            <w:webHidden/>
          </w:rPr>
          <w:t>10</w:t>
        </w:r>
        <w:r w:rsidR="00CF034B">
          <w:rPr>
            <w:noProof/>
            <w:webHidden/>
          </w:rPr>
          <w:fldChar w:fldCharType="end"/>
        </w:r>
      </w:hyperlink>
    </w:p>
    <w:p w14:paraId="6B9270E8"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005" w:history="1">
        <w:r w:rsidR="006330EA" w:rsidRPr="00E63BDE">
          <w:rPr>
            <w:rStyle w:val="a6"/>
            <w:rFonts w:ascii="宋体" w:hAnsi="宋体" w:cs="Arial" w:hint="eastAsia"/>
            <w:noProof/>
          </w:rPr>
          <w:t>第二部分</w:t>
        </w:r>
        <w:r w:rsidR="006330EA" w:rsidRPr="00E63BDE">
          <w:rPr>
            <w:rStyle w:val="a6"/>
            <w:rFonts w:ascii="宋体" w:hAnsi="宋体" w:cs="Arial"/>
            <w:noProof/>
          </w:rPr>
          <w:t xml:space="preserve"> </w:t>
        </w:r>
        <w:r w:rsidR="006330EA" w:rsidRPr="00E63BDE">
          <w:rPr>
            <w:rStyle w:val="a6"/>
            <w:rFonts w:ascii="宋体" w:hAnsi="宋体" w:cs="Arial" w:hint="eastAsia"/>
            <w:noProof/>
          </w:rPr>
          <w:t>项目概述</w:t>
        </w:r>
        <w:r w:rsidR="006330EA">
          <w:rPr>
            <w:noProof/>
            <w:webHidden/>
          </w:rPr>
          <w:tab/>
        </w:r>
        <w:r w:rsidR="00CF034B">
          <w:rPr>
            <w:noProof/>
            <w:webHidden/>
          </w:rPr>
          <w:fldChar w:fldCharType="begin"/>
        </w:r>
        <w:r w:rsidR="006330EA">
          <w:rPr>
            <w:noProof/>
            <w:webHidden/>
          </w:rPr>
          <w:instrText xml:space="preserve"> PAGEREF _Toc326323005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6C025576"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06" w:history="1">
        <w:r w:rsidR="006330EA" w:rsidRPr="00E63BDE">
          <w:rPr>
            <w:rStyle w:val="a6"/>
            <w:rFonts w:hint="eastAsia"/>
            <w:noProof/>
          </w:rPr>
          <w:t>一、项目描述</w:t>
        </w:r>
        <w:r w:rsidR="006330EA">
          <w:rPr>
            <w:noProof/>
            <w:webHidden/>
          </w:rPr>
          <w:tab/>
        </w:r>
        <w:r w:rsidR="00CF034B">
          <w:rPr>
            <w:noProof/>
            <w:webHidden/>
          </w:rPr>
          <w:fldChar w:fldCharType="begin"/>
        </w:r>
        <w:r w:rsidR="006330EA">
          <w:rPr>
            <w:noProof/>
            <w:webHidden/>
          </w:rPr>
          <w:instrText xml:space="preserve"> PAGEREF _Toc326323006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30958056"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07" w:history="1">
        <w:r w:rsidR="006330EA" w:rsidRPr="00E63BDE">
          <w:rPr>
            <w:rStyle w:val="a6"/>
            <w:rFonts w:hint="eastAsia"/>
            <w:noProof/>
          </w:rPr>
          <w:t>二、项目功能描述</w:t>
        </w:r>
        <w:r w:rsidR="006330EA">
          <w:rPr>
            <w:noProof/>
            <w:webHidden/>
          </w:rPr>
          <w:tab/>
        </w:r>
        <w:r w:rsidR="00CF034B">
          <w:rPr>
            <w:noProof/>
            <w:webHidden/>
          </w:rPr>
          <w:fldChar w:fldCharType="begin"/>
        </w:r>
        <w:r w:rsidR="006330EA">
          <w:rPr>
            <w:noProof/>
            <w:webHidden/>
          </w:rPr>
          <w:instrText xml:space="preserve"> PAGEREF _Toc326323007 \h </w:instrText>
        </w:r>
        <w:r w:rsidR="00CF034B">
          <w:rPr>
            <w:noProof/>
            <w:webHidden/>
          </w:rPr>
        </w:r>
        <w:r w:rsidR="00CF034B">
          <w:rPr>
            <w:noProof/>
            <w:webHidden/>
          </w:rPr>
          <w:fldChar w:fldCharType="separate"/>
        </w:r>
        <w:r w:rsidR="006330EA">
          <w:rPr>
            <w:noProof/>
            <w:webHidden/>
          </w:rPr>
          <w:t>11</w:t>
        </w:r>
        <w:r w:rsidR="00CF034B">
          <w:rPr>
            <w:noProof/>
            <w:webHidden/>
          </w:rPr>
          <w:fldChar w:fldCharType="end"/>
        </w:r>
      </w:hyperlink>
    </w:p>
    <w:p w14:paraId="72692F7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08" w:history="1">
        <w:r w:rsidR="006330EA" w:rsidRPr="00E63BDE">
          <w:rPr>
            <w:rStyle w:val="a6"/>
            <w:rFonts w:hAnsi="Arial"/>
            <w:noProof/>
          </w:rPr>
          <w:t>1</w:t>
        </w:r>
        <w:r w:rsidR="006330EA" w:rsidRPr="00E63BDE">
          <w:rPr>
            <w:rStyle w:val="a6"/>
            <w:rFonts w:hint="eastAsia"/>
            <w:noProof/>
          </w:rPr>
          <w:t>、待办任务</w:t>
        </w:r>
        <w:r w:rsidR="006330EA">
          <w:rPr>
            <w:noProof/>
            <w:webHidden/>
          </w:rPr>
          <w:tab/>
        </w:r>
        <w:r w:rsidR="00CF034B">
          <w:rPr>
            <w:noProof/>
            <w:webHidden/>
          </w:rPr>
          <w:fldChar w:fldCharType="begin"/>
        </w:r>
        <w:r w:rsidR="006330EA">
          <w:rPr>
            <w:noProof/>
            <w:webHidden/>
          </w:rPr>
          <w:instrText xml:space="preserve"> PAGEREF _Toc326323008 \h </w:instrText>
        </w:r>
        <w:r w:rsidR="00CF034B">
          <w:rPr>
            <w:noProof/>
            <w:webHidden/>
          </w:rPr>
        </w:r>
        <w:r w:rsidR="00CF034B">
          <w:rPr>
            <w:noProof/>
            <w:webHidden/>
          </w:rPr>
          <w:fldChar w:fldCharType="separate"/>
        </w:r>
        <w:r w:rsidR="006330EA">
          <w:rPr>
            <w:noProof/>
            <w:webHidden/>
          </w:rPr>
          <w:t>12</w:t>
        </w:r>
        <w:r w:rsidR="00CF034B">
          <w:rPr>
            <w:noProof/>
            <w:webHidden/>
          </w:rPr>
          <w:fldChar w:fldCharType="end"/>
        </w:r>
      </w:hyperlink>
    </w:p>
    <w:p w14:paraId="484DF7D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09" w:history="1">
        <w:r w:rsidR="006330EA" w:rsidRPr="00E63BDE">
          <w:rPr>
            <w:rStyle w:val="a6"/>
            <w:rFonts w:hAnsi="Arial"/>
            <w:noProof/>
          </w:rPr>
          <w:t>2</w:t>
        </w:r>
        <w:r w:rsidR="006330EA" w:rsidRPr="00E63BDE">
          <w:rPr>
            <w:rStyle w:val="a6"/>
            <w:rFonts w:hint="eastAsia"/>
            <w:noProof/>
          </w:rPr>
          <w:t>、打折签批</w:t>
        </w:r>
        <w:r w:rsidR="006330EA">
          <w:rPr>
            <w:noProof/>
            <w:webHidden/>
          </w:rPr>
          <w:tab/>
        </w:r>
        <w:r w:rsidR="00CF034B">
          <w:rPr>
            <w:noProof/>
            <w:webHidden/>
          </w:rPr>
          <w:fldChar w:fldCharType="begin"/>
        </w:r>
        <w:r w:rsidR="006330EA">
          <w:rPr>
            <w:noProof/>
            <w:webHidden/>
          </w:rPr>
          <w:instrText xml:space="preserve"> PAGEREF _Toc326323009 \h </w:instrText>
        </w:r>
        <w:r w:rsidR="00CF034B">
          <w:rPr>
            <w:noProof/>
            <w:webHidden/>
          </w:rPr>
        </w:r>
        <w:r w:rsidR="00CF034B">
          <w:rPr>
            <w:noProof/>
            <w:webHidden/>
          </w:rPr>
          <w:fldChar w:fldCharType="separate"/>
        </w:r>
        <w:r w:rsidR="006330EA">
          <w:rPr>
            <w:noProof/>
            <w:webHidden/>
          </w:rPr>
          <w:t>12</w:t>
        </w:r>
        <w:r w:rsidR="00CF034B">
          <w:rPr>
            <w:noProof/>
            <w:webHidden/>
          </w:rPr>
          <w:fldChar w:fldCharType="end"/>
        </w:r>
      </w:hyperlink>
    </w:p>
    <w:p w14:paraId="7229BB42"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0" w:history="1">
        <w:r w:rsidR="006330EA" w:rsidRPr="00E63BDE">
          <w:rPr>
            <w:rStyle w:val="a6"/>
            <w:rFonts w:hAnsi="Arial"/>
            <w:noProof/>
          </w:rPr>
          <w:t>3</w:t>
        </w:r>
        <w:r w:rsidR="006330EA" w:rsidRPr="00E63BDE">
          <w:rPr>
            <w:rStyle w:val="a6"/>
            <w:rFonts w:hint="eastAsia"/>
            <w:noProof/>
          </w:rPr>
          <w:t>、入库审核</w:t>
        </w:r>
        <w:r w:rsidR="006330EA">
          <w:rPr>
            <w:noProof/>
            <w:webHidden/>
          </w:rPr>
          <w:tab/>
        </w:r>
        <w:r w:rsidR="00CF034B">
          <w:rPr>
            <w:noProof/>
            <w:webHidden/>
          </w:rPr>
          <w:fldChar w:fldCharType="begin"/>
        </w:r>
        <w:r w:rsidR="006330EA">
          <w:rPr>
            <w:noProof/>
            <w:webHidden/>
          </w:rPr>
          <w:instrText xml:space="preserve"> PAGEREF _Toc326323010 \h </w:instrText>
        </w:r>
        <w:r w:rsidR="00CF034B">
          <w:rPr>
            <w:noProof/>
            <w:webHidden/>
          </w:rPr>
        </w:r>
        <w:r w:rsidR="00CF034B">
          <w:rPr>
            <w:noProof/>
            <w:webHidden/>
          </w:rPr>
          <w:fldChar w:fldCharType="separate"/>
        </w:r>
        <w:r w:rsidR="006330EA">
          <w:rPr>
            <w:noProof/>
            <w:webHidden/>
          </w:rPr>
          <w:t>13</w:t>
        </w:r>
        <w:r w:rsidR="00CF034B">
          <w:rPr>
            <w:noProof/>
            <w:webHidden/>
          </w:rPr>
          <w:fldChar w:fldCharType="end"/>
        </w:r>
      </w:hyperlink>
    </w:p>
    <w:p w14:paraId="4601D01B"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1" w:history="1">
        <w:r w:rsidR="006330EA" w:rsidRPr="00E63BDE">
          <w:rPr>
            <w:rStyle w:val="a6"/>
            <w:rFonts w:hAnsi="Arial"/>
            <w:noProof/>
          </w:rPr>
          <w:t>4</w:t>
        </w:r>
        <w:r w:rsidR="006330EA" w:rsidRPr="00E63BDE">
          <w:rPr>
            <w:rStyle w:val="a6"/>
            <w:rFonts w:hint="eastAsia"/>
            <w:noProof/>
          </w:rPr>
          <w:t>、发货审核</w:t>
        </w:r>
        <w:r w:rsidR="006330EA">
          <w:rPr>
            <w:noProof/>
            <w:webHidden/>
          </w:rPr>
          <w:tab/>
        </w:r>
        <w:r w:rsidR="00CF034B">
          <w:rPr>
            <w:noProof/>
            <w:webHidden/>
          </w:rPr>
          <w:fldChar w:fldCharType="begin"/>
        </w:r>
        <w:r w:rsidR="006330EA">
          <w:rPr>
            <w:noProof/>
            <w:webHidden/>
          </w:rPr>
          <w:instrText xml:space="preserve"> PAGEREF _Toc326323011 \h </w:instrText>
        </w:r>
        <w:r w:rsidR="00CF034B">
          <w:rPr>
            <w:noProof/>
            <w:webHidden/>
          </w:rPr>
        </w:r>
        <w:r w:rsidR="00CF034B">
          <w:rPr>
            <w:noProof/>
            <w:webHidden/>
          </w:rPr>
          <w:fldChar w:fldCharType="separate"/>
        </w:r>
        <w:r w:rsidR="006330EA">
          <w:rPr>
            <w:noProof/>
            <w:webHidden/>
          </w:rPr>
          <w:t>13</w:t>
        </w:r>
        <w:r w:rsidR="00CF034B">
          <w:rPr>
            <w:noProof/>
            <w:webHidden/>
          </w:rPr>
          <w:fldChar w:fldCharType="end"/>
        </w:r>
      </w:hyperlink>
    </w:p>
    <w:p w14:paraId="4E9982D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2" w:history="1">
        <w:r w:rsidR="006330EA" w:rsidRPr="00E63BDE">
          <w:rPr>
            <w:rStyle w:val="a6"/>
            <w:rFonts w:hAnsi="Arial"/>
            <w:noProof/>
          </w:rPr>
          <w:t>5</w:t>
        </w:r>
        <w:r w:rsidR="006330EA" w:rsidRPr="00E63BDE">
          <w:rPr>
            <w:rStyle w:val="a6"/>
            <w:rFonts w:hint="eastAsia"/>
            <w:noProof/>
          </w:rPr>
          <w:t>、零售分析</w:t>
        </w:r>
        <w:r w:rsidR="006330EA">
          <w:rPr>
            <w:noProof/>
            <w:webHidden/>
          </w:rPr>
          <w:tab/>
        </w:r>
        <w:r w:rsidR="00CF034B">
          <w:rPr>
            <w:noProof/>
            <w:webHidden/>
          </w:rPr>
          <w:fldChar w:fldCharType="begin"/>
        </w:r>
        <w:r w:rsidR="006330EA">
          <w:rPr>
            <w:noProof/>
            <w:webHidden/>
          </w:rPr>
          <w:instrText xml:space="preserve"> PAGEREF _Toc326323012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723D1C3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3" w:history="1">
        <w:r w:rsidR="006330EA" w:rsidRPr="00E63BDE">
          <w:rPr>
            <w:rStyle w:val="a6"/>
            <w:rFonts w:hAnsi="Arial"/>
            <w:noProof/>
          </w:rPr>
          <w:t>6</w:t>
        </w:r>
        <w:r w:rsidR="006330EA" w:rsidRPr="00E63BDE">
          <w:rPr>
            <w:rStyle w:val="a6"/>
            <w:rFonts w:hint="eastAsia"/>
            <w:noProof/>
          </w:rPr>
          <w:t>、零售旬月</w:t>
        </w:r>
        <w:r w:rsidR="006330EA">
          <w:rPr>
            <w:noProof/>
            <w:webHidden/>
          </w:rPr>
          <w:tab/>
        </w:r>
        <w:r w:rsidR="00CF034B">
          <w:rPr>
            <w:noProof/>
            <w:webHidden/>
          </w:rPr>
          <w:fldChar w:fldCharType="begin"/>
        </w:r>
        <w:r w:rsidR="006330EA">
          <w:rPr>
            <w:noProof/>
            <w:webHidden/>
          </w:rPr>
          <w:instrText xml:space="preserve"> PAGEREF _Toc326323013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2D7046F8"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4" w:history="1">
        <w:r w:rsidR="006330EA" w:rsidRPr="00E63BDE">
          <w:rPr>
            <w:rStyle w:val="a6"/>
            <w:rFonts w:hAnsi="Arial"/>
            <w:noProof/>
          </w:rPr>
          <w:t>7</w:t>
        </w:r>
        <w:r w:rsidR="006330EA" w:rsidRPr="00E63BDE">
          <w:rPr>
            <w:rStyle w:val="a6"/>
            <w:rFonts w:hint="eastAsia"/>
            <w:noProof/>
          </w:rPr>
          <w:t>、零售汇总</w:t>
        </w:r>
        <w:r w:rsidR="006330EA">
          <w:rPr>
            <w:noProof/>
            <w:webHidden/>
          </w:rPr>
          <w:tab/>
        </w:r>
        <w:r w:rsidR="00CF034B">
          <w:rPr>
            <w:noProof/>
            <w:webHidden/>
          </w:rPr>
          <w:fldChar w:fldCharType="begin"/>
        </w:r>
        <w:r w:rsidR="006330EA">
          <w:rPr>
            <w:noProof/>
            <w:webHidden/>
          </w:rPr>
          <w:instrText xml:space="preserve"> PAGEREF _Toc326323014 \h </w:instrText>
        </w:r>
        <w:r w:rsidR="00CF034B">
          <w:rPr>
            <w:noProof/>
            <w:webHidden/>
          </w:rPr>
        </w:r>
        <w:r w:rsidR="00CF034B">
          <w:rPr>
            <w:noProof/>
            <w:webHidden/>
          </w:rPr>
          <w:fldChar w:fldCharType="separate"/>
        </w:r>
        <w:r w:rsidR="006330EA">
          <w:rPr>
            <w:noProof/>
            <w:webHidden/>
          </w:rPr>
          <w:t>14</w:t>
        </w:r>
        <w:r w:rsidR="00CF034B">
          <w:rPr>
            <w:noProof/>
            <w:webHidden/>
          </w:rPr>
          <w:fldChar w:fldCharType="end"/>
        </w:r>
      </w:hyperlink>
    </w:p>
    <w:p w14:paraId="475F5B9B"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5" w:history="1">
        <w:r w:rsidR="006330EA" w:rsidRPr="00E63BDE">
          <w:rPr>
            <w:rStyle w:val="a6"/>
            <w:rFonts w:hAnsi="Arial"/>
            <w:noProof/>
          </w:rPr>
          <w:t>8</w:t>
        </w:r>
        <w:r w:rsidR="006330EA" w:rsidRPr="00E63BDE">
          <w:rPr>
            <w:rStyle w:val="a6"/>
            <w:rFonts w:hint="eastAsia"/>
            <w:noProof/>
          </w:rPr>
          <w:t>、零售比较</w:t>
        </w:r>
        <w:r w:rsidR="006330EA">
          <w:rPr>
            <w:noProof/>
            <w:webHidden/>
          </w:rPr>
          <w:tab/>
        </w:r>
        <w:r w:rsidR="00CF034B">
          <w:rPr>
            <w:noProof/>
            <w:webHidden/>
          </w:rPr>
          <w:fldChar w:fldCharType="begin"/>
        </w:r>
        <w:r w:rsidR="006330EA">
          <w:rPr>
            <w:noProof/>
            <w:webHidden/>
          </w:rPr>
          <w:instrText xml:space="preserve"> PAGEREF _Toc326323015 \h </w:instrText>
        </w:r>
        <w:r w:rsidR="00CF034B">
          <w:rPr>
            <w:noProof/>
            <w:webHidden/>
          </w:rPr>
        </w:r>
        <w:r w:rsidR="00CF034B">
          <w:rPr>
            <w:noProof/>
            <w:webHidden/>
          </w:rPr>
          <w:fldChar w:fldCharType="separate"/>
        </w:r>
        <w:r w:rsidR="006330EA">
          <w:rPr>
            <w:noProof/>
            <w:webHidden/>
          </w:rPr>
          <w:t>15</w:t>
        </w:r>
        <w:r w:rsidR="00CF034B">
          <w:rPr>
            <w:noProof/>
            <w:webHidden/>
          </w:rPr>
          <w:fldChar w:fldCharType="end"/>
        </w:r>
      </w:hyperlink>
    </w:p>
    <w:p w14:paraId="304A1609"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6" w:history="1">
        <w:r w:rsidR="006330EA" w:rsidRPr="00E63BDE">
          <w:rPr>
            <w:rStyle w:val="a6"/>
            <w:rFonts w:hAnsi="Arial"/>
            <w:noProof/>
          </w:rPr>
          <w:t>9</w:t>
        </w:r>
        <w:r w:rsidR="006330EA" w:rsidRPr="00E63BDE">
          <w:rPr>
            <w:rStyle w:val="a6"/>
            <w:rFonts w:hint="eastAsia"/>
            <w:noProof/>
          </w:rPr>
          <w:t>、进货对账</w:t>
        </w:r>
        <w:r w:rsidR="006330EA">
          <w:rPr>
            <w:noProof/>
            <w:webHidden/>
          </w:rPr>
          <w:tab/>
        </w:r>
        <w:r w:rsidR="00CF034B">
          <w:rPr>
            <w:noProof/>
            <w:webHidden/>
          </w:rPr>
          <w:fldChar w:fldCharType="begin"/>
        </w:r>
        <w:r w:rsidR="006330EA">
          <w:rPr>
            <w:noProof/>
            <w:webHidden/>
          </w:rPr>
          <w:instrText xml:space="preserve"> PAGEREF _Toc326323016 \h </w:instrText>
        </w:r>
        <w:r w:rsidR="00CF034B">
          <w:rPr>
            <w:noProof/>
            <w:webHidden/>
          </w:rPr>
        </w:r>
        <w:r w:rsidR="00CF034B">
          <w:rPr>
            <w:noProof/>
            <w:webHidden/>
          </w:rPr>
          <w:fldChar w:fldCharType="separate"/>
        </w:r>
        <w:r w:rsidR="006330EA">
          <w:rPr>
            <w:noProof/>
            <w:webHidden/>
          </w:rPr>
          <w:t>15</w:t>
        </w:r>
        <w:r w:rsidR="00CF034B">
          <w:rPr>
            <w:noProof/>
            <w:webHidden/>
          </w:rPr>
          <w:fldChar w:fldCharType="end"/>
        </w:r>
      </w:hyperlink>
    </w:p>
    <w:p w14:paraId="253C311C"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7" w:history="1">
        <w:r w:rsidR="006330EA" w:rsidRPr="00E63BDE">
          <w:rPr>
            <w:rStyle w:val="a6"/>
            <w:rFonts w:hAnsi="Arial"/>
            <w:noProof/>
          </w:rPr>
          <w:t>10</w:t>
        </w:r>
        <w:r w:rsidR="006330EA" w:rsidRPr="00E63BDE">
          <w:rPr>
            <w:rStyle w:val="a6"/>
            <w:rFonts w:hint="eastAsia"/>
            <w:noProof/>
          </w:rPr>
          <w:t>、批发对账</w:t>
        </w:r>
        <w:r w:rsidR="006330EA">
          <w:rPr>
            <w:noProof/>
            <w:webHidden/>
          </w:rPr>
          <w:tab/>
        </w:r>
        <w:r w:rsidR="00CF034B">
          <w:rPr>
            <w:noProof/>
            <w:webHidden/>
          </w:rPr>
          <w:fldChar w:fldCharType="begin"/>
        </w:r>
        <w:r w:rsidR="006330EA">
          <w:rPr>
            <w:noProof/>
            <w:webHidden/>
          </w:rPr>
          <w:instrText xml:space="preserve"> PAGEREF _Toc326323017 \h </w:instrText>
        </w:r>
        <w:r w:rsidR="00CF034B">
          <w:rPr>
            <w:noProof/>
            <w:webHidden/>
          </w:rPr>
        </w:r>
        <w:r w:rsidR="00CF034B">
          <w:rPr>
            <w:noProof/>
            <w:webHidden/>
          </w:rPr>
          <w:fldChar w:fldCharType="separate"/>
        </w:r>
        <w:r w:rsidR="006330EA">
          <w:rPr>
            <w:noProof/>
            <w:webHidden/>
          </w:rPr>
          <w:t>15</w:t>
        </w:r>
        <w:r w:rsidR="00CF034B">
          <w:rPr>
            <w:noProof/>
            <w:webHidden/>
          </w:rPr>
          <w:fldChar w:fldCharType="end"/>
        </w:r>
      </w:hyperlink>
    </w:p>
    <w:p w14:paraId="1134D0D9"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8" w:history="1">
        <w:r w:rsidR="006330EA" w:rsidRPr="00E63BDE">
          <w:rPr>
            <w:rStyle w:val="a6"/>
            <w:rFonts w:hAnsi="Arial"/>
            <w:noProof/>
          </w:rPr>
          <w:t>11</w:t>
        </w:r>
        <w:r w:rsidR="006330EA" w:rsidRPr="00E63BDE">
          <w:rPr>
            <w:rStyle w:val="a6"/>
            <w:rFonts w:hint="eastAsia"/>
            <w:noProof/>
          </w:rPr>
          <w:t>、员工销售</w:t>
        </w:r>
        <w:r w:rsidR="006330EA">
          <w:rPr>
            <w:noProof/>
            <w:webHidden/>
          </w:rPr>
          <w:tab/>
        </w:r>
        <w:r w:rsidR="00CF034B">
          <w:rPr>
            <w:noProof/>
            <w:webHidden/>
          </w:rPr>
          <w:fldChar w:fldCharType="begin"/>
        </w:r>
        <w:r w:rsidR="006330EA">
          <w:rPr>
            <w:noProof/>
            <w:webHidden/>
          </w:rPr>
          <w:instrText xml:space="preserve"> PAGEREF _Toc326323018 \h </w:instrText>
        </w:r>
        <w:r w:rsidR="00CF034B">
          <w:rPr>
            <w:noProof/>
            <w:webHidden/>
          </w:rPr>
        </w:r>
        <w:r w:rsidR="00CF034B">
          <w:rPr>
            <w:noProof/>
            <w:webHidden/>
          </w:rPr>
          <w:fldChar w:fldCharType="separate"/>
        </w:r>
        <w:r w:rsidR="006330EA">
          <w:rPr>
            <w:noProof/>
            <w:webHidden/>
          </w:rPr>
          <w:t>16</w:t>
        </w:r>
        <w:r w:rsidR="00CF034B">
          <w:rPr>
            <w:noProof/>
            <w:webHidden/>
          </w:rPr>
          <w:fldChar w:fldCharType="end"/>
        </w:r>
      </w:hyperlink>
    </w:p>
    <w:p w14:paraId="323CC7DC"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19" w:history="1">
        <w:r w:rsidR="006330EA" w:rsidRPr="00E63BDE">
          <w:rPr>
            <w:rStyle w:val="a6"/>
            <w:rFonts w:hAnsi="Arial"/>
            <w:noProof/>
          </w:rPr>
          <w:t>12</w:t>
        </w:r>
        <w:r w:rsidR="006330EA" w:rsidRPr="00E63BDE">
          <w:rPr>
            <w:rStyle w:val="a6"/>
            <w:rFonts w:hint="eastAsia"/>
            <w:noProof/>
          </w:rPr>
          <w:t>、同期比较</w:t>
        </w:r>
        <w:r w:rsidR="006330EA">
          <w:rPr>
            <w:noProof/>
            <w:webHidden/>
          </w:rPr>
          <w:tab/>
        </w:r>
        <w:r w:rsidR="00CF034B">
          <w:rPr>
            <w:noProof/>
            <w:webHidden/>
          </w:rPr>
          <w:fldChar w:fldCharType="begin"/>
        </w:r>
        <w:r w:rsidR="006330EA">
          <w:rPr>
            <w:noProof/>
            <w:webHidden/>
          </w:rPr>
          <w:instrText xml:space="preserve"> PAGEREF _Toc326323019 \h </w:instrText>
        </w:r>
        <w:r w:rsidR="00CF034B">
          <w:rPr>
            <w:noProof/>
            <w:webHidden/>
          </w:rPr>
        </w:r>
        <w:r w:rsidR="00CF034B">
          <w:rPr>
            <w:noProof/>
            <w:webHidden/>
          </w:rPr>
          <w:fldChar w:fldCharType="separate"/>
        </w:r>
        <w:r w:rsidR="006330EA">
          <w:rPr>
            <w:noProof/>
            <w:webHidden/>
          </w:rPr>
          <w:t>16</w:t>
        </w:r>
        <w:r w:rsidR="00CF034B">
          <w:rPr>
            <w:noProof/>
            <w:webHidden/>
          </w:rPr>
          <w:fldChar w:fldCharType="end"/>
        </w:r>
      </w:hyperlink>
    </w:p>
    <w:p w14:paraId="60CC1125"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20" w:history="1">
        <w:r w:rsidR="006330EA" w:rsidRPr="00E63BDE">
          <w:rPr>
            <w:rStyle w:val="a6"/>
            <w:rFonts w:hAnsi="Arial"/>
            <w:noProof/>
          </w:rPr>
          <w:t>13</w:t>
        </w:r>
        <w:r w:rsidR="006330EA" w:rsidRPr="00E63BDE">
          <w:rPr>
            <w:rStyle w:val="a6"/>
            <w:rFonts w:hint="eastAsia"/>
            <w:noProof/>
          </w:rPr>
          <w:t>、环比分析</w:t>
        </w:r>
        <w:r w:rsidR="006330EA">
          <w:rPr>
            <w:noProof/>
            <w:webHidden/>
          </w:rPr>
          <w:tab/>
        </w:r>
        <w:r w:rsidR="00CF034B">
          <w:rPr>
            <w:noProof/>
            <w:webHidden/>
          </w:rPr>
          <w:fldChar w:fldCharType="begin"/>
        </w:r>
        <w:r w:rsidR="006330EA">
          <w:rPr>
            <w:noProof/>
            <w:webHidden/>
          </w:rPr>
          <w:instrText xml:space="preserve"> PAGEREF _Toc326323020 \h </w:instrText>
        </w:r>
        <w:r w:rsidR="00CF034B">
          <w:rPr>
            <w:noProof/>
            <w:webHidden/>
          </w:rPr>
        </w:r>
        <w:r w:rsidR="00CF034B">
          <w:rPr>
            <w:noProof/>
            <w:webHidden/>
          </w:rPr>
          <w:fldChar w:fldCharType="separate"/>
        </w:r>
        <w:r w:rsidR="006330EA">
          <w:rPr>
            <w:noProof/>
            <w:webHidden/>
          </w:rPr>
          <w:t>16</w:t>
        </w:r>
        <w:r w:rsidR="00CF034B">
          <w:rPr>
            <w:noProof/>
            <w:webHidden/>
          </w:rPr>
          <w:fldChar w:fldCharType="end"/>
        </w:r>
      </w:hyperlink>
    </w:p>
    <w:p w14:paraId="0FBAAA8F"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021" w:history="1">
        <w:r w:rsidR="006330EA" w:rsidRPr="00E63BDE">
          <w:rPr>
            <w:rStyle w:val="a6"/>
            <w:rFonts w:ascii="宋体" w:hAnsi="宋体" w:cs="Arial" w:hint="eastAsia"/>
            <w:noProof/>
          </w:rPr>
          <w:t>第三部分</w:t>
        </w:r>
        <w:r w:rsidR="006330EA" w:rsidRPr="00E63BDE">
          <w:rPr>
            <w:rStyle w:val="a6"/>
            <w:rFonts w:ascii="宋体" w:hAnsi="宋体" w:cs="Arial"/>
            <w:noProof/>
          </w:rPr>
          <w:t xml:space="preserve"> </w:t>
        </w:r>
        <w:r w:rsidR="006330EA" w:rsidRPr="00E63BDE">
          <w:rPr>
            <w:rStyle w:val="a6"/>
            <w:rFonts w:ascii="宋体" w:hAnsi="宋体" w:cs="Arial" w:hint="eastAsia"/>
            <w:noProof/>
          </w:rPr>
          <w:t>设计约束</w:t>
        </w:r>
        <w:r w:rsidR="006330EA">
          <w:rPr>
            <w:noProof/>
            <w:webHidden/>
          </w:rPr>
          <w:tab/>
        </w:r>
        <w:r w:rsidR="00CF034B">
          <w:rPr>
            <w:noProof/>
            <w:webHidden/>
          </w:rPr>
          <w:fldChar w:fldCharType="begin"/>
        </w:r>
        <w:r w:rsidR="006330EA">
          <w:rPr>
            <w:noProof/>
            <w:webHidden/>
          </w:rPr>
          <w:instrText xml:space="preserve"> PAGEREF _Toc326323021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72DFBEE"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22" w:history="1">
        <w:r w:rsidR="006330EA" w:rsidRPr="00E63BDE">
          <w:rPr>
            <w:rStyle w:val="a6"/>
            <w:rFonts w:hint="eastAsia"/>
            <w:noProof/>
          </w:rPr>
          <w:t>一、需求约束</w:t>
        </w:r>
        <w:r w:rsidR="006330EA">
          <w:rPr>
            <w:noProof/>
            <w:webHidden/>
          </w:rPr>
          <w:tab/>
        </w:r>
        <w:r w:rsidR="00CF034B">
          <w:rPr>
            <w:noProof/>
            <w:webHidden/>
          </w:rPr>
          <w:fldChar w:fldCharType="begin"/>
        </w:r>
        <w:r w:rsidR="006330EA">
          <w:rPr>
            <w:noProof/>
            <w:webHidden/>
          </w:rPr>
          <w:instrText xml:space="preserve"> PAGEREF _Toc326323022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A2693FC"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23" w:history="1">
        <w:r w:rsidR="006330EA" w:rsidRPr="00E63BDE">
          <w:rPr>
            <w:rStyle w:val="a6"/>
            <w:rFonts w:hAnsi="Arial"/>
            <w:noProof/>
          </w:rPr>
          <w:t>1</w:t>
        </w:r>
        <w:r w:rsidR="006330EA" w:rsidRPr="00E63BDE">
          <w:rPr>
            <w:rStyle w:val="a6"/>
            <w:rFonts w:hint="eastAsia"/>
            <w:noProof/>
          </w:rPr>
          <w:t>、本系统应当遵循的技术标准</w:t>
        </w:r>
        <w:r w:rsidR="006330EA">
          <w:rPr>
            <w:noProof/>
            <w:webHidden/>
          </w:rPr>
          <w:tab/>
        </w:r>
        <w:r w:rsidR="00CF034B">
          <w:rPr>
            <w:noProof/>
            <w:webHidden/>
          </w:rPr>
          <w:fldChar w:fldCharType="begin"/>
        </w:r>
        <w:r w:rsidR="006330EA">
          <w:rPr>
            <w:noProof/>
            <w:webHidden/>
          </w:rPr>
          <w:instrText xml:space="preserve"> PAGEREF _Toc326323023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0507D8B5"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24" w:history="1">
        <w:r w:rsidR="006330EA" w:rsidRPr="00E63BDE">
          <w:rPr>
            <w:rStyle w:val="a6"/>
            <w:rFonts w:hAnsi="Arial"/>
            <w:noProof/>
          </w:rPr>
          <w:t>2</w:t>
        </w:r>
        <w:r w:rsidR="006330EA" w:rsidRPr="00E63BDE">
          <w:rPr>
            <w:rStyle w:val="a6"/>
            <w:rFonts w:hint="eastAsia"/>
            <w:noProof/>
          </w:rPr>
          <w:t>、软、硬件环境标准</w:t>
        </w:r>
        <w:r w:rsidR="006330EA">
          <w:rPr>
            <w:noProof/>
            <w:webHidden/>
          </w:rPr>
          <w:tab/>
        </w:r>
        <w:r w:rsidR="00CF034B">
          <w:rPr>
            <w:noProof/>
            <w:webHidden/>
          </w:rPr>
          <w:fldChar w:fldCharType="begin"/>
        </w:r>
        <w:r w:rsidR="006330EA">
          <w:rPr>
            <w:noProof/>
            <w:webHidden/>
          </w:rPr>
          <w:instrText xml:space="preserve"> PAGEREF _Toc326323024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19114709"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25" w:history="1">
        <w:r w:rsidR="006330EA" w:rsidRPr="00E63BDE">
          <w:rPr>
            <w:rStyle w:val="a6"/>
            <w:rFonts w:hAnsi="Arial"/>
            <w:noProof/>
          </w:rPr>
          <w:t>3</w:t>
        </w:r>
        <w:r w:rsidR="006330EA" w:rsidRPr="00E63BDE">
          <w:rPr>
            <w:rStyle w:val="a6"/>
            <w:rFonts w:hint="eastAsia"/>
            <w:noProof/>
          </w:rPr>
          <w:t>、接口</w:t>
        </w:r>
        <w:r w:rsidR="006330EA" w:rsidRPr="00E63BDE">
          <w:rPr>
            <w:rStyle w:val="a6"/>
            <w:rFonts w:hAnsi="Arial"/>
            <w:noProof/>
          </w:rPr>
          <w:t>/</w:t>
        </w:r>
        <w:r w:rsidR="006330EA" w:rsidRPr="00E63BDE">
          <w:rPr>
            <w:rStyle w:val="a6"/>
            <w:rFonts w:hint="eastAsia"/>
            <w:noProof/>
          </w:rPr>
          <w:t>协议标准</w:t>
        </w:r>
        <w:r w:rsidR="006330EA">
          <w:rPr>
            <w:noProof/>
            <w:webHidden/>
          </w:rPr>
          <w:tab/>
        </w:r>
        <w:r w:rsidR="00CF034B">
          <w:rPr>
            <w:noProof/>
            <w:webHidden/>
          </w:rPr>
          <w:fldChar w:fldCharType="begin"/>
        </w:r>
        <w:r w:rsidR="006330EA">
          <w:rPr>
            <w:noProof/>
            <w:webHidden/>
          </w:rPr>
          <w:instrText xml:space="preserve"> PAGEREF _Toc326323025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46DEEF59"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26" w:history="1">
        <w:r w:rsidR="006330EA" w:rsidRPr="00E63BDE">
          <w:rPr>
            <w:rStyle w:val="a6"/>
            <w:rFonts w:hAnsi="Arial"/>
            <w:noProof/>
          </w:rPr>
          <w:t>4</w:t>
        </w:r>
        <w:r w:rsidR="006330EA" w:rsidRPr="00E63BDE">
          <w:rPr>
            <w:rStyle w:val="a6"/>
            <w:rFonts w:hint="eastAsia"/>
            <w:noProof/>
          </w:rPr>
          <w:t>、用户界面标准</w:t>
        </w:r>
        <w:r w:rsidR="006330EA">
          <w:rPr>
            <w:noProof/>
            <w:webHidden/>
          </w:rPr>
          <w:tab/>
        </w:r>
        <w:r w:rsidR="00CF034B">
          <w:rPr>
            <w:noProof/>
            <w:webHidden/>
          </w:rPr>
          <w:fldChar w:fldCharType="begin"/>
        </w:r>
        <w:r w:rsidR="006330EA">
          <w:rPr>
            <w:noProof/>
            <w:webHidden/>
          </w:rPr>
          <w:instrText xml:space="preserve"> PAGEREF _Toc326323026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7191035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27" w:history="1">
        <w:r w:rsidR="006330EA" w:rsidRPr="00E63BDE">
          <w:rPr>
            <w:rStyle w:val="a6"/>
            <w:rFonts w:hAnsi="Arial"/>
            <w:noProof/>
          </w:rPr>
          <w:t>5</w:t>
        </w:r>
        <w:r w:rsidR="006330EA" w:rsidRPr="00E63BDE">
          <w:rPr>
            <w:rStyle w:val="a6"/>
            <w:rFonts w:hint="eastAsia"/>
            <w:noProof/>
          </w:rPr>
          <w:t>、软件质量</w:t>
        </w:r>
        <w:r w:rsidR="006330EA">
          <w:rPr>
            <w:noProof/>
            <w:webHidden/>
          </w:rPr>
          <w:tab/>
        </w:r>
        <w:r w:rsidR="00CF034B">
          <w:rPr>
            <w:noProof/>
            <w:webHidden/>
          </w:rPr>
          <w:fldChar w:fldCharType="begin"/>
        </w:r>
        <w:r w:rsidR="006330EA">
          <w:rPr>
            <w:noProof/>
            <w:webHidden/>
          </w:rPr>
          <w:instrText xml:space="preserve"> PAGEREF _Toc326323027 \h </w:instrText>
        </w:r>
        <w:r w:rsidR="00CF034B">
          <w:rPr>
            <w:noProof/>
            <w:webHidden/>
          </w:rPr>
        </w:r>
        <w:r w:rsidR="00CF034B">
          <w:rPr>
            <w:noProof/>
            <w:webHidden/>
          </w:rPr>
          <w:fldChar w:fldCharType="separate"/>
        </w:r>
        <w:r w:rsidR="006330EA">
          <w:rPr>
            <w:noProof/>
            <w:webHidden/>
          </w:rPr>
          <w:t>17</w:t>
        </w:r>
        <w:r w:rsidR="00CF034B">
          <w:rPr>
            <w:noProof/>
            <w:webHidden/>
          </w:rPr>
          <w:fldChar w:fldCharType="end"/>
        </w:r>
      </w:hyperlink>
    </w:p>
    <w:p w14:paraId="63394065"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28" w:history="1">
        <w:r w:rsidR="006330EA" w:rsidRPr="00E63BDE">
          <w:rPr>
            <w:rStyle w:val="a6"/>
            <w:rFonts w:hint="eastAsia"/>
            <w:noProof/>
          </w:rPr>
          <w:t>二、隐含约束</w:t>
        </w:r>
        <w:r w:rsidR="006330EA">
          <w:rPr>
            <w:noProof/>
            <w:webHidden/>
          </w:rPr>
          <w:tab/>
        </w:r>
        <w:r w:rsidR="00CF034B">
          <w:rPr>
            <w:noProof/>
            <w:webHidden/>
          </w:rPr>
          <w:fldChar w:fldCharType="begin"/>
        </w:r>
        <w:r w:rsidR="006330EA">
          <w:rPr>
            <w:noProof/>
            <w:webHidden/>
          </w:rPr>
          <w:instrText xml:space="preserve"> PAGEREF _Toc326323028 \h </w:instrText>
        </w:r>
        <w:r w:rsidR="00CF034B">
          <w:rPr>
            <w:noProof/>
            <w:webHidden/>
          </w:rPr>
        </w:r>
        <w:r w:rsidR="00CF034B">
          <w:rPr>
            <w:noProof/>
            <w:webHidden/>
          </w:rPr>
          <w:fldChar w:fldCharType="separate"/>
        </w:r>
        <w:r w:rsidR="006330EA">
          <w:rPr>
            <w:noProof/>
            <w:webHidden/>
          </w:rPr>
          <w:t>19</w:t>
        </w:r>
        <w:r w:rsidR="00CF034B">
          <w:rPr>
            <w:noProof/>
            <w:webHidden/>
          </w:rPr>
          <w:fldChar w:fldCharType="end"/>
        </w:r>
      </w:hyperlink>
    </w:p>
    <w:p w14:paraId="26685A34"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029" w:history="1">
        <w:r w:rsidR="006330EA" w:rsidRPr="00E63BDE">
          <w:rPr>
            <w:rStyle w:val="a6"/>
            <w:rFonts w:ascii="宋体" w:hAnsi="宋体" w:cs="Arial" w:hint="eastAsia"/>
            <w:noProof/>
          </w:rPr>
          <w:t>第四部分</w:t>
        </w:r>
        <w:r w:rsidR="006330EA" w:rsidRPr="00E63BDE">
          <w:rPr>
            <w:rStyle w:val="a6"/>
            <w:rFonts w:ascii="宋体" w:hAnsi="宋体" w:cs="Arial"/>
            <w:noProof/>
          </w:rPr>
          <w:t xml:space="preserve"> </w:t>
        </w:r>
        <w:r w:rsidR="006330EA" w:rsidRPr="00E63BDE">
          <w:rPr>
            <w:rStyle w:val="a6"/>
            <w:rFonts w:ascii="宋体" w:hAnsi="宋体" w:cs="Arial" w:hint="eastAsia"/>
            <w:noProof/>
          </w:rPr>
          <w:t>汉高移动平台方案设计</w:t>
        </w:r>
        <w:r w:rsidR="006330EA">
          <w:rPr>
            <w:noProof/>
            <w:webHidden/>
          </w:rPr>
          <w:tab/>
        </w:r>
        <w:r w:rsidR="00CF034B">
          <w:rPr>
            <w:noProof/>
            <w:webHidden/>
          </w:rPr>
          <w:fldChar w:fldCharType="begin"/>
        </w:r>
        <w:r w:rsidR="006330EA">
          <w:rPr>
            <w:noProof/>
            <w:webHidden/>
          </w:rPr>
          <w:instrText xml:space="preserve"> PAGEREF _Toc326323029 \h </w:instrText>
        </w:r>
        <w:r w:rsidR="00CF034B">
          <w:rPr>
            <w:noProof/>
            <w:webHidden/>
          </w:rPr>
        </w:r>
        <w:r w:rsidR="00CF034B">
          <w:rPr>
            <w:noProof/>
            <w:webHidden/>
          </w:rPr>
          <w:fldChar w:fldCharType="separate"/>
        </w:r>
        <w:r w:rsidR="006330EA">
          <w:rPr>
            <w:noProof/>
            <w:webHidden/>
          </w:rPr>
          <w:t>20</w:t>
        </w:r>
        <w:r w:rsidR="00CF034B">
          <w:rPr>
            <w:noProof/>
            <w:webHidden/>
          </w:rPr>
          <w:fldChar w:fldCharType="end"/>
        </w:r>
      </w:hyperlink>
    </w:p>
    <w:p w14:paraId="0C594BDE"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30" w:history="1">
        <w:r w:rsidR="006330EA" w:rsidRPr="00E63BDE">
          <w:rPr>
            <w:rStyle w:val="a6"/>
            <w:rFonts w:hint="eastAsia"/>
            <w:noProof/>
          </w:rPr>
          <w:t>一、安全设计</w:t>
        </w:r>
        <w:r w:rsidR="006330EA">
          <w:rPr>
            <w:noProof/>
            <w:webHidden/>
          </w:rPr>
          <w:tab/>
        </w:r>
        <w:r w:rsidR="00CF034B">
          <w:rPr>
            <w:noProof/>
            <w:webHidden/>
          </w:rPr>
          <w:fldChar w:fldCharType="begin"/>
        </w:r>
        <w:r w:rsidR="006330EA">
          <w:rPr>
            <w:noProof/>
            <w:webHidden/>
          </w:rPr>
          <w:instrText xml:space="preserve"> PAGEREF _Toc326323030 \h </w:instrText>
        </w:r>
        <w:r w:rsidR="00CF034B">
          <w:rPr>
            <w:noProof/>
            <w:webHidden/>
          </w:rPr>
        </w:r>
        <w:r w:rsidR="00CF034B">
          <w:rPr>
            <w:noProof/>
            <w:webHidden/>
          </w:rPr>
          <w:fldChar w:fldCharType="separate"/>
        </w:r>
        <w:r w:rsidR="006330EA">
          <w:rPr>
            <w:noProof/>
            <w:webHidden/>
          </w:rPr>
          <w:t>20</w:t>
        </w:r>
        <w:r w:rsidR="00CF034B">
          <w:rPr>
            <w:noProof/>
            <w:webHidden/>
          </w:rPr>
          <w:fldChar w:fldCharType="end"/>
        </w:r>
      </w:hyperlink>
    </w:p>
    <w:p w14:paraId="58C0485B"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31" w:history="1">
        <w:r w:rsidR="006330EA" w:rsidRPr="00E63BDE">
          <w:rPr>
            <w:rStyle w:val="a6"/>
            <w:rFonts w:hint="eastAsia"/>
            <w:noProof/>
          </w:rPr>
          <w:t>二、</w:t>
        </w:r>
        <w:r w:rsidR="006330EA" w:rsidRPr="00E63BDE">
          <w:rPr>
            <w:rStyle w:val="a6"/>
            <w:noProof/>
          </w:rPr>
          <w:t>MAP</w:t>
        </w:r>
        <w:r w:rsidR="006330EA" w:rsidRPr="00E63BDE">
          <w:rPr>
            <w:rStyle w:val="a6"/>
            <w:rFonts w:hint="eastAsia"/>
            <w:noProof/>
          </w:rPr>
          <w:t>平台相关业务流程</w:t>
        </w:r>
        <w:r w:rsidR="006330EA">
          <w:rPr>
            <w:noProof/>
            <w:webHidden/>
          </w:rPr>
          <w:tab/>
        </w:r>
        <w:r w:rsidR="00CF034B">
          <w:rPr>
            <w:noProof/>
            <w:webHidden/>
          </w:rPr>
          <w:fldChar w:fldCharType="begin"/>
        </w:r>
        <w:r w:rsidR="006330EA">
          <w:rPr>
            <w:noProof/>
            <w:webHidden/>
          </w:rPr>
          <w:instrText xml:space="preserve"> PAGEREF _Toc326323031 \h </w:instrText>
        </w:r>
        <w:r w:rsidR="00CF034B">
          <w:rPr>
            <w:noProof/>
            <w:webHidden/>
          </w:rPr>
        </w:r>
        <w:r w:rsidR="00CF034B">
          <w:rPr>
            <w:noProof/>
            <w:webHidden/>
          </w:rPr>
          <w:fldChar w:fldCharType="separate"/>
        </w:r>
        <w:r w:rsidR="006330EA">
          <w:rPr>
            <w:noProof/>
            <w:webHidden/>
          </w:rPr>
          <w:t>21</w:t>
        </w:r>
        <w:r w:rsidR="00CF034B">
          <w:rPr>
            <w:noProof/>
            <w:webHidden/>
          </w:rPr>
          <w:fldChar w:fldCharType="end"/>
        </w:r>
      </w:hyperlink>
    </w:p>
    <w:p w14:paraId="63A4BA8D"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32" w:history="1">
        <w:r w:rsidR="006330EA" w:rsidRPr="00E63BDE">
          <w:rPr>
            <w:rStyle w:val="a6"/>
            <w:rFonts w:hAnsi="Arial"/>
            <w:noProof/>
          </w:rPr>
          <w:t>1</w:t>
        </w:r>
        <w:r w:rsidR="006330EA" w:rsidRPr="00E63BDE">
          <w:rPr>
            <w:rStyle w:val="a6"/>
            <w:rFonts w:hint="eastAsia"/>
            <w:noProof/>
          </w:rPr>
          <w:t>、设备认证流程</w:t>
        </w:r>
        <w:r w:rsidR="006330EA">
          <w:rPr>
            <w:noProof/>
            <w:webHidden/>
          </w:rPr>
          <w:tab/>
        </w:r>
        <w:r w:rsidR="00CF034B">
          <w:rPr>
            <w:noProof/>
            <w:webHidden/>
          </w:rPr>
          <w:fldChar w:fldCharType="begin"/>
        </w:r>
        <w:r w:rsidR="006330EA">
          <w:rPr>
            <w:noProof/>
            <w:webHidden/>
          </w:rPr>
          <w:instrText xml:space="preserve"> PAGEREF _Toc326323032 \h </w:instrText>
        </w:r>
        <w:r w:rsidR="00CF034B">
          <w:rPr>
            <w:noProof/>
            <w:webHidden/>
          </w:rPr>
        </w:r>
        <w:r w:rsidR="00CF034B">
          <w:rPr>
            <w:noProof/>
            <w:webHidden/>
          </w:rPr>
          <w:fldChar w:fldCharType="separate"/>
        </w:r>
        <w:r w:rsidR="006330EA">
          <w:rPr>
            <w:noProof/>
            <w:webHidden/>
          </w:rPr>
          <w:t>21</w:t>
        </w:r>
        <w:r w:rsidR="00CF034B">
          <w:rPr>
            <w:noProof/>
            <w:webHidden/>
          </w:rPr>
          <w:fldChar w:fldCharType="end"/>
        </w:r>
      </w:hyperlink>
    </w:p>
    <w:p w14:paraId="419597DA"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33" w:history="1">
        <w:r w:rsidR="006330EA" w:rsidRPr="00E63BDE">
          <w:rPr>
            <w:rStyle w:val="a6"/>
            <w:rFonts w:hAnsi="Arial"/>
            <w:noProof/>
          </w:rPr>
          <w:t>2</w:t>
        </w:r>
        <w:r w:rsidR="006330EA" w:rsidRPr="00E63BDE">
          <w:rPr>
            <w:rStyle w:val="a6"/>
            <w:rFonts w:hint="eastAsia"/>
            <w:noProof/>
          </w:rPr>
          <w:t>、应用管理流程</w:t>
        </w:r>
        <w:r w:rsidR="006330EA">
          <w:rPr>
            <w:noProof/>
            <w:webHidden/>
          </w:rPr>
          <w:tab/>
        </w:r>
        <w:r w:rsidR="00CF034B">
          <w:rPr>
            <w:noProof/>
            <w:webHidden/>
          </w:rPr>
          <w:fldChar w:fldCharType="begin"/>
        </w:r>
        <w:r w:rsidR="006330EA">
          <w:rPr>
            <w:noProof/>
            <w:webHidden/>
          </w:rPr>
          <w:instrText xml:space="preserve"> PAGEREF _Toc326323033 \h </w:instrText>
        </w:r>
        <w:r w:rsidR="00CF034B">
          <w:rPr>
            <w:noProof/>
            <w:webHidden/>
          </w:rPr>
        </w:r>
        <w:r w:rsidR="00CF034B">
          <w:rPr>
            <w:noProof/>
            <w:webHidden/>
          </w:rPr>
          <w:fldChar w:fldCharType="separate"/>
        </w:r>
        <w:r w:rsidR="006330EA">
          <w:rPr>
            <w:noProof/>
            <w:webHidden/>
          </w:rPr>
          <w:t>22</w:t>
        </w:r>
        <w:r w:rsidR="00CF034B">
          <w:rPr>
            <w:noProof/>
            <w:webHidden/>
          </w:rPr>
          <w:fldChar w:fldCharType="end"/>
        </w:r>
      </w:hyperlink>
    </w:p>
    <w:p w14:paraId="22EF5DDD"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34" w:history="1">
        <w:r w:rsidR="006330EA" w:rsidRPr="00E63BDE">
          <w:rPr>
            <w:rStyle w:val="a6"/>
            <w:rFonts w:hAnsi="Arial"/>
            <w:noProof/>
          </w:rPr>
          <w:t>3</w:t>
        </w:r>
        <w:r w:rsidR="006330EA" w:rsidRPr="00E63BDE">
          <w:rPr>
            <w:rStyle w:val="a6"/>
            <w:rFonts w:hint="eastAsia"/>
            <w:noProof/>
          </w:rPr>
          <w:t>、应用设备访问、黑白名单配置</w:t>
        </w:r>
        <w:r w:rsidR="006330EA">
          <w:rPr>
            <w:noProof/>
            <w:webHidden/>
          </w:rPr>
          <w:tab/>
        </w:r>
        <w:r w:rsidR="00CF034B">
          <w:rPr>
            <w:noProof/>
            <w:webHidden/>
          </w:rPr>
          <w:fldChar w:fldCharType="begin"/>
        </w:r>
        <w:r w:rsidR="006330EA">
          <w:rPr>
            <w:noProof/>
            <w:webHidden/>
          </w:rPr>
          <w:instrText xml:space="preserve"> PAGEREF _Toc326323034 \h </w:instrText>
        </w:r>
        <w:r w:rsidR="00CF034B">
          <w:rPr>
            <w:noProof/>
            <w:webHidden/>
          </w:rPr>
        </w:r>
        <w:r w:rsidR="00CF034B">
          <w:rPr>
            <w:noProof/>
            <w:webHidden/>
          </w:rPr>
          <w:fldChar w:fldCharType="separate"/>
        </w:r>
        <w:r w:rsidR="006330EA">
          <w:rPr>
            <w:noProof/>
            <w:webHidden/>
          </w:rPr>
          <w:t>23</w:t>
        </w:r>
        <w:r w:rsidR="00CF034B">
          <w:rPr>
            <w:noProof/>
            <w:webHidden/>
          </w:rPr>
          <w:fldChar w:fldCharType="end"/>
        </w:r>
      </w:hyperlink>
    </w:p>
    <w:p w14:paraId="53F0AEB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35" w:history="1">
        <w:r w:rsidR="006330EA" w:rsidRPr="00E63BDE">
          <w:rPr>
            <w:rStyle w:val="a6"/>
            <w:rFonts w:hAnsi="Arial"/>
            <w:noProof/>
          </w:rPr>
          <w:t>4</w:t>
        </w:r>
        <w:r w:rsidR="006330EA" w:rsidRPr="00E63BDE">
          <w:rPr>
            <w:rStyle w:val="a6"/>
            <w:rFonts w:hint="eastAsia"/>
            <w:noProof/>
          </w:rPr>
          <w:t>、系统配置模块</w:t>
        </w:r>
        <w:r w:rsidR="006330EA">
          <w:rPr>
            <w:noProof/>
            <w:webHidden/>
          </w:rPr>
          <w:tab/>
        </w:r>
        <w:r w:rsidR="00CF034B">
          <w:rPr>
            <w:noProof/>
            <w:webHidden/>
          </w:rPr>
          <w:fldChar w:fldCharType="begin"/>
        </w:r>
        <w:r w:rsidR="006330EA">
          <w:rPr>
            <w:noProof/>
            <w:webHidden/>
          </w:rPr>
          <w:instrText xml:space="preserve"> PAGEREF _Toc326323035 \h </w:instrText>
        </w:r>
        <w:r w:rsidR="00CF034B">
          <w:rPr>
            <w:noProof/>
            <w:webHidden/>
          </w:rPr>
        </w:r>
        <w:r w:rsidR="00CF034B">
          <w:rPr>
            <w:noProof/>
            <w:webHidden/>
          </w:rPr>
          <w:fldChar w:fldCharType="separate"/>
        </w:r>
        <w:r w:rsidR="006330EA">
          <w:rPr>
            <w:noProof/>
            <w:webHidden/>
          </w:rPr>
          <w:t>24</w:t>
        </w:r>
        <w:r w:rsidR="00CF034B">
          <w:rPr>
            <w:noProof/>
            <w:webHidden/>
          </w:rPr>
          <w:fldChar w:fldCharType="end"/>
        </w:r>
      </w:hyperlink>
    </w:p>
    <w:p w14:paraId="536A9A1C"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36" w:history="1">
        <w:r w:rsidR="006330EA" w:rsidRPr="00E63BDE">
          <w:rPr>
            <w:rStyle w:val="a6"/>
            <w:noProof/>
          </w:rPr>
          <w:t>5</w:t>
        </w:r>
        <w:r w:rsidR="006330EA" w:rsidRPr="00E63BDE">
          <w:rPr>
            <w:rStyle w:val="a6"/>
            <w:rFonts w:hAnsi="宋体" w:hint="eastAsia"/>
            <w:noProof/>
          </w:rPr>
          <w:t>、</w:t>
        </w:r>
        <w:r w:rsidR="006330EA" w:rsidRPr="00E63BDE">
          <w:rPr>
            <w:rStyle w:val="a6"/>
            <w:noProof/>
          </w:rPr>
          <w:t>Webservice</w:t>
        </w:r>
        <w:r w:rsidR="006330EA" w:rsidRPr="00E63BDE">
          <w:rPr>
            <w:rStyle w:val="a6"/>
            <w:rFonts w:hAnsi="宋体" w:hint="eastAsia"/>
            <w:noProof/>
          </w:rPr>
          <w:t>测试模块</w:t>
        </w:r>
        <w:r w:rsidR="006330EA">
          <w:rPr>
            <w:noProof/>
            <w:webHidden/>
          </w:rPr>
          <w:tab/>
        </w:r>
        <w:r w:rsidR="00CF034B">
          <w:rPr>
            <w:noProof/>
            <w:webHidden/>
          </w:rPr>
          <w:fldChar w:fldCharType="begin"/>
        </w:r>
        <w:r w:rsidR="006330EA">
          <w:rPr>
            <w:noProof/>
            <w:webHidden/>
          </w:rPr>
          <w:instrText xml:space="preserve"> PAGEREF _Toc326323036 \h </w:instrText>
        </w:r>
        <w:r w:rsidR="00CF034B">
          <w:rPr>
            <w:noProof/>
            <w:webHidden/>
          </w:rPr>
        </w:r>
        <w:r w:rsidR="00CF034B">
          <w:rPr>
            <w:noProof/>
            <w:webHidden/>
          </w:rPr>
          <w:fldChar w:fldCharType="separate"/>
        </w:r>
        <w:r w:rsidR="006330EA">
          <w:rPr>
            <w:noProof/>
            <w:webHidden/>
          </w:rPr>
          <w:t>25</w:t>
        </w:r>
        <w:r w:rsidR="00CF034B">
          <w:rPr>
            <w:noProof/>
            <w:webHidden/>
          </w:rPr>
          <w:fldChar w:fldCharType="end"/>
        </w:r>
      </w:hyperlink>
    </w:p>
    <w:p w14:paraId="3BA70DE5"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37" w:history="1">
        <w:r w:rsidR="006330EA" w:rsidRPr="00E63BDE">
          <w:rPr>
            <w:rStyle w:val="a6"/>
            <w:rFonts w:hint="eastAsia"/>
            <w:noProof/>
          </w:rPr>
          <w:t>三、业务功能概要结构</w:t>
        </w:r>
        <w:r w:rsidR="006330EA">
          <w:rPr>
            <w:noProof/>
            <w:webHidden/>
          </w:rPr>
          <w:tab/>
        </w:r>
        <w:r w:rsidR="00CF034B">
          <w:rPr>
            <w:noProof/>
            <w:webHidden/>
          </w:rPr>
          <w:fldChar w:fldCharType="begin"/>
        </w:r>
        <w:r w:rsidR="006330EA">
          <w:rPr>
            <w:noProof/>
            <w:webHidden/>
          </w:rPr>
          <w:instrText xml:space="preserve"> PAGEREF _Toc326323037 \h </w:instrText>
        </w:r>
        <w:r w:rsidR="00CF034B">
          <w:rPr>
            <w:noProof/>
            <w:webHidden/>
          </w:rPr>
        </w:r>
        <w:r w:rsidR="00CF034B">
          <w:rPr>
            <w:noProof/>
            <w:webHidden/>
          </w:rPr>
          <w:fldChar w:fldCharType="separate"/>
        </w:r>
        <w:r w:rsidR="006330EA">
          <w:rPr>
            <w:noProof/>
            <w:webHidden/>
          </w:rPr>
          <w:t>25</w:t>
        </w:r>
        <w:r w:rsidR="00CF034B">
          <w:rPr>
            <w:noProof/>
            <w:webHidden/>
          </w:rPr>
          <w:fldChar w:fldCharType="end"/>
        </w:r>
      </w:hyperlink>
    </w:p>
    <w:p w14:paraId="12CCEF59"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38" w:history="1">
        <w:r w:rsidR="006330EA" w:rsidRPr="00E63BDE">
          <w:rPr>
            <w:rStyle w:val="a6"/>
            <w:rFonts w:hAnsi="Arial"/>
            <w:noProof/>
          </w:rPr>
          <w:t>1</w:t>
        </w:r>
        <w:r w:rsidR="006330EA" w:rsidRPr="00E63BDE">
          <w:rPr>
            <w:rStyle w:val="a6"/>
            <w:rFonts w:hint="eastAsia"/>
            <w:noProof/>
          </w:rPr>
          <w:t>、设备认证模块</w:t>
        </w:r>
        <w:r w:rsidR="006330EA">
          <w:rPr>
            <w:noProof/>
            <w:webHidden/>
          </w:rPr>
          <w:tab/>
        </w:r>
        <w:r w:rsidR="00CF034B">
          <w:rPr>
            <w:noProof/>
            <w:webHidden/>
          </w:rPr>
          <w:fldChar w:fldCharType="begin"/>
        </w:r>
        <w:r w:rsidR="006330EA">
          <w:rPr>
            <w:noProof/>
            <w:webHidden/>
          </w:rPr>
          <w:instrText xml:space="preserve"> PAGEREF _Toc326323038 \h </w:instrText>
        </w:r>
        <w:r w:rsidR="00CF034B">
          <w:rPr>
            <w:noProof/>
            <w:webHidden/>
          </w:rPr>
        </w:r>
        <w:r w:rsidR="00CF034B">
          <w:rPr>
            <w:noProof/>
            <w:webHidden/>
          </w:rPr>
          <w:fldChar w:fldCharType="separate"/>
        </w:r>
        <w:r w:rsidR="006330EA">
          <w:rPr>
            <w:noProof/>
            <w:webHidden/>
          </w:rPr>
          <w:t>26</w:t>
        </w:r>
        <w:r w:rsidR="00CF034B">
          <w:rPr>
            <w:noProof/>
            <w:webHidden/>
          </w:rPr>
          <w:fldChar w:fldCharType="end"/>
        </w:r>
      </w:hyperlink>
    </w:p>
    <w:p w14:paraId="5B06E50C"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39" w:history="1">
        <w:r w:rsidR="006330EA" w:rsidRPr="00E63BDE">
          <w:rPr>
            <w:rStyle w:val="a6"/>
            <w:noProof/>
          </w:rPr>
          <w:t>1.1</w:t>
        </w:r>
        <w:r w:rsidR="006330EA" w:rsidRPr="00E63BDE">
          <w:rPr>
            <w:rStyle w:val="a6"/>
            <w:rFonts w:hint="eastAsia"/>
            <w:noProof/>
          </w:rPr>
          <w:t>、通知注册</w:t>
        </w:r>
        <w:r w:rsidR="006330EA">
          <w:rPr>
            <w:noProof/>
            <w:webHidden/>
          </w:rPr>
          <w:tab/>
        </w:r>
        <w:r w:rsidR="00CF034B">
          <w:rPr>
            <w:noProof/>
            <w:webHidden/>
          </w:rPr>
          <w:fldChar w:fldCharType="begin"/>
        </w:r>
        <w:r w:rsidR="006330EA">
          <w:rPr>
            <w:noProof/>
            <w:webHidden/>
          </w:rPr>
          <w:instrText xml:space="preserve"> PAGEREF _Toc326323039 \h </w:instrText>
        </w:r>
        <w:r w:rsidR="00CF034B">
          <w:rPr>
            <w:noProof/>
            <w:webHidden/>
          </w:rPr>
        </w:r>
        <w:r w:rsidR="00CF034B">
          <w:rPr>
            <w:noProof/>
            <w:webHidden/>
          </w:rPr>
          <w:fldChar w:fldCharType="separate"/>
        </w:r>
        <w:r w:rsidR="006330EA">
          <w:rPr>
            <w:noProof/>
            <w:webHidden/>
          </w:rPr>
          <w:t>26</w:t>
        </w:r>
        <w:r w:rsidR="00CF034B">
          <w:rPr>
            <w:noProof/>
            <w:webHidden/>
          </w:rPr>
          <w:fldChar w:fldCharType="end"/>
        </w:r>
      </w:hyperlink>
    </w:p>
    <w:p w14:paraId="328DF4A5"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0" w:history="1">
        <w:r w:rsidR="006330EA" w:rsidRPr="00E63BDE">
          <w:rPr>
            <w:rStyle w:val="a6"/>
            <w:noProof/>
          </w:rPr>
          <w:t>1.2</w:t>
        </w:r>
        <w:r w:rsidR="006330EA" w:rsidRPr="00E63BDE">
          <w:rPr>
            <w:rStyle w:val="a6"/>
            <w:rFonts w:hint="eastAsia"/>
            <w:noProof/>
          </w:rPr>
          <w:t>、部门获取</w:t>
        </w:r>
        <w:r w:rsidR="006330EA">
          <w:rPr>
            <w:noProof/>
            <w:webHidden/>
          </w:rPr>
          <w:tab/>
        </w:r>
        <w:r w:rsidR="00CF034B">
          <w:rPr>
            <w:noProof/>
            <w:webHidden/>
          </w:rPr>
          <w:fldChar w:fldCharType="begin"/>
        </w:r>
        <w:r w:rsidR="006330EA">
          <w:rPr>
            <w:noProof/>
            <w:webHidden/>
          </w:rPr>
          <w:instrText xml:space="preserve"> PAGEREF _Toc326323040 \h </w:instrText>
        </w:r>
        <w:r w:rsidR="00CF034B">
          <w:rPr>
            <w:noProof/>
            <w:webHidden/>
          </w:rPr>
        </w:r>
        <w:r w:rsidR="00CF034B">
          <w:rPr>
            <w:noProof/>
            <w:webHidden/>
          </w:rPr>
          <w:fldChar w:fldCharType="separate"/>
        </w:r>
        <w:r w:rsidR="006330EA">
          <w:rPr>
            <w:noProof/>
            <w:webHidden/>
          </w:rPr>
          <w:t>27</w:t>
        </w:r>
        <w:r w:rsidR="00CF034B">
          <w:rPr>
            <w:noProof/>
            <w:webHidden/>
          </w:rPr>
          <w:fldChar w:fldCharType="end"/>
        </w:r>
      </w:hyperlink>
    </w:p>
    <w:p w14:paraId="0AEF3E61"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1" w:history="1">
        <w:r w:rsidR="006330EA" w:rsidRPr="00E63BDE">
          <w:rPr>
            <w:rStyle w:val="a6"/>
            <w:noProof/>
          </w:rPr>
          <w:t>1.3</w:t>
        </w:r>
        <w:r w:rsidR="006330EA" w:rsidRPr="00E63BDE">
          <w:rPr>
            <w:rStyle w:val="a6"/>
            <w:rFonts w:hint="eastAsia"/>
            <w:noProof/>
          </w:rPr>
          <w:t>、参数设置</w:t>
        </w:r>
        <w:r w:rsidR="006330EA">
          <w:rPr>
            <w:noProof/>
            <w:webHidden/>
          </w:rPr>
          <w:tab/>
        </w:r>
        <w:r w:rsidR="00CF034B">
          <w:rPr>
            <w:noProof/>
            <w:webHidden/>
          </w:rPr>
          <w:fldChar w:fldCharType="begin"/>
        </w:r>
        <w:r w:rsidR="006330EA">
          <w:rPr>
            <w:noProof/>
            <w:webHidden/>
          </w:rPr>
          <w:instrText xml:space="preserve"> PAGEREF _Toc326323041 \h </w:instrText>
        </w:r>
        <w:r w:rsidR="00CF034B">
          <w:rPr>
            <w:noProof/>
            <w:webHidden/>
          </w:rPr>
        </w:r>
        <w:r w:rsidR="00CF034B">
          <w:rPr>
            <w:noProof/>
            <w:webHidden/>
          </w:rPr>
          <w:fldChar w:fldCharType="separate"/>
        </w:r>
        <w:r w:rsidR="006330EA">
          <w:rPr>
            <w:noProof/>
            <w:webHidden/>
          </w:rPr>
          <w:t>27</w:t>
        </w:r>
        <w:r w:rsidR="00CF034B">
          <w:rPr>
            <w:noProof/>
            <w:webHidden/>
          </w:rPr>
          <w:fldChar w:fldCharType="end"/>
        </w:r>
      </w:hyperlink>
    </w:p>
    <w:p w14:paraId="1738B9F3"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2" w:history="1">
        <w:r w:rsidR="006330EA" w:rsidRPr="00E63BDE">
          <w:rPr>
            <w:rStyle w:val="a6"/>
            <w:noProof/>
          </w:rPr>
          <w:t>1.4</w:t>
        </w:r>
        <w:r w:rsidR="006330EA" w:rsidRPr="00E63BDE">
          <w:rPr>
            <w:rStyle w:val="a6"/>
            <w:rFonts w:hint="eastAsia"/>
            <w:noProof/>
          </w:rPr>
          <w:t>、登录验证</w:t>
        </w:r>
        <w:r w:rsidR="006330EA">
          <w:rPr>
            <w:noProof/>
            <w:webHidden/>
          </w:rPr>
          <w:tab/>
        </w:r>
        <w:r w:rsidR="00CF034B">
          <w:rPr>
            <w:noProof/>
            <w:webHidden/>
          </w:rPr>
          <w:fldChar w:fldCharType="begin"/>
        </w:r>
        <w:r w:rsidR="006330EA">
          <w:rPr>
            <w:noProof/>
            <w:webHidden/>
          </w:rPr>
          <w:instrText xml:space="preserve"> PAGEREF _Toc326323042 \h </w:instrText>
        </w:r>
        <w:r w:rsidR="00CF034B">
          <w:rPr>
            <w:noProof/>
            <w:webHidden/>
          </w:rPr>
        </w:r>
        <w:r w:rsidR="00CF034B">
          <w:rPr>
            <w:noProof/>
            <w:webHidden/>
          </w:rPr>
          <w:fldChar w:fldCharType="separate"/>
        </w:r>
        <w:r w:rsidR="006330EA">
          <w:rPr>
            <w:noProof/>
            <w:webHidden/>
          </w:rPr>
          <w:t>27</w:t>
        </w:r>
        <w:r w:rsidR="00CF034B">
          <w:rPr>
            <w:noProof/>
            <w:webHidden/>
          </w:rPr>
          <w:fldChar w:fldCharType="end"/>
        </w:r>
      </w:hyperlink>
    </w:p>
    <w:p w14:paraId="76426748"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43" w:history="1">
        <w:r w:rsidR="006330EA" w:rsidRPr="00E63BDE">
          <w:rPr>
            <w:rStyle w:val="a6"/>
            <w:rFonts w:hAnsi="Arial"/>
            <w:noProof/>
          </w:rPr>
          <w:t>2</w:t>
        </w:r>
        <w:r w:rsidR="006330EA" w:rsidRPr="00E63BDE">
          <w:rPr>
            <w:rStyle w:val="a6"/>
            <w:rFonts w:hint="eastAsia"/>
            <w:noProof/>
          </w:rPr>
          <w:t>、审批处理模块</w:t>
        </w:r>
        <w:r w:rsidR="006330EA">
          <w:rPr>
            <w:noProof/>
            <w:webHidden/>
          </w:rPr>
          <w:tab/>
        </w:r>
        <w:r w:rsidR="00CF034B">
          <w:rPr>
            <w:noProof/>
            <w:webHidden/>
          </w:rPr>
          <w:fldChar w:fldCharType="begin"/>
        </w:r>
        <w:r w:rsidR="006330EA">
          <w:rPr>
            <w:noProof/>
            <w:webHidden/>
          </w:rPr>
          <w:instrText xml:space="preserve"> PAGEREF _Toc326323043 \h </w:instrText>
        </w:r>
        <w:r w:rsidR="00CF034B">
          <w:rPr>
            <w:noProof/>
            <w:webHidden/>
          </w:rPr>
        </w:r>
        <w:r w:rsidR="00CF034B">
          <w:rPr>
            <w:noProof/>
            <w:webHidden/>
          </w:rPr>
          <w:fldChar w:fldCharType="separate"/>
        </w:r>
        <w:r w:rsidR="006330EA">
          <w:rPr>
            <w:noProof/>
            <w:webHidden/>
          </w:rPr>
          <w:t>28</w:t>
        </w:r>
        <w:r w:rsidR="00CF034B">
          <w:rPr>
            <w:noProof/>
            <w:webHidden/>
          </w:rPr>
          <w:fldChar w:fldCharType="end"/>
        </w:r>
      </w:hyperlink>
    </w:p>
    <w:p w14:paraId="6C812459"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4" w:history="1">
        <w:r w:rsidR="006330EA" w:rsidRPr="00E63BDE">
          <w:rPr>
            <w:rStyle w:val="a6"/>
            <w:noProof/>
          </w:rPr>
          <w:t>2.1</w:t>
        </w:r>
        <w:r w:rsidR="006330EA" w:rsidRPr="00E63BDE">
          <w:rPr>
            <w:rStyle w:val="a6"/>
            <w:rFonts w:hint="eastAsia"/>
            <w:noProof/>
          </w:rPr>
          <w:t>、待办任务</w:t>
        </w:r>
        <w:r w:rsidR="006330EA">
          <w:rPr>
            <w:noProof/>
            <w:webHidden/>
          </w:rPr>
          <w:tab/>
        </w:r>
        <w:r w:rsidR="00CF034B">
          <w:rPr>
            <w:noProof/>
            <w:webHidden/>
          </w:rPr>
          <w:fldChar w:fldCharType="begin"/>
        </w:r>
        <w:r w:rsidR="006330EA">
          <w:rPr>
            <w:noProof/>
            <w:webHidden/>
          </w:rPr>
          <w:instrText xml:space="preserve"> PAGEREF _Toc326323044 \h </w:instrText>
        </w:r>
        <w:r w:rsidR="00CF034B">
          <w:rPr>
            <w:noProof/>
            <w:webHidden/>
          </w:rPr>
        </w:r>
        <w:r w:rsidR="00CF034B">
          <w:rPr>
            <w:noProof/>
            <w:webHidden/>
          </w:rPr>
          <w:fldChar w:fldCharType="separate"/>
        </w:r>
        <w:r w:rsidR="006330EA">
          <w:rPr>
            <w:noProof/>
            <w:webHidden/>
          </w:rPr>
          <w:t>28</w:t>
        </w:r>
        <w:r w:rsidR="00CF034B">
          <w:rPr>
            <w:noProof/>
            <w:webHidden/>
          </w:rPr>
          <w:fldChar w:fldCharType="end"/>
        </w:r>
      </w:hyperlink>
    </w:p>
    <w:p w14:paraId="315C5974"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5" w:history="1">
        <w:r w:rsidR="006330EA" w:rsidRPr="00E63BDE">
          <w:rPr>
            <w:rStyle w:val="a6"/>
            <w:noProof/>
          </w:rPr>
          <w:t>2.2</w:t>
        </w:r>
        <w:r w:rsidR="006330EA" w:rsidRPr="00E63BDE">
          <w:rPr>
            <w:rStyle w:val="a6"/>
            <w:rFonts w:hint="eastAsia"/>
            <w:noProof/>
          </w:rPr>
          <w:t>、打折签批</w:t>
        </w:r>
        <w:r w:rsidR="006330EA">
          <w:rPr>
            <w:noProof/>
            <w:webHidden/>
          </w:rPr>
          <w:tab/>
        </w:r>
        <w:r w:rsidR="00CF034B">
          <w:rPr>
            <w:noProof/>
            <w:webHidden/>
          </w:rPr>
          <w:fldChar w:fldCharType="begin"/>
        </w:r>
        <w:r w:rsidR="006330EA">
          <w:rPr>
            <w:noProof/>
            <w:webHidden/>
          </w:rPr>
          <w:instrText xml:space="preserve"> PAGEREF _Toc326323045 \h </w:instrText>
        </w:r>
        <w:r w:rsidR="00CF034B">
          <w:rPr>
            <w:noProof/>
            <w:webHidden/>
          </w:rPr>
        </w:r>
        <w:r w:rsidR="00CF034B">
          <w:rPr>
            <w:noProof/>
            <w:webHidden/>
          </w:rPr>
          <w:fldChar w:fldCharType="separate"/>
        </w:r>
        <w:r w:rsidR="006330EA">
          <w:rPr>
            <w:noProof/>
            <w:webHidden/>
          </w:rPr>
          <w:t>29</w:t>
        </w:r>
        <w:r w:rsidR="00CF034B">
          <w:rPr>
            <w:noProof/>
            <w:webHidden/>
          </w:rPr>
          <w:fldChar w:fldCharType="end"/>
        </w:r>
      </w:hyperlink>
    </w:p>
    <w:p w14:paraId="3EE07901"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6" w:history="1">
        <w:r w:rsidR="006330EA" w:rsidRPr="00E63BDE">
          <w:rPr>
            <w:rStyle w:val="a6"/>
            <w:noProof/>
          </w:rPr>
          <w:t>2.3</w:t>
        </w:r>
        <w:r w:rsidR="006330EA" w:rsidRPr="00E63BDE">
          <w:rPr>
            <w:rStyle w:val="a6"/>
            <w:rFonts w:hint="eastAsia"/>
            <w:noProof/>
          </w:rPr>
          <w:t>、发货审批</w:t>
        </w:r>
        <w:r w:rsidR="006330EA">
          <w:rPr>
            <w:noProof/>
            <w:webHidden/>
          </w:rPr>
          <w:tab/>
        </w:r>
        <w:r w:rsidR="00CF034B">
          <w:rPr>
            <w:noProof/>
            <w:webHidden/>
          </w:rPr>
          <w:fldChar w:fldCharType="begin"/>
        </w:r>
        <w:r w:rsidR="006330EA">
          <w:rPr>
            <w:noProof/>
            <w:webHidden/>
          </w:rPr>
          <w:instrText xml:space="preserve"> PAGEREF _Toc326323046 \h </w:instrText>
        </w:r>
        <w:r w:rsidR="00CF034B">
          <w:rPr>
            <w:noProof/>
            <w:webHidden/>
          </w:rPr>
        </w:r>
        <w:r w:rsidR="00CF034B">
          <w:rPr>
            <w:noProof/>
            <w:webHidden/>
          </w:rPr>
          <w:fldChar w:fldCharType="separate"/>
        </w:r>
        <w:r w:rsidR="006330EA">
          <w:rPr>
            <w:noProof/>
            <w:webHidden/>
          </w:rPr>
          <w:t>29</w:t>
        </w:r>
        <w:r w:rsidR="00CF034B">
          <w:rPr>
            <w:noProof/>
            <w:webHidden/>
          </w:rPr>
          <w:fldChar w:fldCharType="end"/>
        </w:r>
      </w:hyperlink>
    </w:p>
    <w:p w14:paraId="448EE83D"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7" w:history="1">
        <w:r w:rsidR="006330EA" w:rsidRPr="00E63BDE">
          <w:rPr>
            <w:rStyle w:val="a6"/>
            <w:noProof/>
          </w:rPr>
          <w:t>2.4</w:t>
        </w:r>
        <w:r w:rsidR="006330EA" w:rsidRPr="00E63BDE">
          <w:rPr>
            <w:rStyle w:val="a6"/>
            <w:rFonts w:hint="eastAsia"/>
            <w:noProof/>
          </w:rPr>
          <w:t>、入库审批</w:t>
        </w:r>
        <w:r w:rsidR="006330EA">
          <w:rPr>
            <w:noProof/>
            <w:webHidden/>
          </w:rPr>
          <w:tab/>
        </w:r>
        <w:r w:rsidR="00CF034B">
          <w:rPr>
            <w:noProof/>
            <w:webHidden/>
          </w:rPr>
          <w:fldChar w:fldCharType="begin"/>
        </w:r>
        <w:r w:rsidR="006330EA">
          <w:rPr>
            <w:noProof/>
            <w:webHidden/>
          </w:rPr>
          <w:instrText xml:space="preserve"> PAGEREF _Toc326323047 \h </w:instrText>
        </w:r>
        <w:r w:rsidR="00CF034B">
          <w:rPr>
            <w:noProof/>
            <w:webHidden/>
          </w:rPr>
        </w:r>
        <w:r w:rsidR="00CF034B">
          <w:rPr>
            <w:noProof/>
            <w:webHidden/>
          </w:rPr>
          <w:fldChar w:fldCharType="separate"/>
        </w:r>
        <w:r w:rsidR="006330EA">
          <w:rPr>
            <w:noProof/>
            <w:webHidden/>
          </w:rPr>
          <w:t>29</w:t>
        </w:r>
        <w:r w:rsidR="00CF034B">
          <w:rPr>
            <w:noProof/>
            <w:webHidden/>
          </w:rPr>
          <w:fldChar w:fldCharType="end"/>
        </w:r>
      </w:hyperlink>
    </w:p>
    <w:p w14:paraId="397053F0"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48" w:history="1">
        <w:r w:rsidR="006330EA" w:rsidRPr="00E63BDE">
          <w:rPr>
            <w:rStyle w:val="a6"/>
            <w:rFonts w:hAnsi="Arial"/>
            <w:noProof/>
          </w:rPr>
          <w:t>3</w:t>
        </w:r>
        <w:r w:rsidR="006330EA" w:rsidRPr="00E63BDE">
          <w:rPr>
            <w:rStyle w:val="a6"/>
            <w:rFonts w:hint="eastAsia"/>
            <w:noProof/>
          </w:rPr>
          <w:t>、信息查询模块</w:t>
        </w:r>
        <w:r w:rsidR="006330EA">
          <w:rPr>
            <w:noProof/>
            <w:webHidden/>
          </w:rPr>
          <w:tab/>
        </w:r>
        <w:r w:rsidR="00CF034B">
          <w:rPr>
            <w:noProof/>
            <w:webHidden/>
          </w:rPr>
          <w:fldChar w:fldCharType="begin"/>
        </w:r>
        <w:r w:rsidR="006330EA">
          <w:rPr>
            <w:noProof/>
            <w:webHidden/>
          </w:rPr>
          <w:instrText xml:space="preserve"> PAGEREF _Toc326323048 \h </w:instrText>
        </w:r>
        <w:r w:rsidR="00CF034B">
          <w:rPr>
            <w:noProof/>
            <w:webHidden/>
          </w:rPr>
        </w:r>
        <w:r w:rsidR="00CF034B">
          <w:rPr>
            <w:noProof/>
            <w:webHidden/>
          </w:rPr>
          <w:fldChar w:fldCharType="separate"/>
        </w:r>
        <w:r w:rsidR="006330EA">
          <w:rPr>
            <w:noProof/>
            <w:webHidden/>
          </w:rPr>
          <w:t>30</w:t>
        </w:r>
        <w:r w:rsidR="00CF034B">
          <w:rPr>
            <w:noProof/>
            <w:webHidden/>
          </w:rPr>
          <w:fldChar w:fldCharType="end"/>
        </w:r>
      </w:hyperlink>
    </w:p>
    <w:p w14:paraId="2550E79F"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49" w:history="1">
        <w:r w:rsidR="006330EA" w:rsidRPr="00E63BDE">
          <w:rPr>
            <w:rStyle w:val="a6"/>
            <w:noProof/>
          </w:rPr>
          <w:t>3.1</w:t>
        </w:r>
        <w:r w:rsidR="006330EA" w:rsidRPr="00E63BDE">
          <w:rPr>
            <w:rStyle w:val="a6"/>
            <w:rFonts w:hint="eastAsia"/>
            <w:noProof/>
          </w:rPr>
          <w:t>、零售分析</w:t>
        </w:r>
        <w:r w:rsidR="006330EA">
          <w:rPr>
            <w:noProof/>
            <w:webHidden/>
          </w:rPr>
          <w:tab/>
        </w:r>
        <w:r w:rsidR="00CF034B">
          <w:rPr>
            <w:noProof/>
            <w:webHidden/>
          </w:rPr>
          <w:fldChar w:fldCharType="begin"/>
        </w:r>
        <w:r w:rsidR="006330EA">
          <w:rPr>
            <w:noProof/>
            <w:webHidden/>
          </w:rPr>
          <w:instrText xml:space="preserve"> PAGEREF _Toc326323049 \h </w:instrText>
        </w:r>
        <w:r w:rsidR="00CF034B">
          <w:rPr>
            <w:noProof/>
            <w:webHidden/>
          </w:rPr>
        </w:r>
        <w:r w:rsidR="00CF034B">
          <w:rPr>
            <w:noProof/>
            <w:webHidden/>
          </w:rPr>
          <w:fldChar w:fldCharType="separate"/>
        </w:r>
        <w:r w:rsidR="006330EA">
          <w:rPr>
            <w:noProof/>
            <w:webHidden/>
          </w:rPr>
          <w:t>30</w:t>
        </w:r>
        <w:r w:rsidR="00CF034B">
          <w:rPr>
            <w:noProof/>
            <w:webHidden/>
          </w:rPr>
          <w:fldChar w:fldCharType="end"/>
        </w:r>
      </w:hyperlink>
    </w:p>
    <w:p w14:paraId="2BD2728A"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0" w:history="1">
        <w:r w:rsidR="006330EA" w:rsidRPr="00E63BDE">
          <w:rPr>
            <w:rStyle w:val="a6"/>
            <w:noProof/>
          </w:rPr>
          <w:t>3.2</w:t>
        </w:r>
        <w:r w:rsidR="006330EA" w:rsidRPr="00E63BDE">
          <w:rPr>
            <w:rStyle w:val="a6"/>
            <w:rFonts w:hint="eastAsia"/>
            <w:noProof/>
          </w:rPr>
          <w:t>、零售汇总</w:t>
        </w:r>
        <w:r w:rsidR="006330EA">
          <w:rPr>
            <w:noProof/>
            <w:webHidden/>
          </w:rPr>
          <w:tab/>
        </w:r>
        <w:r w:rsidR="00CF034B">
          <w:rPr>
            <w:noProof/>
            <w:webHidden/>
          </w:rPr>
          <w:fldChar w:fldCharType="begin"/>
        </w:r>
        <w:r w:rsidR="006330EA">
          <w:rPr>
            <w:noProof/>
            <w:webHidden/>
          </w:rPr>
          <w:instrText xml:space="preserve"> PAGEREF _Toc326323050 \h </w:instrText>
        </w:r>
        <w:r w:rsidR="00CF034B">
          <w:rPr>
            <w:noProof/>
            <w:webHidden/>
          </w:rPr>
        </w:r>
        <w:r w:rsidR="00CF034B">
          <w:rPr>
            <w:noProof/>
            <w:webHidden/>
          </w:rPr>
          <w:fldChar w:fldCharType="separate"/>
        </w:r>
        <w:r w:rsidR="006330EA">
          <w:rPr>
            <w:noProof/>
            <w:webHidden/>
          </w:rPr>
          <w:t>30</w:t>
        </w:r>
        <w:r w:rsidR="00CF034B">
          <w:rPr>
            <w:noProof/>
            <w:webHidden/>
          </w:rPr>
          <w:fldChar w:fldCharType="end"/>
        </w:r>
      </w:hyperlink>
    </w:p>
    <w:p w14:paraId="4380DF51"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1" w:history="1">
        <w:r w:rsidR="006330EA" w:rsidRPr="00E63BDE">
          <w:rPr>
            <w:rStyle w:val="a6"/>
            <w:noProof/>
          </w:rPr>
          <w:t>3.3</w:t>
        </w:r>
        <w:r w:rsidR="006330EA" w:rsidRPr="00E63BDE">
          <w:rPr>
            <w:rStyle w:val="a6"/>
            <w:rFonts w:hint="eastAsia"/>
            <w:noProof/>
          </w:rPr>
          <w:t>、零售旬月</w:t>
        </w:r>
        <w:r w:rsidR="006330EA">
          <w:rPr>
            <w:noProof/>
            <w:webHidden/>
          </w:rPr>
          <w:tab/>
        </w:r>
        <w:r w:rsidR="00CF034B">
          <w:rPr>
            <w:noProof/>
            <w:webHidden/>
          </w:rPr>
          <w:fldChar w:fldCharType="begin"/>
        </w:r>
        <w:r w:rsidR="006330EA">
          <w:rPr>
            <w:noProof/>
            <w:webHidden/>
          </w:rPr>
          <w:instrText xml:space="preserve"> PAGEREF _Toc326323051 \h </w:instrText>
        </w:r>
        <w:r w:rsidR="00CF034B">
          <w:rPr>
            <w:noProof/>
            <w:webHidden/>
          </w:rPr>
        </w:r>
        <w:r w:rsidR="00CF034B">
          <w:rPr>
            <w:noProof/>
            <w:webHidden/>
          </w:rPr>
          <w:fldChar w:fldCharType="separate"/>
        </w:r>
        <w:r w:rsidR="006330EA">
          <w:rPr>
            <w:noProof/>
            <w:webHidden/>
          </w:rPr>
          <w:t>31</w:t>
        </w:r>
        <w:r w:rsidR="00CF034B">
          <w:rPr>
            <w:noProof/>
            <w:webHidden/>
          </w:rPr>
          <w:fldChar w:fldCharType="end"/>
        </w:r>
      </w:hyperlink>
    </w:p>
    <w:p w14:paraId="4203EF55"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2" w:history="1">
        <w:r w:rsidR="006330EA" w:rsidRPr="00E63BDE">
          <w:rPr>
            <w:rStyle w:val="a6"/>
            <w:noProof/>
          </w:rPr>
          <w:t>3.4</w:t>
        </w:r>
        <w:r w:rsidR="006330EA" w:rsidRPr="00E63BDE">
          <w:rPr>
            <w:rStyle w:val="a6"/>
            <w:rFonts w:hint="eastAsia"/>
            <w:noProof/>
          </w:rPr>
          <w:t>、零售比较</w:t>
        </w:r>
        <w:r w:rsidR="006330EA">
          <w:rPr>
            <w:noProof/>
            <w:webHidden/>
          </w:rPr>
          <w:tab/>
        </w:r>
        <w:r w:rsidR="00CF034B">
          <w:rPr>
            <w:noProof/>
            <w:webHidden/>
          </w:rPr>
          <w:fldChar w:fldCharType="begin"/>
        </w:r>
        <w:r w:rsidR="006330EA">
          <w:rPr>
            <w:noProof/>
            <w:webHidden/>
          </w:rPr>
          <w:instrText xml:space="preserve"> PAGEREF _Toc326323052 \h </w:instrText>
        </w:r>
        <w:r w:rsidR="00CF034B">
          <w:rPr>
            <w:noProof/>
            <w:webHidden/>
          </w:rPr>
        </w:r>
        <w:r w:rsidR="00CF034B">
          <w:rPr>
            <w:noProof/>
            <w:webHidden/>
          </w:rPr>
          <w:fldChar w:fldCharType="separate"/>
        </w:r>
        <w:r w:rsidR="006330EA">
          <w:rPr>
            <w:noProof/>
            <w:webHidden/>
          </w:rPr>
          <w:t>31</w:t>
        </w:r>
        <w:r w:rsidR="00CF034B">
          <w:rPr>
            <w:noProof/>
            <w:webHidden/>
          </w:rPr>
          <w:fldChar w:fldCharType="end"/>
        </w:r>
      </w:hyperlink>
    </w:p>
    <w:p w14:paraId="2C015F9B"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3" w:history="1">
        <w:r w:rsidR="006330EA" w:rsidRPr="00E63BDE">
          <w:rPr>
            <w:rStyle w:val="a6"/>
            <w:noProof/>
          </w:rPr>
          <w:t>3.5</w:t>
        </w:r>
        <w:r w:rsidR="006330EA" w:rsidRPr="00E63BDE">
          <w:rPr>
            <w:rStyle w:val="a6"/>
            <w:rFonts w:hint="eastAsia"/>
            <w:noProof/>
          </w:rPr>
          <w:t>、进货对账</w:t>
        </w:r>
        <w:r w:rsidR="006330EA">
          <w:rPr>
            <w:noProof/>
            <w:webHidden/>
          </w:rPr>
          <w:tab/>
        </w:r>
        <w:r w:rsidR="00CF034B">
          <w:rPr>
            <w:noProof/>
            <w:webHidden/>
          </w:rPr>
          <w:fldChar w:fldCharType="begin"/>
        </w:r>
        <w:r w:rsidR="006330EA">
          <w:rPr>
            <w:noProof/>
            <w:webHidden/>
          </w:rPr>
          <w:instrText xml:space="preserve"> PAGEREF _Toc326323053 \h </w:instrText>
        </w:r>
        <w:r w:rsidR="00CF034B">
          <w:rPr>
            <w:noProof/>
            <w:webHidden/>
          </w:rPr>
        </w:r>
        <w:r w:rsidR="00CF034B">
          <w:rPr>
            <w:noProof/>
            <w:webHidden/>
          </w:rPr>
          <w:fldChar w:fldCharType="separate"/>
        </w:r>
        <w:r w:rsidR="006330EA">
          <w:rPr>
            <w:noProof/>
            <w:webHidden/>
          </w:rPr>
          <w:t>31</w:t>
        </w:r>
        <w:r w:rsidR="00CF034B">
          <w:rPr>
            <w:noProof/>
            <w:webHidden/>
          </w:rPr>
          <w:fldChar w:fldCharType="end"/>
        </w:r>
      </w:hyperlink>
    </w:p>
    <w:p w14:paraId="4BBD7AF9"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4" w:history="1">
        <w:r w:rsidR="006330EA" w:rsidRPr="00E63BDE">
          <w:rPr>
            <w:rStyle w:val="a6"/>
            <w:noProof/>
          </w:rPr>
          <w:t>3.6</w:t>
        </w:r>
        <w:r w:rsidR="006330EA" w:rsidRPr="00E63BDE">
          <w:rPr>
            <w:rStyle w:val="a6"/>
            <w:rFonts w:hint="eastAsia"/>
            <w:noProof/>
          </w:rPr>
          <w:t>、批发对账</w:t>
        </w:r>
        <w:r w:rsidR="006330EA">
          <w:rPr>
            <w:noProof/>
            <w:webHidden/>
          </w:rPr>
          <w:tab/>
        </w:r>
        <w:r w:rsidR="00CF034B">
          <w:rPr>
            <w:noProof/>
            <w:webHidden/>
          </w:rPr>
          <w:fldChar w:fldCharType="begin"/>
        </w:r>
        <w:r w:rsidR="006330EA">
          <w:rPr>
            <w:noProof/>
            <w:webHidden/>
          </w:rPr>
          <w:instrText xml:space="preserve"> PAGEREF _Toc326323054 \h </w:instrText>
        </w:r>
        <w:r w:rsidR="00CF034B">
          <w:rPr>
            <w:noProof/>
            <w:webHidden/>
          </w:rPr>
        </w:r>
        <w:r w:rsidR="00CF034B">
          <w:rPr>
            <w:noProof/>
            <w:webHidden/>
          </w:rPr>
          <w:fldChar w:fldCharType="separate"/>
        </w:r>
        <w:r w:rsidR="006330EA">
          <w:rPr>
            <w:noProof/>
            <w:webHidden/>
          </w:rPr>
          <w:t>32</w:t>
        </w:r>
        <w:r w:rsidR="00CF034B">
          <w:rPr>
            <w:noProof/>
            <w:webHidden/>
          </w:rPr>
          <w:fldChar w:fldCharType="end"/>
        </w:r>
      </w:hyperlink>
    </w:p>
    <w:p w14:paraId="3F238F1A"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5" w:history="1">
        <w:r w:rsidR="006330EA" w:rsidRPr="00E63BDE">
          <w:rPr>
            <w:rStyle w:val="a6"/>
            <w:noProof/>
          </w:rPr>
          <w:t>3.7</w:t>
        </w:r>
        <w:r w:rsidR="006330EA" w:rsidRPr="00E63BDE">
          <w:rPr>
            <w:rStyle w:val="a6"/>
            <w:rFonts w:hint="eastAsia"/>
            <w:noProof/>
          </w:rPr>
          <w:t>、员工销售</w:t>
        </w:r>
        <w:r w:rsidR="006330EA">
          <w:rPr>
            <w:noProof/>
            <w:webHidden/>
          </w:rPr>
          <w:tab/>
        </w:r>
        <w:r w:rsidR="00CF034B">
          <w:rPr>
            <w:noProof/>
            <w:webHidden/>
          </w:rPr>
          <w:fldChar w:fldCharType="begin"/>
        </w:r>
        <w:r w:rsidR="006330EA">
          <w:rPr>
            <w:noProof/>
            <w:webHidden/>
          </w:rPr>
          <w:instrText xml:space="preserve"> PAGEREF _Toc326323055 \h </w:instrText>
        </w:r>
        <w:r w:rsidR="00CF034B">
          <w:rPr>
            <w:noProof/>
            <w:webHidden/>
          </w:rPr>
        </w:r>
        <w:r w:rsidR="00CF034B">
          <w:rPr>
            <w:noProof/>
            <w:webHidden/>
          </w:rPr>
          <w:fldChar w:fldCharType="separate"/>
        </w:r>
        <w:r w:rsidR="006330EA">
          <w:rPr>
            <w:noProof/>
            <w:webHidden/>
          </w:rPr>
          <w:t>32</w:t>
        </w:r>
        <w:r w:rsidR="00CF034B">
          <w:rPr>
            <w:noProof/>
            <w:webHidden/>
          </w:rPr>
          <w:fldChar w:fldCharType="end"/>
        </w:r>
      </w:hyperlink>
    </w:p>
    <w:p w14:paraId="5235C0D2"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6" w:history="1">
        <w:r w:rsidR="006330EA" w:rsidRPr="00E63BDE">
          <w:rPr>
            <w:rStyle w:val="a6"/>
            <w:noProof/>
          </w:rPr>
          <w:t>3.8</w:t>
        </w:r>
        <w:r w:rsidR="006330EA" w:rsidRPr="00E63BDE">
          <w:rPr>
            <w:rStyle w:val="a6"/>
            <w:rFonts w:hint="eastAsia"/>
            <w:noProof/>
          </w:rPr>
          <w:t>、同期比较</w:t>
        </w:r>
        <w:r w:rsidR="006330EA">
          <w:rPr>
            <w:noProof/>
            <w:webHidden/>
          </w:rPr>
          <w:tab/>
        </w:r>
        <w:r w:rsidR="00CF034B">
          <w:rPr>
            <w:noProof/>
            <w:webHidden/>
          </w:rPr>
          <w:fldChar w:fldCharType="begin"/>
        </w:r>
        <w:r w:rsidR="006330EA">
          <w:rPr>
            <w:noProof/>
            <w:webHidden/>
          </w:rPr>
          <w:instrText xml:space="preserve"> PAGEREF _Toc326323056 \h </w:instrText>
        </w:r>
        <w:r w:rsidR="00CF034B">
          <w:rPr>
            <w:noProof/>
            <w:webHidden/>
          </w:rPr>
        </w:r>
        <w:r w:rsidR="00CF034B">
          <w:rPr>
            <w:noProof/>
            <w:webHidden/>
          </w:rPr>
          <w:fldChar w:fldCharType="separate"/>
        </w:r>
        <w:r w:rsidR="006330EA">
          <w:rPr>
            <w:noProof/>
            <w:webHidden/>
          </w:rPr>
          <w:t>32</w:t>
        </w:r>
        <w:r w:rsidR="00CF034B">
          <w:rPr>
            <w:noProof/>
            <w:webHidden/>
          </w:rPr>
          <w:fldChar w:fldCharType="end"/>
        </w:r>
      </w:hyperlink>
    </w:p>
    <w:p w14:paraId="73331319" w14:textId="77777777" w:rsidR="006330EA" w:rsidRDefault="002A7EF8">
      <w:pPr>
        <w:pStyle w:val="51"/>
        <w:tabs>
          <w:tab w:val="right" w:leader="dot" w:pos="8990"/>
        </w:tabs>
        <w:rPr>
          <w:rFonts w:asciiTheme="minorHAnsi" w:eastAsiaTheme="minorEastAsia" w:hAnsiTheme="minorHAnsi" w:cstheme="minorBidi"/>
          <w:noProof/>
          <w:szCs w:val="22"/>
        </w:rPr>
      </w:pPr>
      <w:hyperlink w:anchor="_Toc326323057" w:history="1">
        <w:r w:rsidR="006330EA" w:rsidRPr="00E63BDE">
          <w:rPr>
            <w:rStyle w:val="a6"/>
            <w:noProof/>
          </w:rPr>
          <w:t>3.9</w:t>
        </w:r>
        <w:r w:rsidR="006330EA" w:rsidRPr="00E63BDE">
          <w:rPr>
            <w:rStyle w:val="a6"/>
            <w:rFonts w:hint="eastAsia"/>
            <w:noProof/>
          </w:rPr>
          <w:t>、环比分析</w:t>
        </w:r>
        <w:r w:rsidR="006330EA">
          <w:rPr>
            <w:noProof/>
            <w:webHidden/>
          </w:rPr>
          <w:tab/>
        </w:r>
        <w:r w:rsidR="00CF034B">
          <w:rPr>
            <w:noProof/>
            <w:webHidden/>
          </w:rPr>
          <w:fldChar w:fldCharType="begin"/>
        </w:r>
        <w:r w:rsidR="006330EA">
          <w:rPr>
            <w:noProof/>
            <w:webHidden/>
          </w:rPr>
          <w:instrText xml:space="preserve"> PAGEREF _Toc326323057 \h </w:instrText>
        </w:r>
        <w:r w:rsidR="00CF034B">
          <w:rPr>
            <w:noProof/>
            <w:webHidden/>
          </w:rPr>
        </w:r>
        <w:r w:rsidR="00CF034B">
          <w:rPr>
            <w:noProof/>
            <w:webHidden/>
          </w:rPr>
          <w:fldChar w:fldCharType="separate"/>
        </w:r>
        <w:r w:rsidR="006330EA">
          <w:rPr>
            <w:noProof/>
            <w:webHidden/>
          </w:rPr>
          <w:t>33</w:t>
        </w:r>
        <w:r w:rsidR="00CF034B">
          <w:rPr>
            <w:noProof/>
            <w:webHidden/>
          </w:rPr>
          <w:fldChar w:fldCharType="end"/>
        </w:r>
      </w:hyperlink>
    </w:p>
    <w:p w14:paraId="0970ABFC"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58" w:history="1">
        <w:r w:rsidR="006330EA" w:rsidRPr="00E63BDE">
          <w:rPr>
            <w:rStyle w:val="a6"/>
            <w:rFonts w:hint="eastAsia"/>
            <w:noProof/>
          </w:rPr>
          <w:t>四、模块定义</w:t>
        </w:r>
        <w:r w:rsidR="006330EA">
          <w:rPr>
            <w:noProof/>
            <w:webHidden/>
          </w:rPr>
          <w:tab/>
        </w:r>
        <w:r w:rsidR="00CF034B">
          <w:rPr>
            <w:noProof/>
            <w:webHidden/>
          </w:rPr>
          <w:fldChar w:fldCharType="begin"/>
        </w:r>
        <w:r w:rsidR="006330EA">
          <w:rPr>
            <w:noProof/>
            <w:webHidden/>
          </w:rPr>
          <w:instrText xml:space="preserve"> PAGEREF _Toc326323058 \h </w:instrText>
        </w:r>
        <w:r w:rsidR="00CF034B">
          <w:rPr>
            <w:noProof/>
            <w:webHidden/>
          </w:rPr>
        </w:r>
        <w:r w:rsidR="00CF034B">
          <w:rPr>
            <w:noProof/>
            <w:webHidden/>
          </w:rPr>
          <w:fldChar w:fldCharType="separate"/>
        </w:r>
        <w:r w:rsidR="006330EA">
          <w:rPr>
            <w:noProof/>
            <w:webHidden/>
          </w:rPr>
          <w:t>33</w:t>
        </w:r>
        <w:r w:rsidR="00CF034B">
          <w:rPr>
            <w:noProof/>
            <w:webHidden/>
          </w:rPr>
          <w:fldChar w:fldCharType="end"/>
        </w:r>
      </w:hyperlink>
    </w:p>
    <w:p w14:paraId="42828670"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059" w:history="1">
        <w:r w:rsidR="006330EA" w:rsidRPr="00E63BDE">
          <w:rPr>
            <w:rStyle w:val="a6"/>
            <w:rFonts w:ascii="宋体" w:hAnsi="宋体" w:cs="Arial" w:hint="eastAsia"/>
            <w:noProof/>
          </w:rPr>
          <w:t>第五部分</w:t>
        </w:r>
        <w:r w:rsidR="006330EA" w:rsidRPr="00E63BDE">
          <w:rPr>
            <w:rStyle w:val="a6"/>
            <w:rFonts w:ascii="宋体" w:hAnsi="宋体" w:cs="Arial"/>
            <w:noProof/>
          </w:rPr>
          <w:t xml:space="preserve"> E-R</w:t>
        </w:r>
        <w:r w:rsidR="006330EA" w:rsidRPr="00E63BDE">
          <w:rPr>
            <w:rStyle w:val="a6"/>
            <w:rFonts w:ascii="宋体" w:hAnsi="宋体" w:cs="Arial" w:hint="eastAsia"/>
            <w:noProof/>
          </w:rPr>
          <w:t>实体设计</w:t>
        </w:r>
        <w:r w:rsidR="006330EA">
          <w:rPr>
            <w:noProof/>
            <w:webHidden/>
          </w:rPr>
          <w:tab/>
        </w:r>
        <w:r w:rsidR="00CF034B">
          <w:rPr>
            <w:noProof/>
            <w:webHidden/>
          </w:rPr>
          <w:fldChar w:fldCharType="begin"/>
        </w:r>
        <w:r w:rsidR="006330EA">
          <w:rPr>
            <w:noProof/>
            <w:webHidden/>
          </w:rPr>
          <w:instrText xml:space="preserve"> PAGEREF _Toc326323059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246C50C1"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60" w:history="1">
        <w:r w:rsidR="006330EA" w:rsidRPr="00E63BDE">
          <w:rPr>
            <w:rStyle w:val="a6"/>
            <w:rFonts w:hint="eastAsia"/>
            <w:noProof/>
          </w:rPr>
          <w:t>一、</w:t>
        </w:r>
        <w:r w:rsidR="006330EA" w:rsidRPr="00E63BDE">
          <w:rPr>
            <w:rStyle w:val="a6"/>
            <w:noProof/>
          </w:rPr>
          <w:t>E-R</w:t>
        </w:r>
        <w:r w:rsidR="006330EA" w:rsidRPr="00E63BDE">
          <w:rPr>
            <w:rStyle w:val="a6"/>
            <w:rFonts w:hint="eastAsia"/>
            <w:noProof/>
          </w:rPr>
          <w:t>实体结构图</w:t>
        </w:r>
        <w:r w:rsidR="006330EA">
          <w:rPr>
            <w:noProof/>
            <w:webHidden/>
          </w:rPr>
          <w:tab/>
        </w:r>
        <w:r w:rsidR="00CF034B">
          <w:rPr>
            <w:noProof/>
            <w:webHidden/>
          </w:rPr>
          <w:fldChar w:fldCharType="begin"/>
        </w:r>
        <w:r w:rsidR="006330EA">
          <w:rPr>
            <w:noProof/>
            <w:webHidden/>
          </w:rPr>
          <w:instrText xml:space="preserve"> PAGEREF _Toc326323060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A62BC53"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61" w:history="1">
        <w:r w:rsidR="006330EA" w:rsidRPr="00E63BDE">
          <w:rPr>
            <w:rStyle w:val="a6"/>
            <w:rFonts w:hint="eastAsia"/>
            <w:noProof/>
          </w:rPr>
          <w:t>二、实体描述</w:t>
        </w:r>
        <w:r w:rsidR="006330EA">
          <w:rPr>
            <w:noProof/>
            <w:webHidden/>
          </w:rPr>
          <w:tab/>
        </w:r>
        <w:r w:rsidR="00CF034B">
          <w:rPr>
            <w:noProof/>
            <w:webHidden/>
          </w:rPr>
          <w:fldChar w:fldCharType="begin"/>
        </w:r>
        <w:r w:rsidR="006330EA">
          <w:rPr>
            <w:noProof/>
            <w:webHidden/>
          </w:rPr>
          <w:instrText xml:space="preserve"> PAGEREF _Toc326323061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8DFAF8A"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2" w:history="1">
        <w:r w:rsidR="006330EA" w:rsidRPr="00E63BDE">
          <w:rPr>
            <w:rStyle w:val="a6"/>
            <w:noProof/>
          </w:rPr>
          <w:t>1</w:t>
        </w:r>
        <w:r w:rsidR="006330EA" w:rsidRPr="00E63BDE">
          <w:rPr>
            <w:rStyle w:val="a6"/>
            <w:rFonts w:hint="eastAsia"/>
            <w:noProof/>
          </w:rPr>
          <w:t>、</w:t>
        </w:r>
        <w:r w:rsidR="006330EA" w:rsidRPr="00E63BDE">
          <w:rPr>
            <w:rStyle w:val="a6"/>
            <w:noProof/>
          </w:rPr>
          <w:t>Supplier</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_Toc326323062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685E36D8"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3" w:history="1">
        <w:r w:rsidR="006330EA" w:rsidRPr="00E63BDE">
          <w:rPr>
            <w:rStyle w:val="a6"/>
            <w:noProof/>
          </w:rPr>
          <w:t>2</w:t>
        </w:r>
        <w:r w:rsidR="006330EA" w:rsidRPr="00E63BDE">
          <w:rPr>
            <w:rStyle w:val="a6"/>
            <w:rFonts w:hint="eastAsia"/>
            <w:noProof/>
          </w:rPr>
          <w:t>、</w:t>
        </w:r>
        <w:r w:rsidR="006330EA" w:rsidRPr="00E63BDE">
          <w:rPr>
            <w:rStyle w:val="a6"/>
            <w:noProof/>
          </w:rPr>
          <w:t>SaleList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_Toc326323063 \h </w:instrText>
        </w:r>
        <w:r w:rsidR="00CF034B">
          <w:rPr>
            <w:noProof/>
            <w:webHidden/>
          </w:rPr>
        </w:r>
        <w:r w:rsidR="00CF034B">
          <w:rPr>
            <w:noProof/>
            <w:webHidden/>
          </w:rPr>
          <w:fldChar w:fldCharType="separate"/>
        </w:r>
        <w:r w:rsidR="006330EA">
          <w:rPr>
            <w:noProof/>
            <w:webHidden/>
          </w:rPr>
          <w:t>35</w:t>
        </w:r>
        <w:r w:rsidR="00CF034B">
          <w:rPr>
            <w:noProof/>
            <w:webHidden/>
          </w:rPr>
          <w:fldChar w:fldCharType="end"/>
        </w:r>
      </w:hyperlink>
    </w:p>
    <w:p w14:paraId="016AE40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4" w:history="1">
        <w:r w:rsidR="006330EA" w:rsidRPr="00E63BDE">
          <w:rPr>
            <w:rStyle w:val="a6"/>
            <w:noProof/>
          </w:rPr>
          <w:t>3</w:t>
        </w:r>
        <w:r w:rsidR="006330EA" w:rsidRPr="00E63BDE">
          <w:rPr>
            <w:rStyle w:val="a6"/>
            <w:rFonts w:hint="eastAsia"/>
            <w:noProof/>
          </w:rPr>
          <w:t>、</w:t>
        </w:r>
        <w:r w:rsidR="006330EA" w:rsidRPr="00E63BDE">
          <w:rPr>
            <w:rStyle w:val="a6"/>
            <w:noProof/>
          </w:rPr>
          <w:t>EnteringList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_Toc326323064 \h </w:instrText>
        </w:r>
        <w:r w:rsidR="00CF034B">
          <w:rPr>
            <w:noProof/>
            <w:webHidden/>
          </w:rPr>
        </w:r>
        <w:r w:rsidR="00CF034B">
          <w:rPr>
            <w:noProof/>
            <w:webHidden/>
          </w:rPr>
          <w:fldChar w:fldCharType="separate"/>
        </w:r>
        <w:r w:rsidR="006330EA">
          <w:rPr>
            <w:noProof/>
            <w:webHidden/>
          </w:rPr>
          <w:t>36</w:t>
        </w:r>
        <w:r w:rsidR="00CF034B">
          <w:rPr>
            <w:noProof/>
            <w:webHidden/>
          </w:rPr>
          <w:fldChar w:fldCharType="end"/>
        </w:r>
      </w:hyperlink>
    </w:p>
    <w:p w14:paraId="7CBA6EB3"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5" w:history="1">
        <w:r w:rsidR="006330EA" w:rsidRPr="00E63BDE">
          <w:rPr>
            <w:rStyle w:val="a6"/>
            <w:noProof/>
          </w:rPr>
          <w:t>4</w:t>
        </w:r>
        <w:r w:rsidR="006330EA" w:rsidRPr="00E63BDE">
          <w:rPr>
            <w:rStyle w:val="a6"/>
            <w:rFonts w:hint="eastAsia"/>
            <w:noProof/>
          </w:rPr>
          <w:t>、</w:t>
        </w:r>
        <w:r w:rsidR="006330EA" w:rsidRPr="00E63BDE">
          <w:rPr>
            <w:rStyle w:val="a6"/>
            <w:noProof/>
          </w:rPr>
          <w:t>classType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_Toc326323065 \h </w:instrText>
        </w:r>
        <w:r w:rsidR="00CF034B">
          <w:rPr>
            <w:noProof/>
            <w:webHidden/>
          </w:rPr>
        </w:r>
        <w:r w:rsidR="00CF034B">
          <w:rPr>
            <w:noProof/>
            <w:webHidden/>
          </w:rPr>
          <w:fldChar w:fldCharType="separate"/>
        </w:r>
        <w:r w:rsidR="006330EA">
          <w:rPr>
            <w:noProof/>
            <w:webHidden/>
          </w:rPr>
          <w:t>36</w:t>
        </w:r>
        <w:r w:rsidR="00CF034B">
          <w:rPr>
            <w:noProof/>
            <w:webHidden/>
          </w:rPr>
          <w:fldChar w:fldCharType="end"/>
        </w:r>
      </w:hyperlink>
    </w:p>
    <w:p w14:paraId="1735D5E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6" w:history="1">
        <w:r w:rsidR="006330EA" w:rsidRPr="00E63BDE">
          <w:rPr>
            <w:rStyle w:val="a6"/>
            <w:noProof/>
          </w:rPr>
          <w:t>5</w:t>
        </w:r>
        <w:r w:rsidR="006330EA" w:rsidRPr="00E63BDE">
          <w:rPr>
            <w:rStyle w:val="a6"/>
            <w:rFonts w:hint="eastAsia"/>
            <w:noProof/>
          </w:rPr>
          <w:t>、</w:t>
        </w:r>
        <w:r w:rsidR="006330EA" w:rsidRPr="00E63BDE">
          <w:rPr>
            <w:rStyle w:val="a6"/>
            <w:noProof/>
          </w:rPr>
          <w:t>DeliveryList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_Toc326323066 \h </w:instrText>
        </w:r>
        <w:r w:rsidR="00CF034B">
          <w:rPr>
            <w:noProof/>
            <w:webHidden/>
          </w:rPr>
        </w:r>
        <w:r w:rsidR="00CF034B">
          <w:rPr>
            <w:noProof/>
            <w:webHidden/>
          </w:rPr>
          <w:fldChar w:fldCharType="separate"/>
        </w:r>
        <w:r w:rsidR="006330EA">
          <w:rPr>
            <w:noProof/>
            <w:webHidden/>
          </w:rPr>
          <w:t>36</w:t>
        </w:r>
        <w:r w:rsidR="00CF034B">
          <w:rPr>
            <w:noProof/>
            <w:webHidden/>
          </w:rPr>
          <w:fldChar w:fldCharType="end"/>
        </w:r>
      </w:hyperlink>
    </w:p>
    <w:p w14:paraId="075B83CB"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7" w:history="1">
        <w:r w:rsidR="006330EA" w:rsidRPr="00E63BDE">
          <w:rPr>
            <w:rStyle w:val="a6"/>
            <w:noProof/>
          </w:rPr>
          <w:t>6</w:t>
        </w:r>
        <w:r w:rsidR="006330EA" w:rsidRPr="00E63BDE">
          <w:rPr>
            <w:rStyle w:val="a6"/>
            <w:rFonts w:hint="eastAsia"/>
            <w:noProof/>
          </w:rPr>
          <w:t>、</w:t>
        </w:r>
        <w:r w:rsidR="006330EA" w:rsidRPr="00E63BDE">
          <w:rPr>
            <w:rStyle w:val="a6"/>
            <w:noProof/>
          </w:rPr>
          <w:t>SaleProductsList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_Toc326323067 \h </w:instrText>
        </w:r>
        <w:r w:rsidR="00CF034B">
          <w:rPr>
            <w:noProof/>
            <w:webHidden/>
          </w:rPr>
        </w:r>
        <w:r w:rsidR="00CF034B">
          <w:rPr>
            <w:noProof/>
            <w:webHidden/>
          </w:rPr>
          <w:fldChar w:fldCharType="separate"/>
        </w:r>
        <w:r w:rsidR="006330EA">
          <w:rPr>
            <w:noProof/>
            <w:webHidden/>
          </w:rPr>
          <w:t>37</w:t>
        </w:r>
        <w:r w:rsidR="00CF034B">
          <w:rPr>
            <w:noProof/>
            <w:webHidden/>
          </w:rPr>
          <w:fldChar w:fldCharType="end"/>
        </w:r>
      </w:hyperlink>
    </w:p>
    <w:p w14:paraId="5CDBAECD"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8" w:history="1">
        <w:r w:rsidR="006330EA" w:rsidRPr="00E63BDE">
          <w:rPr>
            <w:rStyle w:val="a6"/>
            <w:noProof/>
          </w:rPr>
          <w:t>7</w:t>
        </w:r>
        <w:r w:rsidR="006330EA" w:rsidRPr="00E63BDE">
          <w:rPr>
            <w:rStyle w:val="a6"/>
            <w:rFonts w:hint="eastAsia"/>
            <w:noProof/>
          </w:rPr>
          <w:t>、</w:t>
        </w:r>
        <w:r w:rsidR="006330EA" w:rsidRPr="00E63BDE">
          <w:rPr>
            <w:rStyle w:val="a6"/>
            <w:noProof/>
          </w:rPr>
          <w:t>Department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_Toc326323068 \h </w:instrText>
        </w:r>
        <w:r w:rsidR="00CF034B">
          <w:rPr>
            <w:noProof/>
            <w:webHidden/>
          </w:rPr>
        </w:r>
        <w:r w:rsidR="00CF034B">
          <w:rPr>
            <w:noProof/>
            <w:webHidden/>
          </w:rPr>
          <w:fldChar w:fldCharType="separate"/>
        </w:r>
        <w:r w:rsidR="006330EA">
          <w:rPr>
            <w:noProof/>
            <w:webHidden/>
          </w:rPr>
          <w:t>37</w:t>
        </w:r>
        <w:r w:rsidR="00CF034B">
          <w:rPr>
            <w:noProof/>
            <w:webHidden/>
          </w:rPr>
          <w:fldChar w:fldCharType="end"/>
        </w:r>
      </w:hyperlink>
    </w:p>
    <w:p w14:paraId="72CDE72E"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69" w:history="1">
        <w:r w:rsidR="006330EA" w:rsidRPr="00E63BDE">
          <w:rPr>
            <w:rStyle w:val="a6"/>
            <w:noProof/>
          </w:rPr>
          <w:t>8</w:t>
        </w:r>
        <w:r w:rsidR="006330EA" w:rsidRPr="00E63BDE">
          <w:rPr>
            <w:rStyle w:val="a6"/>
            <w:rFonts w:hint="eastAsia"/>
            <w:noProof/>
          </w:rPr>
          <w:t>、</w:t>
        </w:r>
        <w:r w:rsidR="006330EA" w:rsidRPr="00E63BDE">
          <w:rPr>
            <w:rStyle w:val="a6"/>
            <w:noProof/>
          </w:rPr>
          <w:t>MicrType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_Toc326323069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602AC173"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0" w:history="1">
        <w:r w:rsidR="006330EA" w:rsidRPr="00E63BDE">
          <w:rPr>
            <w:rStyle w:val="a6"/>
            <w:noProof/>
          </w:rPr>
          <w:t>9</w:t>
        </w:r>
        <w:r w:rsidR="006330EA" w:rsidRPr="00E63BDE">
          <w:rPr>
            <w:rStyle w:val="a6"/>
            <w:rFonts w:hint="eastAsia"/>
            <w:noProof/>
          </w:rPr>
          <w:t>、</w:t>
        </w:r>
        <w:r w:rsidR="006330EA" w:rsidRPr="00E63BDE">
          <w:rPr>
            <w:rStyle w:val="a6"/>
            <w:noProof/>
          </w:rPr>
          <w:t>DeliverySummaryList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_Toc326323070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634C4ECA"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1" w:history="1">
        <w:r w:rsidR="006330EA" w:rsidRPr="00E63BDE">
          <w:rPr>
            <w:rStyle w:val="a6"/>
            <w:noProof/>
          </w:rPr>
          <w:t>10</w:t>
        </w:r>
        <w:r w:rsidR="006330EA" w:rsidRPr="00E63BDE">
          <w:rPr>
            <w:rStyle w:val="a6"/>
            <w:rFonts w:hint="eastAsia"/>
            <w:noProof/>
          </w:rPr>
          <w:t>、</w:t>
        </w:r>
        <w:r w:rsidR="006330EA" w:rsidRPr="00E63BDE">
          <w:rPr>
            <w:rStyle w:val="a6"/>
            <w:noProof/>
          </w:rPr>
          <w:t>MissionMessageList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_Toc326323071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01777873"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2" w:history="1">
        <w:r w:rsidR="006330EA" w:rsidRPr="00E63BDE">
          <w:rPr>
            <w:rStyle w:val="a6"/>
            <w:noProof/>
          </w:rPr>
          <w:t>11</w:t>
        </w:r>
        <w:r w:rsidR="006330EA" w:rsidRPr="00E63BDE">
          <w:rPr>
            <w:rStyle w:val="a6"/>
            <w:rFonts w:hint="eastAsia"/>
            <w:noProof/>
          </w:rPr>
          <w:t>、</w:t>
        </w:r>
        <w:r w:rsidR="006330EA" w:rsidRPr="00E63BDE">
          <w:rPr>
            <w:rStyle w:val="a6"/>
            <w:noProof/>
          </w:rPr>
          <w:t>SaleAnalysis</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_Toc326323072 \h </w:instrText>
        </w:r>
        <w:r w:rsidR="00CF034B">
          <w:rPr>
            <w:noProof/>
            <w:webHidden/>
          </w:rPr>
        </w:r>
        <w:r w:rsidR="00CF034B">
          <w:rPr>
            <w:noProof/>
            <w:webHidden/>
          </w:rPr>
          <w:fldChar w:fldCharType="separate"/>
        </w:r>
        <w:r w:rsidR="006330EA">
          <w:rPr>
            <w:noProof/>
            <w:webHidden/>
          </w:rPr>
          <w:t>38</w:t>
        </w:r>
        <w:r w:rsidR="00CF034B">
          <w:rPr>
            <w:noProof/>
            <w:webHidden/>
          </w:rPr>
          <w:fldChar w:fldCharType="end"/>
        </w:r>
      </w:hyperlink>
    </w:p>
    <w:p w14:paraId="5F5477D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3" w:history="1">
        <w:r w:rsidR="006330EA" w:rsidRPr="00E63BDE">
          <w:rPr>
            <w:rStyle w:val="a6"/>
            <w:noProof/>
          </w:rPr>
          <w:t>12</w:t>
        </w:r>
        <w:r w:rsidR="006330EA" w:rsidRPr="00E63BDE">
          <w:rPr>
            <w:rStyle w:val="a6"/>
            <w:rFonts w:hint="eastAsia"/>
            <w:noProof/>
          </w:rPr>
          <w:t>、</w:t>
        </w:r>
        <w:r w:rsidR="006330EA" w:rsidRPr="00E63BDE">
          <w:rPr>
            <w:rStyle w:val="a6"/>
            <w:noProof/>
          </w:rPr>
          <w:t>BrandType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_Toc326323073 \h </w:instrText>
        </w:r>
        <w:r w:rsidR="00CF034B">
          <w:rPr>
            <w:noProof/>
            <w:webHidden/>
          </w:rPr>
        </w:r>
        <w:r w:rsidR="00CF034B">
          <w:rPr>
            <w:noProof/>
            <w:webHidden/>
          </w:rPr>
          <w:fldChar w:fldCharType="separate"/>
        </w:r>
        <w:r w:rsidR="006330EA">
          <w:rPr>
            <w:noProof/>
            <w:webHidden/>
          </w:rPr>
          <w:t>39</w:t>
        </w:r>
        <w:r w:rsidR="00CF034B">
          <w:rPr>
            <w:noProof/>
            <w:webHidden/>
          </w:rPr>
          <w:fldChar w:fldCharType="end"/>
        </w:r>
      </w:hyperlink>
    </w:p>
    <w:p w14:paraId="468574ED"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4" w:history="1">
        <w:r w:rsidR="006330EA" w:rsidRPr="00E63BDE">
          <w:rPr>
            <w:rStyle w:val="a6"/>
            <w:noProof/>
          </w:rPr>
          <w:t>13</w:t>
        </w:r>
        <w:r w:rsidR="006330EA" w:rsidRPr="00E63BDE">
          <w:rPr>
            <w:rStyle w:val="a6"/>
            <w:rFonts w:hint="eastAsia"/>
            <w:noProof/>
          </w:rPr>
          <w:t>、</w:t>
        </w:r>
        <w:r w:rsidR="006330EA" w:rsidRPr="00E63BDE">
          <w:rPr>
            <w:rStyle w:val="a6"/>
            <w:noProof/>
          </w:rPr>
          <w:t>EnteringDetailList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_Toc326323074 \h </w:instrText>
        </w:r>
        <w:r w:rsidR="00CF034B">
          <w:rPr>
            <w:noProof/>
            <w:webHidden/>
          </w:rPr>
        </w:r>
        <w:r w:rsidR="00CF034B">
          <w:rPr>
            <w:noProof/>
            <w:webHidden/>
          </w:rPr>
          <w:fldChar w:fldCharType="separate"/>
        </w:r>
        <w:r w:rsidR="006330EA">
          <w:rPr>
            <w:noProof/>
            <w:webHidden/>
          </w:rPr>
          <w:t>39</w:t>
        </w:r>
        <w:r w:rsidR="00CF034B">
          <w:rPr>
            <w:noProof/>
            <w:webHidden/>
          </w:rPr>
          <w:fldChar w:fldCharType="end"/>
        </w:r>
      </w:hyperlink>
    </w:p>
    <w:p w14:paraId="08E391E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5" w:history="1">
        <w:r w:rsidR="006330EA" w:rsidRPr="00E63BDE">
          <w:rPr>
            <w:rStyle w:val="a6"/>
            <w:noProof/>
          </w:rPr>
          <w:t>14</w:t>
        </w:r>
        <w:r w:rsidR="006330EA" w:rsidRPr="00E63BDE">
          <w:rPr>
            <w:rStyle w:val="a6"/>
            <w:rFonts w:hint="eastAsia"/>
            <w:noProof/>
          </w:rPr>
          <w:t>、</w:t>
        </w:r>
        <w:r w:rsidR="006330EA" w:rsidRPr="00E63BDE">
          <w:rPr>
            <w:rStyle w:val="a6"/>
            <w:noProof/>
          </w:rPr>
          <w:t>MissionMessage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_Toc326323075 \h </w:instrText>
        </w:r>
        <w:r w:rsidR="00CF034B">
          <w:rPr>
            <w:noProof/>
            <w:webHidden/>
          </w:rPr>
        </w:r>
        <w:r w:rsidR="00CF034B">
          <w:rPr>
            <w:noProof/>
            <w:webHidden/>
          </w:rPr>
          <w:fldChar w:fldCharType="separate"/>
        </w:r>
        <w:r w:rsidR="006330EA">
          <w:rPr>
            <w:noProof/>
            <w:webHidden/>
          </w:rPr>
          <w:t>39</w:t>
        </w:r>
        <w:r w:rsidR="00CF034B">
          <w:rPr>
            <w:noProof/>
            <w:webHidden/>
          </w:rPr>
          <w:fldChar w:fldCharType="end"/>
        </w:r>
      </w:hyperlink>
    </w:p>
    <w:p w14:paraId="1D60EA5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6" w:history="1">
        <w:r w:rsidR="006330EA" w:rsidRPr="00E63BDE">
          <w:rPr>
            <w:rStyle w:val="a6"/>
            <w:noProof/>
          </w:rPr>
          <w:t>15</w:t>
        </w:r>
        <w:r w:rsidR="006330EA" w:rsidRPr="00E63BDE">
          <w:rPr>
            <w:rStyle w:val="a6"/>
            <w:rFonts w:hint="eastAsia"/>
            <w:noProof/>
          </w:rPr>
          <w:t>、</w:t>
        </w:r>
        <w:r w:rsidR="006330EA" w:rsidRPr="00E63BDE">
          <w:rPr>
            <w:rStyle w:val="a6"/>
            <w:noProof/>
          </w:rPr>
          <w:t>SaleAnalysisResult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_Toc326323076 \h </w:instrText>
        </w:r>
        <w:r w:rsidR="00CF034B">
          <w:rPr>
            <w:noProof/>
            <w:webHidden/>
          </w:rPr>
        </w:r>
        <w:r w:rsidR="00CF034B">
          <w:rPr>
            <w:noProof/>
            <w:webHidden/>
          </w:rPr>
          <w:fldChar w:fldCharType="separate"/>
        </w:r>
        <w:r w:rsidR="006330EA">
          <w:rPr>
            <w:noProof/>
            <w:webHidden/>
          </w:rPr>
          <w:t>40</w:t>
        </w:r>
        <w:r w:rsidR="00CF034B">
          <w:rPr>
            <w:noProof/>
            <w:webHidden/>
          </w:rPr>
          <w:fldChar w:fldCharType="end"/>
        </w:r>
      </w:hyperlink>
    </w:p>
    <w:p w14:paraId="2A09DD0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7" w:history="1">
        <w:r w:rsidR="006330EA" w:rsidRPr="00E63BDE">
          <w:rPr>
            <w:rStyle w:val="a6"/>
            <w:noProof/>
          </w:rPr>
          <w:t>16</w:t>
        </w:r>
        <w:r w:rsidR="006330EA" w:rsidRPr="00E63BDE">
          <w:rPr>
            <w:rStyle w:val="a6"/>
            <w:rFonts w:hint="eastAsia"/>
            <w:noProof/>
          </w:rPr>
          <w:t>、</w:t>
        </w:r>
        <w:r w:rsidR="006330EA" w:rsidRPr="00E63BDE">
          <w:rPr>
            <w:rStyle w:val="a6"/>
            <w:noProof/>
          </w:rPr>
          <w:t>BreedType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_Toc326323077 \h </w:instrText>
        </w:r>
        <w:r w:rsidR="00CF034B">
          <w:rPr>
            <w:noProof/>
            <w:webHidden/>
          </w:rPr>
        </w:r>
        <w:r w:rsidR="00CF034B">
          <w:rPr>
            <w:noProof/>
            <w:webHidden/>
          </w:rPr>
          <w:fldChar w:fldCharType="separate"/>
        </w:r>
        <w:r w:rsidR="006330EA">
          <w:rPr>
            <w:noProof/>
            <w:webHidden/>
          </w:rPr>
          <w:t>40</w:t>
        </w:r>
        <w:r w:rsidR="00CF034B">
          <w:rPr>
            <w:noProof/>
            <w:webHidden/>
          </w:rPr>
          <w:fldChar w:fldCharType="end"/>
        </w:r>
      </w:hyperlink>
    </w:p>
    <w:p w14:paraId="5771007A"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8" w:history="1">
        <w:r w:rsidR="006330EA" w:rsidRPr="00E63BDE">
          <w:rPr>
            <w:rStyle w:val="a6"/>
            <w:noProof/>
          </w:rPr>
          <w:t>17</w:t>
        </w:r>
        <w:r w:rsidR="006330EA" w:rsidRPr="00E63BDE">
          <w:rPr>
            <w:rStyle w:val="a6"/>
            <w:rFonts w:hint="eastAsia"/>
            <w:noProof/>
          </w:rPr>
          <w:t>、</w:t>
        </w:r>
        <w:r w:rsidR="006330EA" w:rsidRPr="00E63BDE">
          <w:rPr>
            <w:rStyle w:val="a6"/>
            <w:noProof/>
          </w:rPr>
          <w:t>EnteringSummaryList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_Toc326323078 \h </w:instrText>
        </w:r>
        <w:r w:rsidR="00CF034B">
          <w:rPr>
            <w:noProof/>
            <w:webHidden/>
          </w:rPr>
        </w:r>
        <w:r w:rsidR="00CF034B">
          <w:rPr>
            <w:noProof/>
            <w:webHidden/>
          </w:rPr>
          <w:fldChar w:fldCharType="separate"/>
        </w:r>
        <w:r w:rsidR="006330EA">
          <w:rPr>
            <w:noProof/>
            <w:webHidden/>
          </w:rPr>
          <w:t>40</w:t>
        </w:r>
        <w:r w:rsidR="00CF034B">
          <w:rPr>
            <w:noProof/>
            <w:webHidden/>
          </w:rPr>
          <w:fldChar w:fldCharType="end"/>
        </w:r>
      </w:hyperlink>
    </w:p>
    <w:p w14:paraId="252C253C"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79" w:history="1">
        <w:r w:rsidR="006330EA" w:rsidRPr="00E63BDE">
          <w:rPr>
            <w:rStyle w:val="a6"/>
            <w:noProof/>
          </w:rPr>
          <w:t>18</w:t>
        </w:r>
        <w:r w:rsidR="006330EA" w:rsidRPr="00E63BDE">
          <w:rPr>
            <w:rStyle w:val="a6"/>
            <w:rFonts w:hint="eastAsia"/>
            <w:noProof/>
          </w:rPr>
          <w:t>、</w:t>
        </w:r>
        <w:r w:rsidR="006330EA" w:rsidRPr="00E63BDE">
          <w:rPr>
            <w:rStyle w:val="a6"/>
            <w:noProof/>
          </w:rPr>
          <w:t>DeliveryList</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_Toc326323079 \h </w:instrText>
        </w:r>
        <w:r w:rsidR="00CF034B">
          <w:rPr>
            <w:noProof/>
            <w:webHidden/>
          </w:rPr>
        </w:r>
        <w:r w:rsidR="00CF034B">
          <w:rPr>
            <w:noProof/>
            <w:webHidden/>
          </w:rPr>
          <w:fldChar w:fldCharType="separate"/>
        </w:r>
        <w:r w:rsidR="006330EA">
          <w:rPr>
            <w:noProof/>
            <w:webHidden/>
          </w:rPr>
          <w:t>41</w:t>
        </w:r>
        <w:r w:rsidR="00CF034B">
          <w:rPr>
            <w:noProof/>
            <w:webHidden/>
          </w:rPr>
          <w:fldChar w:fldCharType="end"/>
        </w:r>
      </w:hyperlink>
    </w:p>
    <w:p w14:paraId="299D2B44"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0" w:history="1">
        <w:r w:rsidR="006330EA" w:rsidRPr="00E63BDE">
          <w:rPr>
            <w:rStyle w:val="a6"/>
            <w:noProof/>
          </w:rPr>
          <w:t>19</w:t>
        </w:r>
        <w:r w:rsidR="006330EA" w:rsidRPr="00E63BDE">
          <w:rPr>
            <w:rStyle w:val="a6"/>
            <w:rFonts w:hint="eastAsia"/>
            <w:noProof/>
          </w:rPr>
          <w:t>、</w:t>
        </w:r>
        <w:r w:rsidR="006330EA" w:rsidRPr="00E63BDE">
          <w:rPr>
            <w:rStyle w:val="a6"/>
            <w:noProof/>
          </w:rPr>
          <w:t>CompanyType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_Toc326323080 \h </w:instrText>
        </w:r>
        <w:r w:rsidR="00CF034B">
          <w:rPr>
            <w:noProof/>
            <w:webHidden/>
          </w:rPr>
        </w:r>
        <w:r w:rsidR="00CF034B">
          <w:rPr>
            <w:noProof/>
            <w:webHidden/>
          </w:rPr>
          <w:fldChar w:fldCharType="separate"/>
        </w:r>
        <w:r w:rsidR="006330EA">
          <w:rPr>
            <w:noProof/>
            <w:webHidden/>
          </w:rPr>
          <w:t>41</w:t>
        </w:r>
        <w:r w:rsidR="00CF034B">
          <w:rPr>
            <w:noProof/>
            <w:webHidden/>
          </w:rPr>
          <w:fldChar w:fldCharType="end"/>
        </w:r>
      </w:hyperlink>
    </w:p>
    <w:p w14:paraId="0D91999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1" w:history="1">
        <w:r w:rsidR="006330EA" w:rsidRPr="00E63BDE">
          <w:rPr>
            <w:rStyle w:val="a6"/>
            <w:noProof/>
          </w:rPr>
          <w:t>20</w:t>
        </w:r>
        <w:r w:rsidR="006330EA" w:rsidRPr="00E63BDE">
          <w:rPr>
            <w:rStyle w:val="a6"/>
            <w:rFonts w:hint="eastAsia"/>
            <w:noProof/>
          </w:rPr>
          <w:t>、</w:t>
        </w:r>
        <w:r w:rsidR="006330EA" w:rsidRPr="00E63BDE">
          <w:rPr>
            <w:rStyle w:val="a6"/>
            <w:noProof/>
          </w:rPr>
          <w:t>Employees</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_Toc326323081 \h </w:instrText>
        </w:r>
        <w:r w:rsidR="00CF034B">
          <w:rPr>
            <w:noProof/>
            <w:webHidden/>
          </w:rPr>
        </w:r>
        <w:r w:rsidR="00CF034B">
          <w:rPr>
            <w:noProof/>
            <w:webHidden/>
          </w:rPr>
          <w:fldChar w:fldCharType="separate"/>
        </w:r>
        <w:r w:rsidR="006330EA">
          <w:rPr>
            <w:noProof/>
            <w:webHidden/>
          </w:rPr>
          <w:t>42</w:t>
        </w:r>
        <w:r w:rsidR="00CF034B">
          <w:rPr>
            <w:noProof/>
            <w:webHidden/>
          </w:rPr>
          <w:fldChar w:fldCharType="end"/>
        </w:r>
      </w:hyperlink>
    </w:p>
    <w:p w14:paraId="25BDC6B7"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2" w:history="1">
        <w:r w:rsidR="006330EA" w:rsidRPr="00E63BDE">
          <w:rPr>
            <w:rStyle w:val="a6"/>
            <w:noProof/>
          </w:rPr>
          <w:t>21</w:t>
        </w:r>
        <w:r w:rsidR="006330EA" w:rsidRPr="00E63BDE">
          <w:rPr>
            <w:rStyle w:val="a6"/>
            <w:rFonts w:hint="eastAsia"/>
            <w:noProof/>
          </w:rPr>
          <w:t>、</w:t>
        </w:r>
        <w:r w:rsidR="006330EA" w:rsidRPr="00E63BDE">
          <w:rPr>
            <w:rStyle w:val="a6"/>
            <w:noProof/>
          </w:rPr>
          <w:t>ClientInfo</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_Toc326323082 \h </w:instrText>
        </w:r>
        <w:r w:rsidR="00CF034B">
          <w:rPr>
            <w:noProof/>
            <w:webHidden/>
          </w:rPr>
        </w:r>
        <w:r w:rsidR="00CF034B">
          <w:rPr>
            <w:noProof/>
            <w:webHidden/>
          </w:rPr>
          <w:fldChar w:fldCharType="separate"/>
        </w:r>
        <w:r w:rsidR="006330EA">
          <w:rPr>
            <w:noProof/>
            <w:webHidden/>
          </w:rPr>
          <w:t>42</w:t>
        </w:r>
        <w:r w:rsidR="00CF034B">
          <w:rPr>
            <w:noProof/>
            <w:webHidden/>
          </w:rPr>
          <w:fldChar w:fldCharType="end"/>
        </w:r>
      </w:hyperlink>
    </w:p>
    <w:p w14:paraId="7C7D2F4C"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3" w:history="1">
        <w:r w:rsidR="006330EA" w:rsidRPr="00E63BDE">
          <w:rPr>
            <w:rStyle w:val="a6"/>
            <w:noProof/>
          </w:rPr>
          <w:t>22</w:t>
        </w:r>
        <w:r w:rsidR="006330EA" w:rsidRPr="00E63BDE">
          <w:rPr>
            <w:rStyle w:val="a6"/>
            <w:rFonts w:hint="eastAsia"/>
            <w:noProof/>
          </w:rPr>
          <w:t>、</w:t>
        </w:r>
        <w:r w:rsidR="006330EA" w:rsidRPr="00E63BDE">
          <w:rPr>
            <w:rStyle w:val="a6"/>
            <w:noProof/>
          </w:rPr>
          <w:t>SaleSingle</w:t>
        </w:r>
        <w:r w:rsidR="006330EA" w:rsidRPr="00E63BDE">
          <w:rPr>
            <w:rStyle w:val="a6"/>
            <w:rFonts w:hint="eastAsia"/>
            <w:noProof/>
          </w:rPr>
          <w:t>实体描述</w:t>
        </w:r>
        <w:r w:rsidR="006330EA">
          <w:rPr>
            <w:noProof/>
            <w:webHidden/>
          </w:rPr>
          <w:tab/>
        </w:r>
        <w:r w:rsidR="00CF034B">
          <w:rPr>
            <w:noProof/>
            <w:webHidden/>
          </w:rPr>
          <w:fldChar w:fldCharType="begin"/>
        </w:r>
        <w:r w:rsidR="006330EA">
          <w:rPr>
            <w:noProof/>
            <w:webHidden/>
          </w:rPr>
          <w:instrText xml:space="preserve"> PAGEREF _Toc326323083 \h </w:instrText>
        </w:r>
        <w:r w:rsidR="00CF034B">
          <w:rPr>
            <w:noProof/>
            <w:webHidden/>
          </w:rPr>
        </w:r>
        <w:r w:rsidR="00CF034B">
          <w:rPr>
            <w:noProof/>
            <w:webHidden/>
          </w:rPr>
          <w:fldChar w:fldCharType="separate"/>
        </w:r>
        <w:r w:rsidR="006330EA">
          <w:rPr>
            <w:noProof/>
            <w:webHidden/>
          </w:rPr>
          <w:t>42</w:t>
        </w:r>
        <w:r w:rsidR="00CF034B">
          <w:rPr>
            <w:noProof/>
            <w:webHidden/>
          </w:rPr>
          <w:fldChar w:fldCharType="end"/>
        </w:r>
      </w:hyperlink>
    </w:p>
    <w:p w14:paraId="698C6820"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084" w:history="1">
        <w:r w:rsidR="006330EA" w:rsidRPr="00E63BDE">
          <w:rPr>
            <w:rStyle w:val="a6"/>
            <w:rFonts w:ascii="宋体" w:hAnsi="宋体" w:cs="Arial" w:hint="eastAsia"/>
            <w:noProof/>
          </w:rPr>
          <w:t>第六部分</w:t>
        </w:r>
        <w:r w:rsidR="006330EA" w:rsidRPr="00E63BDE">
          <w:rPr>
            <w:rStyle w:val="a6"/>
            <w:rFonts w:ascii="宋体" w:hAnsi="宋体" w:cs="Arial"/>
            <w:noProof/>
          </w:rPr>
          <w:t xml:space="preserve"> </w:t>
        </w:r>
        <w:r w:rsidR="006330EA" w:rsidRPr="00E63BDE">
          <w:rPr>
            <w:rStyle w:val="a6"/>
            <w:rFonts w:ascii="宋体" w:hAnsi="宋体" w:cs="Arial" w:hint="eastAsia"/>
            <w:noProof/>
          </w:rPr>
          <w:t>总体设计</w:t>
        </w:r>
        <w:r w:rsidR="006330EA">
          <w:rPr>
            <w:noProof/>
            <w:webHidden/>
          </w:rPr>
          <w:tab/>
        </w:r>
        <w:r w:rsidR="00CF034B">
          <w:rPr>
            <w:noProof/>
            <w:webHidden/>
          </w:rPr>
          <w:fldChar w:fldCharType="begin"/>
        </w:r>
        <w:r w:rsidR="006330EA">
          <w:rPr>
            <w:noProof/>
            <w:webHidden/>
          </w:rPr>
          <w:instrText xml:space="preserve"> PAGEREF _Toc326323084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4A8374A8"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85" w:history="1">
        <w:r w:rsidR="006330EA" w:rsidRPr="00E63BDE">
          <w:rPr>
            <w:rStyle w:val="a6"/>
            <w:rFonts w:hint="eastAsia"/>
            <w:noProof/>
          </w:rPr>
          <w:t>一、</w:t>
        </w:r>
        <w:r w:rsidR="006330EA" w:rsidRPr="00E63BDE">
          <w:rPr>
            <w:rStyle w:val="a6"/>
            <w:noProof/>
          </w:rPr>
          <w:t>MAP</w:t>
        </w:r>
        <w:r w:rsidR="006330EA" w:rsidRPr="00E63BDE">
          <w:rPr>
            <w:rStyle w:val="a6"/>
            <w:rFonts w:hint="eastAsia"/>
            <w:noProof/>
          </w:rPr>
          <w:t>平台</w:t>
        </w:r>
        <w:r w:rsidR="006330EA" w:rsidRPr="00E63BDE">
          <w:rPr>
            <w:rStyle w:val="a6"/>
            <w:rFonts w:hAnsi="宋体" w:hint="eastAsia"/>
            <w:noProof/>
          </w:rPr>
          <w:t>逻辑架构设计</w:t>
        </w:r>
        <w:r w:rsidR="006330EA">
          <w:rPr>
            <w:noProof/>
            <w:webHidden/>
          </w:rPr>
          <w:tab/>
        </w:r>
        <w:r w:rsidR="00CF034B">
          <w:rPr>
            <w:noProof/>
            <w:webHidden/>
          </w:rPr>
          <w:fldChar w:fldCharType="begin"/>
        </w:r>
        <w:r w:rsidR="006330EA">
          <w:rPr>
            <w:noProof/>
            <w:webHidden/>
          </w:rPr>
          <w:instrText xml:space="preserve"> PAGEREF _Toc326323085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301F337D"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6" w:history="1">
        <w:r w:rsidR="006330EA" w:rsidRPr="00E63BDE">
          <w:rPr>
            <w:rStyle w:val="a6"/>
            <w:noProof/>
          </w:rPr>
          <w:t>1</w:t>
        </w:r>
        <w:r w:rsidR="006330EA" w:rsidRPr="00E63BDE">
          <w:rPr>
            <w:rStyle w:val="a6"/>
            <w:rFonts w:hint="eastAsia"/>
            <w:noProof/>
          </w:rPr>
          <w:t>、成熟的</w:t>
        </w:r>
        <w:r w:rsidR="006330EA" w:rsidRPr="00E63BDE">
          <w:rPr>
            <w:rStyle w:val="a6"/>
            <w:noProof/>
          </w:rPr>
          <w:t>J2EE</w:t>
        </w:r>
        <w:r w:rsidR="006330EA" w:rsidRPr="00E63BDE">
          <w:rPr>
            <w:rStyle w:val="a6"/>
            <w:rFonts w:hAnsi="宋体" w:hint="eastAsia"/>
            <w:noProof/>
          </w:rPr>
          <w:t>四层架构</w:t>
        </w:r>
        <w:r w:rsidR="006330EA">
          <w:rPr>
            <w:noProof/>
            <w:webHidden/>
          </w:rPr>
          <w:tab/>
        </w:r>
        <w:r w:rsidR="00CF034B">
          <w:rPr>
            <w:noProof/>
            <w:webHidden/>
          </w:rPr>
          <w:fldChar w:fldCharType="begin"/>
        </w:r>
        <w:r w:rsidR="006330EA">
          <w:rPr>
            <w:noProof/>
            <w:webHidden/>
          </w:rPr>
          <w:instrText xml:space="preserve"> PAGEREF _Toc326323086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38070FD0"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7" w:history="1">
        <w:r w:rsidR="006330EA" w:rsidRPr="00E63BDE">
          <w:rPr>
            <w:rStyle w:val="a6"/>
            <w:noProof/>
          </w:rPr>
          <w:t>2</w:t>
        </w:r>
        <w:r w:rsidR="006330EA" w:rsidRPr="00E63BDE">
          <w:rPr>
            <w:rStyle w:val="a6"/>
            <w:rFonts w:hint="eastAsia"/>
            <w:noProof/>
          </w:rPr>
          <w:t>、专业的</w:t>
        </w:r>
        <w:r w:rsidR="006330EA" w:rsidRPr="00E63BDE">
          <w:rPr>
            <w:rStyle w:val="a6"/>
            <w:rFonts w:hAnsi="Arial"/>
            <w:noProof/>
          </w:rPr>
          <w:t>B&amp;C/S</w:t>
        </w:r>
        <w:r w:rsidR="006330EA" w:rsidRPr="00E63BDE">
          <w:rPr>
            <w:rStyle w:val="a6"/>
            <w:rFonts w:hint="eastAsia"/>
            <w:noProof/>
          </w:rPr>
          <w:t>结构</w:t>
        </w:r>
        <w:r w:rsidR="006330EA">
          <w:rPr>
            <w:noProof/>
            <w:webHidden/>
          </w:rPr>
          <w:tab/>
        </w:r>
        <w:r w:rsidR="00CF034B">
          <w:rPr>
            <w:noProof/>
            <w:webHidden/>
          </w:rPr>
          <w:fldChar w:fldCharType="begin"/>
        </w:r>
        <w:r w:rsidR="006330EA">
          <w:rPr>
            <w:noProof/>
            <w:webHidden/>
          </w:rPr>
          <w:instrText xml:space="preserve"> PAGEREF _Toc326323087 \h </w:instrText>
        </w:r>
        <w:r w:rsidR="00CF034B">
          <w:rPr>
            <w:noProof/>
            <w:webHidden/>
          </w:rPr>
        </w:r>
        <w:r w:rsidR="00CF034B">
          <w:rPr>
            <w:noProof/>
            <w:webHidden/>
          </w:rPr>
          <w:fldChar w:fldCharType="separate"/>
        </w:r>
        <w:r w:rsidR="006330EA">
          <w:rPr>
            <w:noProof/>
            <w:webHidden/>
          </w:rPr>
          <w:t>43</w:t>
        </w:r>
        <w:r w:rsidR="00CF034B">
          <w:rPr>
            <w:noProof/>
            <w:webHidden/>
          </w:rPr>
          <w:fldChar w:fldCharType="end"/>
        </w:r>
      </w:hyperlink>
    </w:p>
    <w:p w14:paraId="01F66A65"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8" w:history="1">
        <w:r w:rsidR="006330EA" w:rsidRPr="00E63BDE">
          <w:rPr>
            <w:rStyle w:val="a6"/>
            <w:noProof/>
          </w:rPr>
          <w:t>3</w:t>
        </w:r>
        <w:r w:rsidR="006330EA" w:rsidRPr="00E63BDE">
          <w:rPr>
            <w:rStyle w:val="a6"/>
            <w:rFonts w:hint="eastAsia"/>
            <w:noProof/>
          </w:rPr>
          <w:t>、定制化的逻辑架构</w:t>
        </w:r>
        <w:r w:rsidR="006330EA">
          <w:rPr>
            <w:noProof/>
            <w:webHidden/>
          </w:rPr>
          <w:tab/>
        </w:r>
        <w:r w:rsidR="00CF034B">
          <w:rPr>
            <w:noProof/>
            <w:webHidden/>
          </w:rPr>
          <w:fldChar w:fldCharType="begin"/>
        </w:r>
        <w:r w:rsidR="006330EA">
          <w:rPr>
            <w:noProof/>
            <w:webHidden/>
          </w:rPr>
          <w:instrText xml:space="preserve"> PAGEREF _Toc326323088 \h </w:instrText>
        </w:r>
        <w:r w:rsidR="00CF034B">
          <w:rPr>
            <w:noProof/>
            <w:webHidden/>
          </w:rPr>
        </w:r>
        <w:r w:rsidR="00CF034B">
          <w:rPr>
            <w:noProof/>
            <w:webHidden/>
          </w:rPr>
          <w:fldChar w:fldCharType="separate"/>
        </w:r>
        <w:r w:rsidR="006330EA">
          <w:rPr>
            <w:noProof/>
            <w:webHidden/>
          </w:rPr>
          <w:t>44</w:t>
        </w:r>
        <w:r w:rsidR="00CF034B">
          <w:rPr>
            <w:noProof/>
            <w:webHidden/>
          </w:rPr>
          <w:fldChar w:fldCharType="end"/>
        </w:r>
      </w:hyperlink>
    </w:p>
    <w:p w14:paraId="655C5146"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89" w:history="1">
        <w:r w:rsidR="006330EA" w:rsidRPr="00E63BDE">
          <w:rPr>
            <w:rStyle w:val="a6"/>
            <w:noProof/>
          </w:rPr>
          <w:t>4</w:t>
        </w:r>
        <w:r w:rsidR="006330EA" w:rsidRPr="00E63BDE">
          <w:rPr>
            <w:rStyle w:val="a6"/>
            <w:rFonts w:hint="eastAsia"/>
            <w:noProof/>
          </w:rPr>
          <w:t>、移动终端应用</w:t>
        </w:r>
        <w:r w:rsidR="006330EA">
          <w:rPr>
            <w:noProof/>
            <w:webHidden/>
          </w:rPr>
          <w:tab/>
        </w:r>
        <w:r w:rsidR="00CF034B">
          <w:rPr>
            <w:noProof/>
            <w:webHidden/>
          </w:rPr>
          <w:fldChar w:fldCharType="begin"/>
        </w:r>
        <w:r w:rsidR="006330EA">
          <w:rPr>
            <w:noProof/>
            <w:webHidden/>
          </w:rPr>
          <w:instrText xml:space="preserve"> PAGEREF _Toc326323089 \h </w:instrText>
        </w:r>
        <w:r w:rsidR="00CF034B">
          <w:rPr>
            <w:noProof/>
            <w:webHidden/>
          </w:rPr>
        </w:r>
        <w:r w:rsidR="00CF034B">
          <w:rPr>
            <w:noProof/>
            <w:webHidden/>
          </w:rPr>
          <w:fldChar w:fldCharType="separate"/>
        </w:r>
        <w:r w:rsidR="006330EA">
          <w:rPr>
            <w:noProof/>
            <w:webHidden/>
          </w:rPr>
          <w:t>44</w:t>
        </w:r>
        <w:r w:rsidR="00CF034B">
          <w:rPr>
            <w:noProof/>
            <w:webHidden/>
          </w:rPr>
          <w:fldChar w:fldCharType="end"/>
        </w:r>
      </w:hyperlink>
    </w:p>
    <w:p w14:paraId="21A6C732"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90" w:history="1">
        <w:r w:rsidR="006330EA" w:rsidRPr="00E63BDE">
          <w:rPr>
            <w:rStyle w:val="a6"/>
            <w:rFonts w:hint="eastAsia"/>
            <w:noProof/>
          </w:rPr>
          <w:t>二</w:t>
        </w:r>
        <w:r w:rsidR="006330EA" w:rsidRPr="00E63BDE">
          <w:rPr>
            <w:rStyle w:val="a6"/>
            <w:noProof/>
          </w:rPr>
          <w:t>.</w:t>
        </w:r>
        <w:r w:rsidR="006330EA" w:rsidRPr="00E63BDE">
          <w:rPr>
            <w:rStyle w:val="a6"/>
            <w:rFonts w:hint="eastAsia"/>
            <w:noProof/>
          </w:rPr>
          <w:t>物理架构设计</w:t>
        </w:r>
        <w:r w:rsidR="006330EA">
          <w:rPr>
            <w:noProof/>
            <w:webHidden/>
          </w:rPr>
          <w:tab/>
        </w:r>
        <w:r w:rsidR="00CF034B">
          <w:rPr>
            <w:noProof/>
            <w:webHidden/>
          </w:rPr>
          <w:fldChar w:fldCharType="begin"/>
        </w:r>
        <w:r w:rsidR="006330EA">
          <w:rPr>
            <w:noProof/>
            <w:webHidden/>
          </w:rPr>
          <w:instrText xml:space="preserve"> PAGEREF _Toc326323090 \h </w:instrText>
        </w:r>
        <w:r w:rsidR="00CF034B">
          <w:rPr>
            <w:noProof/>
            <w:webHidden/>
          </w:rPr>
        </w:r>
        <w:r w:rsidR="00CF034B">
          <w:rPr>
            <w:noProof/>
            <w:webHidden/>
          </w:rPr>
          <w:fldChar w:fldCharType="separate"/>
        </w:r>
        <w:r w:rsidR="006330EA">
          <w:rPr>
            <w:noProof/>
            <w:webHidden/>
          </w:rPr>
          <w:t>44</w:t>
        </w:r>
        <w:r w:rsidR="00CF034B">
          <w:rPr>
            <w:noProof/>
            <w:webHidden/>
          </w:rPr>
          <w:fldChar w:fldCharType="end"/>
        </w:r>
      </w:hyperlink>
    </w:p>
    <w:p w14:paraId="16348EB3"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91" w:history="1">
        <w:r w:rsidR="006330EA" w:rsidRPr="00E63BDE">
          <w:rPr>
            <w:rStyle w:val="a6"/>
            <w:rFonts w:hint="eastAsia"/>
            <w:noProof/>
          </w:rPr>
          <w:t>三</w:t>
        </w:r>
        <w:r w:rsidR="006330EA" w:rsidRPr="00E63BDE">
          <w:rPr>
            <w:rStyle w:val="a6"/>
            <w:noProof/>
          </w:rPr>
          <w:t>.</w:t>
        </w:r>
        <w:r w:rsidR="006330EA" w:rsidRPr="00E63BDE">
          <w:rPr>
            <w:rStyle w:val="a6"/>
            <w:rFonts w:hint="eastAsia"/>
            <w:noProof/>
          </w:rPr>
          <w:t>技术架构设计</w:t>
        </w:r>
        <w:r w:rsidR="006330EA">
          <w:rPr>
            <w:noProof/>
            <w:webHidden/>
          </w:rPr>
          <w:tab/>
        </w:r>
        <w:r w:rsidR="00CF034B">
          <w:rPr>
            <w:noProof/>
            <w:webHidden/>
          </w:rPr>
          <w:fldChar w:fldCharType="begin"/>
        </w:r>
        <w:r w:rsidR="006330EA">
          <w:rPr>
            <w:noProof/>
            <w:webHidden/>
          </w:rPr>
          <w:instrText xml:space="preserve"> PAGEREF _Toc326323091 \h </w:instrText>
        </w:r>
        <w:r w:rsidR="00CF034B">
          <w:rPr>
            <w:noProof/>
            <w:webHidden/>
          </w:rPr>
        </w:r>
        <w:r w:rsidR="00CF034B">
          <w:rPr>
            <w:noProof/>
            <w:webHidden/>
          </w:rPr>
          <w:fldChar w:fldCharType="separate"/>
        </w:r>
        <w:r w:rsidR="006330EA">
          <w:rPr>
            <w:noProof/>
            <w:webHidden/>
          </w:rPr>
          <w:t>45</w:t>
        </w:r>
        <w:r w:rsidR="00CF034B">
          <w:rPr>
            <w:noProof/>
            <w:webHidden/>
          </w:rPr>
          <w:fldChar w:fldCharType="end"/>
        </w:r>
      </w:hyperlink>
    </w:p>
    <w:p w14:paraId="79533214"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92" w:history="1">
        <w:r w:rsidR="006330EA" w:rsidRPr="00E63BDE">
          <w:rPr>
            <w:rStyle w:val="a6"/>
            <w:noProof/>
          </w:rPr>
          <w:t>1</w:t>
        </w:r>
        <w:r w:rsidR="006330EA" w:rsidRPr="00E63BDE">
          <w:rPr>
            <w:rStyle w:val="a6"/>
            <w:rFonts w:hint="eastAsia"/>
            <w:noProof/>
          </w:rPr>
          <w:t>、</w:t>
        </w:r>
        <w:r w:rsidR="006330EA" w:rsidRPr="00E63BDE">
          <w:rPr>
            <w:rStyle w:val="a6"/>
            <w:noProof/>
          </w:rPr>
          <w:t>MVC</w:t>
        </w:r>
        <w:r w:rsidR="006330EA" w:rsidRPr="00E63BDE">
          <w:rPr>
            <w:rStyle w:val="a6"/>
            <w:rFonts w:hint="eastAsia"/>
            <w:noProof/>
          </w:rPr>
          <w:t>模型设计</w:t>
        </w:r>
        <w:r w:rsidR="006330EA">
          <w:rPr>
            <w:noProof/>
            <w:webHidden/>
          </w:rPr>
          <w:tab/>
        </w:r>
        <w:r w:rsidR="00CF034B">
          <w:rPr>
            <w:noProof/>
            <w:webHidden/>
          </w:rPr>
          <w:fldChar w:fldCharType="begin"/>
        </w:r>
        <w:r w:rsidR="006330EA">
          <w:rPr>
            <w:noProof/>
            <w:webHidden/>
          </w:rPr>
          <w:instrText xml:space="preserve"> PAGEREF _Toc326323092 \h </w:instrText>
        </w:r>
        <w:r w:rsidR="00CF034B">
          <w:rPr>
            <w:noProof/>
            <w:webHidden/>
          </w:rPr>
        </w:r>
        <w:r w:rsidR="00CF034B">
          <w:rPr>
            <w:noProof/>
            <w:webHidden/>
          </w:rPr>
          <w:fldChar w:fldCharType="separate"/>
        </w:r>
        <w:r w:rsidR="006330EA">
          <w:rPr>
            <w:noProof/>
            <w:webHidden/>
          </w:rPr>
          <w:t>45</w:t>
        </w:r>
        <w:r w:rsidR="00CF034B">
          <w:rPr>
            <w:noProof/>
            <w:webHidden/>
          </w:rPr>
          <w:fldChar w:fldCharType="end"/>
        </w:r>
      </w:hyperlink>
    </w:p>
    <w:p w14:paraId="07B52D4B"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93" w:history="1">
        <w:r w:rsidR="006330EA" w:rsidRPr="00E63BDE">
          <w:rPr>
            <w:rStyle w:val="a6"/>
            <w:noProof/>
          </w:rPr>
          <w:t>2</w:t>
        </w:r>
        <w:r w:rsidR="006330EA" w:rsidRPr="00E63BDE">
          <w:rPr>
            <w:rStyle w:val="a6"/>
            <w:rFonts w:hint="eastAsia"/>
            <w:noProof/>
          </w:rPr>
          <w:t>、</w:t>
        </w:r>
        <w:r w:rsidR="006330EA" w:rsidRPr="00E63BDE">
          <w:rPr>
            <w:rStyle w:val="a6"/>
            <w:noProof/>
          </w:rPr>
          <w:t>IOS</w:t>
        </w:r>
        <w:r w:rsidR="006330EA" w:rsidRPr="00E63BDE">
          <w:rPr>
            <w:rStyle w:val="a6"/>
            <w:rFonts w:hAnsi="宋体" w:hint="eastAsia"/>
            <w:noProof/>
          </w:rPr>
          <w:t>的</w:t>
        </w:r>
        <w:r w:rsidR="006330EA" w:rsidRPr="00E63BDE">
          <w:rPr>
            <w:rStyle w:val="a6"/>
            <w:noProof/>
          </w:rPr>
          <w:t>Model</w:t>
        </w:r>
        <w:r w:rsidR="006330EA" w:rsidRPr="00E63BDE">
          <w:rPr>
            <w:rStyle w:val="a6"/>
            <w:rFonts w:hAnsi="宋体" w:hint="eastAsia"/>
            <w:noProof/>
          </w:rPr>
          <w:t>，</w:t>
        </w:r>
        <w:r w:rsidR="006330EA" w:rsidRPr="00E63BDE">
          <w:rPr>
            <w:rStyle w:val="a6"/>
            <w:noProof/>
          </w:rPr>
          <w:t>Controller</w:t>
        </w:r>
        <w:r w:rsidR="006330EA" w:rsidRPr="00E63BDE">
          <w:rPr>
            <w:rStyle w:val="a6"/>
            <w:rFonts w:hAnsi="宋体" w:hint="eastAsia"/>
            <w:noProof/>
          </w:rPr>
          <w:t>，</w:t>
        </w:r>
        <w:r w:rsidR="006330EA" w:rsidRPr="00E63BDE">
          <w:rPr>
            <w:rStyle w:val="a6"/>
            <w:noProof/>
          </w:rPr>
          <w:t>View</w:t>
        </w:r>
        <w:r w:rsidR="006330EA" w:rsidRPr="00E63BDE">
          <w:rPr>
            <w:rStyle w:val="a6"/>
            <w:rFonts w:hAnsi="宋体" w:hint="eastAsia"/>
            <w:noProof/>
          </w:rPr>
          <w:t>相互通讯的规则</w:t>
        </w:r>
        <w:r w:rsidR="006330EA">
          <w:rPr>
            <w:noProof/>
            <w:webHidden/>
          </w:rPr>
          <w:tab/>
        </w:r>
        <w:r w:rsidR="00CF034B">
          <w:rPr>
            <w:noProof/>
            <w:webHidden/>
          </w:rPr>
          <w:fldChar w:fldCharType="begin"/>
        </w:r>
        <w:r w:rsidR="006330EA">
          <w:rPr>
            <w:noProof/>
            <w:webHidden/>
          </w:rPr>
          <w:instrText xml:space="preserve"> PAGEREF _Toc326323093 \h </w:instrText>
        </w:r>
        <w:r w:rsidR="00CF034B">
          <w:rPr>
            <w:noProof/>
            <w:webHidden/>
          </w:rPr>
        </w:r>
        <w:r w:rsidR="00CF034B">
          <w:rPr>
            <w:noProof/>
            <w:webHidden/>
          </w:rPr>
          <w:fldChar w:fldCharType="separate"/>
        </w:r>
        <w:r w:rsidR="006330EA">
          <w:rPr>
            <w:noProof/>
            <w:webHidden/>
          </w:rPr>
          <w:t>45</w:t>
        </w:r>
        <w:r w:rsidR="00CF034B">
          <w:rPr>
            <w:noProof/>
            <w:webHidden/>
          </w:rPr>
          <w:fldChar w:fldCharType="end"/>
        </w:r>
      </w:hyperlink>
    </w:p>
    <w:p w14:paraId="4C974BD2"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94" w:history="1">
        <w:r w:rsidR="006330EA" w:rsidRPr="00E63BDE">
          <w:rPr>
            <w:rStyle w:val="a6"/>
            <w:noProof/>
          </w:rPr>
          <w:t>3</w:t>
        </w:r>
        <w:r w:rsidR="006330EA" w:rsidRPr="00E63BDE">
          <w:rPr>
            <w:rStyle w:val="a6"/>
            <w:rFonts w:hint="eastAsia"/>
            <w:noProof/>
          </w:rPr>
          <w:t>、</w:t>
        </w:r>
        <w:r w:rsidR="006330EA" w:rsidRPr="00E63BDE">
          <w:rPr>
            <w:rStyle w:val="a6"/>
            <w:noProof/>
          </w:rPr>
          <w:t>Web Service</w:t>
        </w:r>
        <w:r w:rsidR="006330EA" w:rsidRPr="00E63BDE">
          <w:rPr>
            <w:rStyle w:val="a6"/>
            <w:rFonts w:hint="eastAsia"/>
            <w:noProof/>
          </w:rPr>
          <w:t>技术</w:t>
        </w:r>
        <w:r w:rsidR="006330EA">
          <w:rPr>
            <w:noProof/>
            <w:webHidden/>
          </w:rPr>
          <w:tab/>
        </w:r>
        <w:r w:rsidR="00CF034B">
          <w:rPr>
            <w:noProof/>
            <w:webHidden/>
          </w:rPr>
          <w:fldChar w:fldCharType="begin"/>
        </w:r>
        <w:r w:rsidR="006330EA">
          <w:rPr>
            <w:noProof/>
            <w:webHidden/>
          </w:rPr>
          <w:instrText xml:space="preserve"> PAGEREF _Toc326323094 \h </w:instrText>
        </w:r>
        <w:r w:rsidR="00CF034B">
          <w:rPr>
            <w:noProof/>
            <w:webHidden/>
          </w:rPr>
        </w:r>
        <w:r w:rsidR="00CF034B">
          <w:rPr>
            <w:noProof/>
            <w:webHidden/>
          </w:rPr>
          <w:fldChar w:fldCharType="separate"/>
        </w:r>
        <w:r w:rsidR="006330EA">
          <w:rPr>
            <w:noProof/>
            <w:webHidden/>
          </w:rPr>
          <w:t>46</w:t>
        </w:r>
        <w:r w:rsidR="00CF034B">
          <w:rPr>
            <w:noProof/>
            <w:webHidden/>
          </w:rPr>
          <w:fldChar w:fldCharType="end"/>
        </w:r>
      </w:hyperlink>
    </w:p>
    <w:p w14:paraId="63448C42"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095" w:history="1">
        <w:r w:rsidR="006330EA" w:rsidRPr="00E63BDE">
          <w:rPr>
            <w:rStyle w:val="a6"/>
            <w:rFonts w:ascii="宋体" w:hAnsi="宋体" w:cs="Arial" w:hint="eastAsia"/>
            <w:noProof/>
          </w:rPr>
          <w:t>第七部分</w:t>
        </w:r>
        <w:r w:rsidR="006330EA" w:rsidRPr="00E63BDE">
          <w:rPr>
            <w:rStyle w:val="a6"/>
            <w:rFonts w:ascii="宋体" w:hAnsi="宋体" w:cs="Arial"/>
            <w:noProof/>
          </w:rPr>
          <w:t xml:space="preserve"> </w:t>
        </w:r>
        <w:r w:rsidR="006330EA" w:rsidRPr="00E63BDE">
          <w:rPr>
            <w:rStyle w:val="a6"/>
            <w:rFonts w:ascii="宋体" w:hAnsi="宋体" w:cs="Arial" w:hint="eastAsia"/>
            <w:noProof/>
          </w:rPr>
          <w:t>用户界面设计</w:t>
        </w:r>
        <w:r w:rsidR="006330EA">
          <w:rPr>
            <w:noProof/>
            <w:webHidden/>
          </w:rPr>
          <w:tab/>
        </w:r>
        <w:r w:rsidR="00CF034B">
          <w:rPr>
            <w:noProof/>
            <w:webHidden/>
          </w:rPr>
          <w:fldChar w:fldCharType="begin"/>
        </w:r>
        <w:r w:rsidR="006330EA">
          <w:rPr>
            <w:noProof/>
            <w:webHidden/>
          </w:rPr>
          <w:instrText xml:space="preserve"> PAGEREF _Toc326323095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57C59911"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96" w:history="1">
        <w:r w:rsidR="006330EA" w:rsidRPr="00E63BDE">
          <w:rPr>
            <w:rStyle w:val="a6"/>
            <w:rFonts w:ascii="Arial" w:hAnsi="Arial" w:cs="Arial" w:hint="eastAsia"/>
            <w:noProof/>
          </w:rPr>
          <w:t>一、</w:t>
        </w:r>
        <w:r w:rsidR="006330EA" w:rsidRPr="00E63BDE">
          <w:rPr>
            <w:rStyle w:val="a6"/>
            <w:rFonts w:ascii="Arial" w:hAnsi="宋体" w:cs="Arial" w:hint="eastAsia"/>
            <w:noProof/>
          </w:rPr>
          <w:t>桌面布局设计</w:t>
        </w:r>
        <w:r w:rsidR="006330EA">
          <w:rPr>
            <w:noProof/>
            <w:webHidden/>
          </w:rPr>
          <w:tab/>
        </w:r>
        <w:r w:rsidR="00CF034B">
          <w:rPr>
            <w:noProof/>
            <w:webHidden/>
          </w:rPr>
          <w:fldChar w:fldCharType="begin"/>
        </w:r>
        <w:r w:rsidR="006330EA">
          <w:rPr>
            <w:noProof/>
            <w:webHidden/>
          </w:rPr>
          <w:instrText xml:space="preserve"> PAGEREF _Toc326323096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528DF9E4"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97" w:history="1">
        <w:r w:rsidR="006330EA" w:rsidRPr="00E63BDE">
          <w:rPr>
            <w:rStyle w:val="a6"/>
            <w:rFonts w:cs="Arial"/>
            <w:noProof/>
          </w:rPr>
          <w:t>1</w:t>
        </w:r>
        <w:r w:rsidR="006330EA" w:rsidRPr="00E63BDE">
          <w:rPr>
            <w:rStyle w:val="a6"/>
            <w:rFonts w:cs="Arial" w:hint="eastAsia"/>
            <w:noProof/>
          </w:rPr>
          <w:t>、</w:t>
        </w:r>
        <w:r w:rsidR="006330EA" w:rsidRPr="00E63BDE">
          <w:rPr>
            <w:rStyle w:val="a6"/>
            <w:rFonts w:hAnsi="宋体" w:cs="Arial" w:hint="eastAsia"/>
            <w:noProof/>
          </w:rPr>
          <w:t>登录界面风格</w:t>
        </w:r>
        <w:r w:rsidR="006330EA">
          <w:rPr>
            <w:noProof/>
            <w:webHidden/>
          </w:rPr>
          <w:tab/>
        </w:r>
        <w:r w:rsidR="00CF034B">
          <w:rPr>
            <w:noProof/>
            <w:webHidden/>
          </w:rPr>
          <w:fldChar w:fldCharType="begin"/>
        </w:r>
        <w:r w:rsidR="006330EA">
          <w:rPr>
            <w:noProof/>
            <w:webHidden/>
          </w:rPr>
          <w:instrText xml:space="preserve"> PAGEREF _Toc326323097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2BB87C1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098" w:history="1">
        <w:r w:rsidR="006330EA" w:rsidRPr="00E63BDE">
          <w:rPr>
            <w:rStyle w:val="a6"/>
            <w:rFonts w:cs="Arial"/>
            <w:noProof/>
          </w:rPr>
          <w:t>2</w:t>
        </w:r>
        <w:r w:rsidR="006330EA" w:rsidRPr="00E63BDE">
          <w:rPr>
            <w:rStyle w:val="a6"/>
            <w:rFonts w:cs="Arial" w:hint="eastAsia"/>
            <w:noProof/>
          </w:rPr>
          <w:t>、</w:t>
        </w:r>
        <w:r w:rsidR="006330EA" w:rsidRPr="00E63BDE">
          <w:rPr>
            <w:rStyle w:val="a6"/>
            <w:rFonts w:hAnsi="宋体" w:cs="Arial" w:hint="eastAsia"/>
            <w:noProof/>
          </w:rPr>
          <w:t>主桌面风格</w:t>
        </w:r>
        <w:r w:rsidR="006330EA">
          <w:rPr>
            <w:noProof/>
            <w:webHidden/>
          </w:rPr>
          <w:tab/>
        </w:r>
        <w:r w:rsidR="00CF034B">
          <w:rPr>
            <w:noProof/>
            <w:webHidden/>
          </w:rPr>
          <w:fldChar w:fldCharType="begin"/>
        </w:r>
        <w:r w:rsidR="006330EA">
          <w:rPr>
            <w:noProof/>
            <w:webHidden/>
          </w:rPr>
          <w:instrText xml:space="preserve"> PAGEREF _Toc326323098 \h </w:instrText>
        </w:r>
        <w:r w:rsidR="00CF034B">
          <w:rPr>
            <w:noProof/>
            <w:webHidden/>
          </w:rPr>
        </w:r>
        <w:r w:rsidR="00CF034B">
          <w:rPr>
            <w:noProof/>
            <w:webHidden/>
          </w:rPr>
          <w:fldChar w:fldCharType="separate"/>
        </w:r>
        <w:r w:rsidR="006330EA">
          <w:rPr>
            <w:noProof/>
            <w:webHidden/>
          </w:rPr>
          <w:t>47</w:t>
        </w:r>
        <w:r w:rsidR="00CF034B">
          <w:rPr>
            <w:noProof/>
            <w:webHidden/>
          </w:rPr>
          <w:fldChar w:fldCharType="end"/>
        </w:r>
      </w:hyperlink>
    </w:p>
    <w:p w14:paraId="5F7C62A7"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099" w:history="1">
        <w:r w:rsidR="006330EA" w:rsidRPr="00E63BDE">
          <w:rPr>
            <w:rStyle w:val="a6"/>
            <w:rFonts w:hAnsi="Arial" w:hint="eastAsia"/>
            <w:noProof/>
          </w:rPr>
          <w:t>二、</w:t>
        </w:r>
        <w:r w:rsidR="006330EA" w:rsidRPr="00E63BDE">
          <w:rPr>
            <w:rStyle w:val="a6"/>
            <w:rFonts w:hint="eastAsia"/>
            <w:noProof/>
          </w:rPr>
          <w:t>业务界面风格展示</w:t>
        </w:r>
        <w:r w:rsidR="006330EA">
          <w:rPr>
            <w:noProof/>
            <w:webHidden/>
          </w:rPr>
          <w:tab/>
        </w:r>
        <w:r w:rsidR="00CF034B">
          <w:rPr>
            <w:noProof/>
            <w:webHidden/>
          </w:rPr>
          <w:fldChar w:fldCharType="begin"/>
        </w:r>
        <w:r w:rsidR="006330EA">
          <w:rPr>
            <w:noProof/>
            <w:webHidden/>
          </w:rPr>
          <w:instrText xml:space="preserve"> PAGEREF _Toc326323099 \h </w:instrText>
        </w:r>
        <w:r w:rsidR="00CF034B">
          <w:rPr>
            <w:noProof/>
            <w:webHidden/>
          </w:rPr>
        </w:r>
        <w:r w:rsidR="00CF034B">
          <w:rPr>
            <w:noProof/>
            <w:webHidden/>
          </w:rPr>
          <w:fldChar w:fldCharType="separate"/>
        </w:r>
        <w:r w:rsidR="006330EA">
          <w:rPr>
            <w:noProof/>
            <w:webHidden/>
          </w:rPr>
          <w:t>48</w:t>
        </w:r>
        <w:r w:rsidR="00CF034B">
          <w:rPr>
            <w:noProof/>
            <w:webHidden/>
          </w:rPr>
          <w:fldChar w:fldCharType="end"/>
        </w:r>
      </w:hyperlink>
    </w:p>
    <w:p w14:paraId="41E18FA3"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100" w:history="1">
        <w:r w:rsidR="006330EA" w:rsidRPr="00E63BDE">
          <w:rPr>
            <w:rStyle w:val="a6"/>
            <w:rFonts w:cs="Arial"/>
            <w:noProof/>
          </w:rPr>
          <w:t>1</w:t>
        </w:r>
        <w:r w:rsidR="006330EA" w:rsidRPr="00E63BDE">
          <w:rPr>
            <w:rStyle w:val="a6"/>
            <w:rFonts w:cs="Arial" w:hint="eastAsia"/>
            <w:noProof/>
          </w:rPr>
          <w:t>、</w:t>
        </w:r>
        <w:r w:rsidR="006330EA" w:rsidRPr="00E63BDE">
          <w:rPr>
            <w:rStyle w:val="a6"/>
            <w:rFonts w:hAnsi="宋体" w:cs="Arial" w:hint="eastAsia"/>
            <w:noProof/>
          </w:rPr>
          <w:t>风格展示</w:t>
        </w:r>
        <w:r w:rsidR="006330EA">
          <w:rPr>
            <w:noProof/>
            <w:webHidden/>
          </w:rPr>
          <w:tab/>
        </w:r>
        <w:r w:rsidR="00CF034B">
          <w:rPr>
            <w:noProof/>
            <w:webHidden/>
          </w:rPr>
          <w:fldChar w:fldCharType="begin"/>
        </w:r>
        <w:r w:rsidR="006330EA">
          <w:rPr>
            <w:noProof/>
            <w:webHidden/>
          </w:rPr>
          <w:instrText xml:space="preserve"> PAGEREF _Toc326323100 \h </w:instrText>
        </w:r>
        <w:r w:rsidR="00CF034B">
          <w:rPr>
            <w:noProof/>
            <w:webHidden/>
          </w:rPr>
        </w:r>
        <w:r w:rsidR="00CF034B">
          <w:rPr>
            <w:noProof/>
            <w:webHidden/>
          </w:rPr>
          <w:fldChar w:fldCharType="separate"/>
        </w:r>
        <w:r w:rsidR="006330EA">
          <w:rPr>
            <w:noProof/>
            <w:webHidden/>
          </w:rPr>
          <w:t>48</w:t>
        </w:r>
        <w:r w:rsidR="00CF034B">
          <w:rPr>
            <w:noProof/>
            <w:webHidden/>
          </w:rPr>
          <w:fldChar w:fldCharType="end"/>
        </w:r>
      </w:hyperlink>
    </w:p>
    <w:p w14:paraId="05503A6F" w14:textId="77777777" w:rsidR="006330EA" w:rsidRDefault="002A7EF8">
      <w:pPr>
        <w:pStyle w:val="21"/>
        <w:tabs>
          <w:tab w:val="right" w:leader="dot" w:pos="8990"/>
        </w:tabs>
        <w:rPr>
          <w:rFonts w:asciiTheme="minorHAnsi" w:eastAsiaTheme="minorEastAsia" w:hAnsiTheme="minorHAnsi" w:cstheme="minorBidi"/>
          <w:noProof/>
          <w:szCs w:val="22"/>
        </w:rPr>
      </w:pPr>
      <w:hyperlink w:anchor="_Toc326323101" w:history="1">
        <w:r w:rsidR="006330EA" w:rsidRPr="00E63BDE">
          <w:rPr>
            <w:rStyle w:val="a6"/>
            <w:rFonts w:ascii="宋体" w:hAnsi="宋体" w:cs="Arial" w:hint="eastAsia"/>
            <w:noProof/>
          </w:rPr>
          <w:t>第八部分</w:t>
        </w:r>
        <w:r w:rsidR="006330EA" w:rsidRPr="00E63BDE">
          <w:rPr>
            <w:rStyle w:val="a6"/>
            <w:rFonts w:ascii="宋体" w:hAnsi="宋体" w:cs="Arial"/>
            <w:noProof/>
          </w:rPr>
          <w:t xml:space="preserve"> </w:t>
        </w:r>
        <w:r w:rsidR="006330EA" w:rsidRPr="00E63BDE">
          <w:rPr>
            <w:rStyle w:val="a6"/>
            <w:rFonts w:ascii="宋体" w:hAnsi="宋体" w:cs="Arial" w:hint="eastAsia"/>
            <w:noProof/>
          </w:rPr>
          <w:t>运行环境和部署</w:t>
        </w:r>
        <w:r w:rsidR="006330EA">
          <w:rPr>
            <w:noProof/>
            <w:webHidden/>
          </w:rPr>
          <w:tab/>
        </w:r>
        <w:r w:rsidR="00CF034B">
          <w:rPr>
            <w:noProof/>
            <w:webHidden/>
          </w:rPr>
          <w:fldChar w:fldCharType="begin"/>
        </w:r>
        <w:r w:rsidR="006330EA">
          <w:rPr>
            <w:noProof/>
            <w:webHidden/>
          </w:rPr>
          <w:instrText xml:space="preserve"> PAGEREF _Toc326323101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1DE5C1C"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102" w:history="1">
        <w:r w:rsidR="006330EA" w:rsidRPr="00E63BDE">
          <w:rPr>
            <w:rStyle w:val="a6"/>
            <w:rFonts w:ascii="Arial" w:hAnsi="Arial" w:cs="Arial" w:hint="eastAsia"/>
            <w:noProof/>
          </w:rPr>
          <w:t>一、</w:t>
        </w:r>
        <w:r w:rsidR="006330EA" w:rsidRPr="00E63BDE">
          <w:rPr>
            <w:rStyle w:val="a6"/>
            <w:rFonts w:ascii="Arial" w:hAnsi="宋体" w:cs="Arial" w:hint="eastAsia"/>
            <w:noProof/>
          </w:rPr>
          <w:t>运行环境</w:t>
        </w:r>
        <w:r w:rsidR="006330EA">
          <w:rPr>
            <w:noProof/>
            <w:webHidden/>
          </w:rPr>
          <w:tab/>
        </w:r>
        <w:r w:rsidR="00CF034B">
          <w:rPr>
            <w:noProof/>
            <w:webHidden/>
          </w:rPr>
          <w:fldChar w:fldCharType="begin"/>
        </w:r>
        <w:r w:rsidR="006330EA">
          <w:rPr>
            <w:noProof/>
            <w:webHidden/>
          </w:rPr>
          <w:instrText xml:space="preserve"> PAGEREF _Toc326323102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A808951"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103" w:history="1">
        <w:r w:rsidR="006330EA" w:rsidRPr="00E63BDE">
          <w:rPr>
            <w:rStyle w:val="a6"/>
            <w:rFonts w:cs="Arial"/>
            <w:noProof/>
          </w:rPr>
          <w:t>1</w:t>
        </w:r>
        <w:r w:rsidR="006330EA" w:rsidRPr="00E63BDE">
          <w:rPr>
            <w:rStyle w:val="a6"/>
            <w:rFonts w:cs="Arial" w:hint="eastAsia"/>
            <w:noProof/>
          </w:rPr>
          <w:t>、</w:t>
        </w:r>
        <w:r w:rsidR="006330EA" w:rsidRPr="00E63BDE">
          <w:rPr>
            <w:rStyle w:val="a6"/>
            <w:rFonts w:hAnsi="宋体" w:cs="Arial" w:hint="eastAsia"/>
            <w:noProof/>
          </w:rPr>
          <w:t>智能终端环境</w:t>
        </w:r>
        <w:r w:rsidR="006330EA">
          <w:rPr>
            <w:noProof/>
            <w:webHidden/>
          </w:rPr>
          <w:tab/>
        </w:r>
        <w:r w:rsidR="00CF034B">
          <w:rPr>
            <w:noProof/>
            <w:webHidden/>
          </w:rPr>
          <w:fldChar w:fldCharType="begin"/>
        </w:r>
        <w:r w:rsidR="006330EA">
          <w:rPr>
            <w:noProof/>
            <w:webHidden/>
          </w:rPr>
          <w:instrText xml:space="preserve"> PAGEREF _Toc326323103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3020DF0A"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104" w:history="1">
        <w:r w:rsidR="006330EA" w:rsidRPr="00E63BDE">
          <w:rPr>
            <w:rStyle w:val="a6"/>
            <w:rFonts w:cs="Arial"/>
            <w:noProof/>
          </w:rPr>
          <w:t>2</w:t>
        </w:r>
        <w:r w:rsidR="006330EA" w:rsidRPr="00E63BDE">
          <w:rPr>
            <w:rStyle w:val="a6"/>
            <w:rFonts w:cs="Arial" w:hint="eastAsia"/>
            <w:noProof/>
          </w:rPr>
          <w:t>、</w:t>
        </w:r>
        <w:r w:rsidR="006330EA" w:rsidRPr="00E63BDE">
          <w:rPr>
            <w:rStyle w:val="a6"/>
            <w:rFonts w:hAnsi="宋体" w:cs="Arial" w:hint="eastAsia"/>
            <w:noProof/>
          </w:rPr>
          <w:t>客户机器环境</w:t>
        </w:r>
        <w:r w:rsidR="006330EA">
          <w:rPr>
            <w:noProof/>
            <w:webHidden/>
          </w:rPr>
          <w:tab/>
        </w:r>
        <w:r w:rsidR="00CF034B">
          <w:rPr>
            <w:noProof/>
            <w:webHidden/>
          </w:rPr>
          <w:fldChar w:fldCharType="begin"/>
        </w:r>
        <w:r w:rsidR="006330EA">
          <w:rPr>
            <w:noProof/>
            <w:webHidden/>
          </w:rPr>
          <w:instrText xml:space="preserve"> PAGEREF _Toc326323104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8194AC9" w14:textId="77777777" w:rsidR="006330EA" w:rsidRDefault="002A7EF8">
      <w:pPr>
        <w:pStyle w:val="41"/>
        <w:tabs>
          <w:tab w:val="right" w:leader="dot" w:pos="8990"/>
        </w:tabs>
        <w:rPr>
          <w:rFonts w:asciiTheme="minorHAnsi" w:eastAsiaTheme="minorEastAsia" w:hAnsiTheme="minorHAnsi" w:cstheme="minorBidi"/>
          <w:noProof/>
          <w:szCs w:val="22"/>
        </w:rPr>
      </w:pPr>
      <w:hyperlink w:anchor="_Toc326323105" w:history="1">
        <w:r w:rsidR="006330EA" w:rsidRPr="00E63BDE">
          <w:rPr>
            <w:rStyle w:val="a6"/>
            <w:rFonts w:cs="Arial"/>
            <w:noProof/>
          </w:rPr>
          <w:t>3</w:t>
        </w:r>
        <w:r w:rsidR="006330EA" w:rsidRPr="00E63BDE">
          <w:rPr>
            <w:rStyle w:val="a6"/>
            <w:rFonts w:cs="Arial" w:hint="eastAsia"/>
            <w:noProof/>
          </w:rPr>
          <w:t>、</w:t>
        </w:r>
        <w:r w:rsidR="006330EA" w:rsidRPr="00E63BDE">
          <w:rPr>
            <w:rStyle w:val="a6"/>
            <w:rFonts w:hAnsi="宋体" w:cs="Arial" w:hint="eastAsia"/>
            <w:noProof/>
          </w:rPr>
          <w:t>开发环境要求</w:t>
        </w:r>
        <w:r w:rsidR="006330EA">
          <w:rPr>
            <w:noProof/>
            <w:webHidden/>
          </w:rPr>
          <w:tab/>
        </w:r>
        <w:r w:rsidR="00CF034B">
          <w:rPr>
            <w:noProof/>
            <w:webHidden/>
          </w:rPr>
          <w:fldChar w:fldCharType="begin"/>
        </w:r>
        <w:r w:rsidR="006330EA">
          <w:rPr>
            <w:noProof/>
            <w:webHidden/>
          </w:rPr>
          <w:instrText xml:space="preserve"> PAGEREF _Toc326323105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7D56FE25" w14:textId="77777777" w:rsidR="006330EA" w:rsidRDefault="002A7EF8">
      <w:pPr>
        <w:pStyle w:val="31"/>
        <w:tabs>
          <w:tab w:val="right" w:leader="dot" w:pos="8990"/>
        </w:tabs>
        <w:rPr>
          <w:rFonts w:asciiTheme="minorHAnsi" w:eastAsiaTheme="minorEastAsia" w:hAnsiTheme="minorHAnsi" w:cstheme="minorBidi"/>
          <w:noProof/>
          <w:szCs w:val="22"/>
        </w:rPr>
      </w:pPr>
      <w:hyperlink w:anchor="_Toc326323106" w:history="1">
        <w:r w:rsidR="006330EA" w:rsidRPr="00E63BDE">
          <w:rPr>
            <w:rStyle w:val="a6"/>
            <w:rFonts w:ascii="Arial" w:hAnsi="Arial" w:cs="Arial" w:hint="eastAsia"/>
            <w:noProof/>
          </w:rPr>
          <w:t>二、</w:t>
        </w:r>
        <w:r w:rsidR="006330EA" w:rsidRPr="00E63BDE">
          <w:rPr>
            <w:rStyle w:val="a6"/>
            <w:rFonts w:ascii="Arial" w:hAnsi="宋体" w:cs="Arial" w:hint="eastAsia"/>
            <w:noProof/>
          </w:rPr>
          <w:t>系统性能要求</w:t>
        </w:r>
        <w:r w:rsidR="006330EA">
          <w:rPr>
            <w:noProof/>
            <w:webHidden/>
          </w:rPr>
          <w:tab/>
        </w:r>
        <w:r w:rsidR="00CF034B">
          <w:rPr>
            <w:noProof/>
            <w:webHidden/>
          </w:rPr>
          <w:fldChar w:fldCharType="begin"/>
        </w:r>
        <w:r w:rsidR="006330EA">
          <w:rPr>
            <w:noProof/>
            <w:webHidden/>
          </w:rPr>
          <w:instrText xml:space="preserve"> PAGEREF _Toc326323106 \h </w:instrText>
        </w:r>
        <w:r w:rsidR="00CF034B">
          <w:rPr>
            <w:noProof/>
            <w:webHidden/>
          </w:rPr>
        </w:r>
        <w:r w:rsidR="00CF034B">
          <w:rPr>
            <w:noProof/>
            <w:webHidden/>
          </w:rPr>
          <w:fldChar w:fldCharType="separate"/>
        </w:r>
        <w:r w:rsidR="006330EA">
          <w:rPr>
            <w:noProof/>
            <w:webHidden/>
          </w:rPr>
          <w:t>49</w:t>
        </w:r>
        <w:r w:rsidR="00CF034B">
          <w:rPr>
            <w:noProof/>
            <w:webHidden/>
          </w:rPr>
          <w:fldChar w:fldCharType="end"/>
        </w:r>
      </w:hyperlink>
    </w:p>
    <w:p w14:paraId="0D60DED6" w14:textId="77777777" w:rsidR="00AC7980" w:rsidRDefault="00CF034B" w:rsidP="00003846">
      <w:pPr>
        <w:pStyle w:val="af2"/>
        <w:jc w:val="center"/>
        <w:rPr>
          <w:rFonts w:ascii="宋体" w:eastAsia="宋体" w:hAnsi="宋体" w:cs="Arial"/>
        </w:rPr>
      </w:pPr>
      <w:r w:rsidRPr="00A43502">
        <w:rPr>
          <w:rFonts w:ascii="宋体" w:eastAsia="宋体" w:hAnsi="宋体" w:cs="Arial"/>
        </w:rPr>
        <w:fldChar w:fldCharType="end"/>
      </w:r>
      <w:bookmarkStart w:id="0" w:name="_Toc506973482"/>
      <w:bookmarkStart w:id="1" w:name="_Toc304476736"/>
      <w:bookmarkStart w:id="2" w:name="_Toc1511"/>
    </w:p>
    <w:p w14:paraId="585161ED" w14:textId="77777777" w:rsidR="00AC7980" w:rsidRDefault="00AC7980" w:rsidP="00AC7980">
      <w:pPr>
        <w:rPr>
          <w:color w:val="002060"/>
          <w:kern w:val="28"/>
          <w:sz w:val="32"/>
          <w:szCs w:val="32"/>
        </w:rPr>
      </w:pPr>
      <w:r>
        <w:br w:type="page"/>
      </w:r>
    </w:p>
    <w:p w14:paraId="4526A50D" w14:textId="77777777" w:rsidR="00AD766A" w:rsidRPr="0069269F" w:rsidRDefault="00AD766A" w:rsidP="004308A3">
      <w:pPr>
        <w:pStyle w:val="af2"/>
        <w:jc w:val="center"/>
        <w:rPr>
          <w:rFonts w:ascii="Arial" w:hAnsi="Arial" w:cs="Arial"/>
          <w:sz w:val="48"/>
        </w:rPr>
      </w:pPr>
      <w:bookmarkStart w:id="3" w:name="_Toc436445617"/>
      <w:bookmarkStart w:id="4" w:name="_Toc445698277"/>
      <w:bookmarkStart w:id="5" w:name="_Toc304552731"/>
      <w:bookmarkStart w:id="6" w:name="_Toc326049719"/>
      <w:bookmarkStart w:id="7" w:name="_Toc326322992"/>
      <w:bookmarkEnd w:id="0"/>
      <w:bookmarkEnd w:id="1"/>
      <w:bookmarkEnd w:id="2"/>
      <w:r w:rsidRPr="004308A3">
        <w:rPr>
          <w:rFonts w:ascii="宋体" w:eastAsia="宋体" w:hAnsi="宋体" w:cs="Arial"/>
          <w:color w:val="auto"/>
        </w:rPr>
        <w:lastRenderedPageBreak/>
        <w:t>第一</w:t>
      </w:r>
      <w:r w:rsidR="004308A3">
        <w:rPr>
          <w:rFonts w:ascii="宋体" w:eastAsia="宋体" w:hAnsi="宋体" w:cs="Arial" w:hint="eastAsia"/>
          <w:color w:val="auto"/>
        </w:rPr>
        <w:t>部分</w:t>
      </w:r>
      <w:r w:rsidRPr="004308A3">
        <w:rPr>
          <w:rFonts w:ascii="宋体" w:eastAsia="宋体" w:hAnsi="宋体" w:cs="Arial"/>
          <w:color w:val="auto"/>
        </w:rPr>
        <w:t xml:space="preserve"> </w:t>
      </w:r>
      <w:bookmarkEnd w:id="3"/>
      <w:r w:rsidRPr="004308A3">
        <w:rPr>
          <w:rFonts w:ascii="宋体" w:eastAsia="宋体" w:hAnsi="宋体" w:cs="Arial"/>
          <w:color w:val="auto"/>
        </w:rPr>
        <w:t>引言</w:t>
      </w:r>
      <w:bookmarkEnd w:id="4"/>
      <w:bookmarkEnd w:id="5"/>
      <w:bookmarkEnd w:id="6"/>
      <w:bookmarkEnd w:id="7"/>
    </w:p>
    <w:p w14:paraId="7200EF72" w14:textId="25026D7C" w:rsidR="008E3056" w:rsidRDefault="00AD766A" w:rsidP="008E3056">
      <w:pPr>
        <w:pStyle w:val="3"/>
        <w:numPr>
          <w:ilvl w:val="0"/>
          <w:numId w:val="38"/>
        </w:numPr>
      </w:pPr>
      <w:bookmarkStart w:id="8" w:name="_Toc436445618"/>
      <w:bookmarkStart w:id="9" w:name="_Toc445698278"/>
      <w:bookmarkStart w:id="10" w:name="_Toc304552732"/>
      <w:bookmarkStart w:id="11" w:name="_Toc326049720"/>
      <w:bookmarkStart w:id="12" w:name="_Toc326322993"/>
      <w:r w:rsidRPr="0069269F">
        <w:t>编写目的</w:t>
      </w:r>
      <w:bookmarkEnd w:id="8"/>
      <w:bookmarkEnd w:id="9"/>
      <w:bookmarkEnd w:id="10"/>
      <w:bookmarkEnd w:id="11"/>
      <w:bookmarkEnd w:id="12"/>
    </w:p>
    <w:p w14:paraId="5AABB46A" w14:textId="77777777" w:rsidR="00636289" w:rsidRPr="0069269F" w:rsidRDefault="00636289" w:rsidP="00636289">
      <w:pPr>
        <w:ind w:firstLine="425"/>
        <w:rPr>
          <w:rFonts w:ascii="Arial" w:hAnsi="Arial" w:cs="Arial"/>
        </w:rPr>
      </w:pPr>
      <w:r w:rsidRPr="0069269F">
        <w:rPr>
          <w:rFonts w:ascii="Arial" w:hAnsi="宋体" w:cs="Arial"/>
        </w:rPr>
        <w:t>编写本文的主要目的是把需求分析得到的用例模型转换为软件结构和数据结构。设计软件结构的具体任务是：将一个复杂系统按功能进行模块划分、建立模块的层次结构及调用关系、确定模块间的接口及人机界面等。数据结构设计包括数据特征的描述、确定数据的结构特性、以及数据库的设计。</w:t>
      </w:r>
    </w:p>
    <w:p w14:paraId="3D77DEAF" w14:textId="7942B7FB" w:rsidR="00636289" w:rsidRPr="00636289" w:rsidRDefault="00636289" w:rsidP="00636289">
      <w:pPr>
        <w:ind w:firstLine="425"/>
        <w:rPr>
          <w:rFonts w:ascii="Arial" w:hAnsi="Arial" w:cs="Arial"/>
        </w:rPr>
      </w:pPr>
      <w:r w:rsidRPr="0069269F">
        <w:rPr>
          <w:rFonts w:ascii="MS Mincho" w:eastAsia="MS Mincho" w:hAnsi="MS Mincho" w:cs="MS Mincho"/>
          <w:szCs w:val="21"/>
        </w:rPr>
        <w:t>本</w:t>
      </w:r>
      <w:r w:rsidRPr="0069269F">
        <w:rPr>
          <w:rFonts w:ascii="Arial" w:hAnsi="宋体" w:cs="Arial"/>
          <w:szCs w:val="21"/>
        </w:rPr>
        <w:t>设计</w:t>
      </w:r>
      <w:r>
        <w:rPr>
          <w:rFonts w:ascii="MS Mincho" w:eastAsia="MS Mincho" w:hAnsi="MS Mincho" w:cs="MS Mincho"/>
          <w:szCs w:val="21"/>
        </w:rPr>
        <w:t>是指</w:t>
      </w:r>
      <w:r>
        <w:rPr>
          <w:rFonts w:ascii="Arial" w:hAnsi="宋体" w:cs="Arial"/>
          <w:szCs w:val="21"/>
        </w:rPr>
        <w:t>导详细设计</w:t>
      </w:r>
      <w:r>
        <w:rPr>
          <w:rFonts w:ascii="MS Mincho" w:eastAsia="MS Mincho" w:hAnsi="MS Mincho" w:cs="MS Mincho"/>
          <w:szCs w:val="21"/>
        </w:rPr>
        <w:t>和</w:t>
      </w:r>
      <w:r>
        <w:rPr>
          <w:rFonts w:ascii="Arial" w:hAnsi="宋体" w:cs="Arial"/>
          <w:szCs w:val="21"/>
        </w:rPr>
        <w:t>项</w:t>
      </w:r>
      <w:r>
        <w:rPr>
          <w:rFonts w:ascii="MS Mincho" w:eastAsia="MS Mincho" w:hAnsi="MS Mincho" w:cs="MS Mincho"/>
          <w:szCs w:val="21"/>
        </w:rPr>
        <w:t>目</w:t>
      </w:r>
      <w:r>
        <w:rPr>
          <w:rFonts w:ascii="Arial" w:hAnsi="宋体" w:cs="Arial"/>
          <w:szCs w:val="21"/>
        </w:rPr>
        <w:t>实</w:t>
      </w:r>
      <w:r>
        <w:rPr>
          <w:rFonts w:ascii="MS Mincho" w:eastAsia="MS Mincho" w:hAnsi="MS Mincho" w:cs="MS Mincho"/>
          <w:szCs w:val="21"/>
        </w:rPr>
        <w:t>施的重要指</w:t>
      </w:r>
      <w:r>
        <w:rPr>
          <w:rFonts w:ascii="Arial" w:hAnsi="宋体" w:cs="Arial"/>
          <w:szCs w:val="21"/>
        </w:rPr>
        <w:t>导</w:t>
      </w:r>
      <w:r>
        <w:rPr>
          <w:rFonts w:ascii="MS Mincho" w:eastAsia="MS Mincho" w:hAnsi="MS Mincho" w:cs="MS Mincho"/>
          <w:szCs w:val="21"/>
        </w:rPr>
        <w:t>性文件，也是</w:t>
      </w:r>
      <w:r>
        <w:rPr>
          <w:rFonts w:ascii="Arial" w:hAnsi="宋体" w:cs="Arial"/>
          <w:szCs w:val="21"/>
        </w:rPr>
        <w:t>进</w:t>
      </w:r>
      <w:r>
        <w:rPr>
          <w:rFonts w:ascii="MS Mincho" w:eastAsia="MS Mincho" w:hAnsi="MS Mincho" w:cs="MS Mincho"/>
          <w:szCs w:val="21"/>
        </w:rPr>
        <w:t>行系</w:t>
      </w:r>
      <w:r>
        <w:rPr>
          <w:rFonts w:ascii="Arial" w:hAnsi="宋体" w:cs="Arial"/>
          <w:szCs w:val="21"/>
        </w:rPr>
        <w:t>统</w:t>
      </w:r>
      <w:r>
        <w:rPr>
          <w:rFonts w:ascii="MS Mincho" w:eastAsia="MS Mincho" w:hAnsi="MS Mincho" w:cs="MS Mincho"/>
          <w:szCs w:val="21"/>
        </w:rPr>
        <w:t>集成</w:t>
      </w:r>
      <w:r>
        <w:rPr>
          <w:rFonts w:ascii="Arial" w:hAnsi="宋体" w:cs="Arial"/>
          <w:szCs w:val="21"/>
        </w:rPr>
        <w:t>测试</w:t>
      </w:r>
      <w:r>
        <w:rPr>
          <w:rFonts w:ascii="MS Mincho" w:eastAsia="MS Mincho" w:hAnsi="MS Mincho" w:cs="MS Mincho"/>
          <w:szCs w:val="21"/>
        </w:rPr>
        <w:t>的</w:t>
      </w:r>
      <w:r w:rsidRPr="0069269F">
        <w:rPr>
          <w:rFonts w:ascii="MS Mincho" w:eastAsia="MS Mincho" w:hAnsi="MS Mincho" w:cs="MS Mincho"/>
          <w:szCs w:val="21"/>
        </w:rPr>
        <w:t>重要依据。</w:t>
      </w:r>
    </w:p>
    <w:p w14:paraId="32C04DF6" w14:textId="7CAD6CDE" w:rsidR="00AD766A" w:rsidRDefault="002165A6" w:rsidP="00A92B83">
      <w:pPr>
        <w:pStyle w:val="3"/>
        <w:rPr>
          <w:rFonts w:ascii="MS Mincho" w:eastAsia="MS Mincho" w:hAnsi="MS Mincho" w:cs="MS Mincho"/>
        </w:rPr>
      </w:pPr>
      <w:bookmarkStart w:id="13" w:name="_Toc304552733"/>
      <w:bookmarkStart w:id="14" w:name="_Toc326049721"/>
      <w:bookmarkStart w:id="15" w:name="_Toc326322994"/>
      <w:bookmarkStart w:id="16" w:name="_Toc436445619"/>
      <w:r>
        <w:rPr>
          <w:rFonts w:ascii="MS Mincho" w:eastAsia="MS Mincho" w:hAnsi="MS Mincho" w:cs="MS Mincho"/>
        </w:rPr>
        <w:t>二</w:t>
      </w:r>
      <w:r w:rsidR="00AD766A" w:rsidRPr="0069269F">
        <w:rPr>
          <w:rFonts w:ascii="MS Mincho" w:eastAsia="MS Mincho" w:hAnsi="MS Mincho" w:cs="MS Mincho"/>
        </w:rPr>
        <w:t>、</w:t>
      </w:r>
      <w:r w:rsidR="00AD766A" w:rsidRPr="0069269F">
        <w:t>读</w:t>
      </w:r>
      <w:r w:rsidR="00AD766A" w:rsidRPr="0069269F">
        <w:rPr>
          <w:rFonts w:ascii="MS Mincho" w:eastAsia="MS Mincho" w:hAnsi="MS Mincho" w:cs="MS Mincho"/>
        </w:rPr>
        <w:t>者</w:t>
      </w:r>
      <w:r w:rsidR="00AD766A" w:rsidRPr="0069269F">
        <w:t>对</w:t>
      </w:r>
      <w:r w:rsidR="00AD766A" w:rsidRPr="0069269F">
        <w:rPr>
          <w:rFonts w:ascii="MS Mincho" w:eastAsia="MS Mincho" w:hAnsi="MS Mincho" w:cs="MS Mincho"/>
        </w:rPr>
        <w:t>象</w:t>
      </w:r>
      <w:bookmarkEnd w:id="13"/>
      <w:bookmarkEnd w:id="14"/>
      <w:bookmarkEnd w:id="15"/>
    </w:p>
    <w:p w14:paraId="2436752A" w14:textId="775B9A1D" w:rsidR="00A92B83" w:rsidRPr="00A92B83" w:rsidRDefault="00A92B83" w:rsidP="00A92B83">
      <w:pPr>
        <w:ind w:firstLineChars="150" w:firstLine="315"/>
        <w:rPr>
          <w:rFonts w:ascii="Arial" w:hAnsi="Arial" w:cs="Arial"/>
        </w:rPr>
      </w:pPr>
      <w:r>
        <w:rPr>
          <w:rFonts w:hint="eastAsia"/>
        </w:rPr>
        <w:tab/>
      </w:r>
      <w:r w:rsidRPr="0069269F">
        <w:rPr>
          <w:rFonts w:ascii="Arial" w:hAnsi="宋体" w:cs="Arial"/>
        </w:rPr>
        <w:t>该文档的读者为用户代表、软件分析人员、开发管理人员和测试人员。</w:t>
      </w:r>
    </w:p>
    <w:p w14:paraId="167BA053" w14:textId="77777777" w:rsidR="00AD766A" w:rsidRDefault="002165A6" w:rsidP="002165A6">
      <w:pPr>
        <w:pStyle w:val="3"/>
      </w:pPr>
      <w:r>
        <w:rPr>
          <w:rFonts w:ascii="MS Mincho" w:eastAsia="MS Mincho" w:hAnsi="MS Mincho" w:cs="MS Mincho"/>
        </w:rPr>
        <w:t>三</w:t>
      </w:r>
      <w:r w:rsidR="00AD766A" w:rsidRPr="0069269F">
        <w:t>、</w:t>
      </w:r>
      <w:bookmarkStart w:id="17" w:name="_Toc304552734"/>
      <w:bookmarkStart w:id="18" w:name="_Toc326049722"/>
      <w:bookmarkStart w:id="19" w:name="_Toc326322995"/>
      <w:r w:rsidR="00AD766A" w:rsidRPr="0069269F">
        <w:t>术语与缩写解释</w:t>
      </w:r>
      <w:bookmarkEnd w:id="17"/>
      <w:bookmarkEnd w:id="18"/>
      <w:bookmarkEnd w:id="19"/>
    </w:p>
    <w:p w14:paraId="69AE9E95" w14:textId="77777777" w:rsidR="00A92B83" w:rsidRPr="0069269F" w:rsidRDefault="00A92B83" w:rsidP="00A92B83">
      <w:pPr>
        <w:pStyle w:val="4"/>
      </w:pPr>
      <w:bookmarkStart w:id="20" w:name="_Toc326322996"/>
      <w:r>
        <w:rPr>
          <w:rFonts w:hint="eastAsia"/>
        </w:rPr>
        <w:t>1</w:t>
      </w:r>
      <w:r w:rsidRPr="0069269F">
        <w:rPr>
          <w:rFonts w:hAnsi="宋体"/>
        </w:rPr>
        <w:t>、</w:t>
      </w:r>
      <w:bookmarkEnd w:id="20"/>
      <w:r>
        <w:rPr>
          <w:rFonts w:hint="eastAsia"/>
        </w:rPr>
        <w:t>GUI</w:t>
      </w:r>
    </w:p>
    <w:p w14:paraId="64BDA9A6" w14:textId="791383FC" w:rsidR="008E3056" w:rsidRPr="008E3056" w:rsidRDefault="00A92B83" w:rsidP="00A92B83">
      <w:pPr>
        <w:pStyle w:val="aff1"/>
      </w:pPr>
      <w:r>
        <w:rPr>
          <w:rFonts w:ascii="Arial" w:hAnsi="Arial" w:cs="Arial"/>
        </w:rPr>
        <w:t>GUI</w:t>
      </w:r>
      <w:r w:rsidRPr="0069269F">
        <w:rPr>
          <w:rFonts w:ascii="MS Mincho" w:eastAsia="MS Mincho" w:hAnsi="MS Mincho" w:cs="MS Mincho"/>
        </w:rPr>
        <w:t>是</w:t>
      </w:r>
      <w:r w:rsidRPr="0069269F">
        <w:rPr>
          <w:rFonts w:ascii="Arial" w:hAnsi="Arial" w:cs="Arial"/>
        </w:rPr>
        <w:t xml:space="preserve"> </w:t>
      </w:r>
      <w:r>
        <w:rPr>
          <w:rFonts w:ascii="Arial" w:hAnsi="Arial" w:cs="Arial"/>
        </w:rPr>
        <w:t>Graphic User Interface</w:t>
      </w:r>
      <w:r w:rsidRPr="0069269F">
        <w:rPr>
          <w:rFonts w:ascii="MS Mincho" w:eastAsia="MS Mincho" w:hAnsi="MS Mincho" w:cs="MS Mincho"/>
        </w:rPr>
        <w:t>的</w:t>
      </w:r>
      <w:r w:rsidRPr="0069269F">
        <w:rPr>
          <w:rFonts w:ascii="Arial" w:hAnsi="宋体" w:cs="Arial"/>
        </w:rPr>
        <w:t>缩</w:t>
      </w:r>
      <w:r w:rsidRPr="0069269F">
        <w:rPr>
          <w:rFonts w:ascii="MS Mincho" w:eastAsia="MS Mincho" w:hAnsi="MS Mincho" w:cs="MS Mincho"/>
        </w:rPr>
        <w:t>写，</w:t>
      </w:r>
      <w:r>
        <w:rPr>
          <w:rFonts w:ascii="MS Mincho" w:eastAsia="MS Mincho" w:hAnsi="MS Mincho" w:cs="MS Mincho"/>
        </w:rPr>
        <w:t>即</w:t>
      </w:r>
      <w:r>
        <w:rPr>
          <w:rFonts w:hint="eastAsia"/>
        </w:rPr>
        <w:t>图</w:t>
      </w:r>
      <w:r>
        <w:rPr>
          <w:rFonts w:ascii="MS Mincho" w:eastAsia="MS Mincho" w:hAnsi="MS Mincho" w:cs="MS Mincho"/>
        </w:rPr>
        <w:t>形用</w:t>
      </w:r>
      <w:r>
        <w:rPr>
          <w:rFonts w:hint="eastAsia"/>
        </w:rPr>
        <w:t>户</w:t>
      </w:r>
      <w:r>
        <w:rPr>
          <w:rFonts w:ascii="MS Mincho" w:eastAsia="MS Mincho" w:hAnsi="MS Mincho" w:cs="MS Mincho"/>
        </w:rPr>
        <w:t>界面，一种可</w:t>
      </w:r>
      <w:r>
        <w:rPr>
          <w:rFonts w:hint="eastAsia"/>
        </w:rPr>
        <w:t>视</w:t>
      </w:r>
      <w:r>
        <w:rPr>
          <w:rFonts w:ascii="MS Mincho" w:eastAsia="MS Mincho" w:hAnsi="MS Mincho" w:cs="MS Mincho"/>
        </w:rPr>
        <w:t>化</w:t>
      </w:r>
      <w:r>
        <w:rPr>
          <w:rFonts w:ascii="MS Mincho" w:eastAsia="MS Mincho" w:hAnsi="MS Mincho" w:cs="MS Mincho" w:hint="eastAsia"/>
        </w:rPr>
        <w:t>的</w:t>
      </w:r>
      <w:r>
        <w:rPr>
          <w:rFonts w:ascii="MS Mincho" w:eastAsia="MS Mincho" w:hAnsi="MS Mincho" w:cs="MS Mincho"/>
        </w:rPr>
        <w:t>用</w:t>
      </w:r>
      <w:r>
        <w:rPr>
          <w:rFonts w:hint="eastAsia"/>
        </w:rPr>
        <w:t>户</w:t>
      </w:r>
      <w:r>
        <w:rPr>
          <w:rFonts w:ascii="MS Mincho" w:eastAsia="MS Mincho" w:hAnsi="MS Mincho" w:cs="MS Mincho"/>
        </w:rPr>
        <w:t>界面，它使用</w:t>
      </w:r>
      <w:r>
        <w:rPr>
          <w:rFonts w:hint="eastAsia"/>
        </w:rPr>
        <w:t>图</w:t>
      </w:r>
      <w:r>
        <w:rPr>
          <w:rFonts w:ascii="MS Mincho" w:eastAsia="MS Mincho" w:hAnsi="MS Mincho" w:cs="MS Mincho"/>
        </w:rPr>
        <w:t>形界面代替正文界面。</w:t>
      </w:r>
    </w:p>
    <w:p w14:paraId="5B2222BD" w14:textId="77777777" w:rsidR="00AD766A" w:rsidRPr="0069269F" w:rsidRDefault="009D6A7D" w:rsidP="009C2F21">
      <w:pPr>
        <w:pStyle w:val="3"/>
      </w:pPr>
      <w:bookmarkStart w:id="21" w:name="_Toc445698281"/>
      <w:bookmarkStart w:id="22" w:name="_Toc304552735"/>
      <w:bookmarkStart w:id="23" w:name="_Toc326049723"/>
      <w:bookmarkStart w:id="24" w:name="_Toc326323004"/>
      <w:r>
        <w:rPr>
          <w:rFonts w:ascii="MS Mincho" w:eastAsia="MS Mincho" w:hAnsi="MS Mincho" w:cs="MS Mincho"/>
        </w:rPr>
        <w:t>四</w:t>
      </w:r>
      <w:r>
        <w:rPr>
          <w:rFonts w:hint="eastAsia"/>
        </w:rPr>
        <w:t>、</w:t>
      </w:r>
      <w:r w:rsidR="00AD766A" w:rsidRPr="0069269F">
        <w:t>参考资料</w:t>
      </w:r>
      <w:bookmarkEnd w:id="16"/>
      <w:bookmarkEnd w:id="21"/>
      <w:bookmarkEnd w:id="22"/>
      <w:bookmarkEnd w:id="23"/>
      <w:bookmarkEnd w:id="24"/>
    </w:p>
    <w:p w14:paraId="479B99E8" w14:textId="77777777" w:rsidR="00AD766A" w:rsidRPr="0069269F" w:rsidRDefault="00AD766A" w:rsidP="00AD766A">
      <w:pPr>
        <w:pStyle w:val="aff1"/>
        <w:rPr>
          <w:rFonts w:ascii="Arial" w:hAnsi="Arial" w:cs="Arial"/>
        </w:rPr>
      </w:pPr>
      <w:r w:rsidRPr="0069269F">
        <w:rPr>
          <w:rFonts w:ascii="Arial" w:hAnsi="宋体" w:cs="Arial"/>
        </w:rPr>
        <w:t>《系统需求分析》</w:t>
      </w:r>
    </w:p>
    <w:p w14:paraId="376C2CAD" w14:textId="77777777" w:rsidR="00AD766A" w:rsidRPr="0069269F" w:rsidRDefault="00AD766A" w:rsidP="00AD766A">
      <w:pPr>
        <w:widowControl/>
        <w:jc w:val="left"/>
        <w:rPr>
          <w:rFonts w:ascii="Arial" w:hAnsi="Arial" w:cs="Arial"/>
          <w:b/>
          <w:bCs/>
          <w:kern w:val="44"/>
          <w:sz w:val="48"/>
          <w:szCs w:val="44"/>
        </w:rPr>
      </w:pPr>
      <w:bookmarkStart w:id="25" w:name="_Toc298847928"/>
      <w:r w:rsidRPr="0069269F">
        <w:rPr>
          <w:rFonts w:ascii="Arial" w:hAnsi="Arial" w:cs="Arial"/>
          <w:sz w:val="48"/>
        </w:rPr>
        <w:br w:type="page"/>
      </w:r>
    </w:p>
    <w:p w14:paraId="4BFAC90E" w14:textId="77777777" w:rsidR="00AD766A" w:rsidRPr="009C2F21" w:rsidRDefault="00AD766A" w:rsidP="009C2F21">
      <w:pPr>
        <w:pStyle w:val="af2"/>
        <w:jc w:val="center"/>
        <w:rPr>
          <w:rFonts w:ascii="宋体" w:eastAsia="宋体" w:hAnsi="宋体" w:cs="Arial"/>
          <w:color w:val="auto"/>
        </w:rPr>
      </w:pPr>
      <w:bookmarkStart w:id="26" w:name="_Toc304552736"/>
      <w:bookmarkStart w:id="27" w:name="_Toc326049724"/>
      <w:bookmarkStart w:id="28" w:name="_Toc326323005"/>
      <w:r w:rsidRPr="009C2F21">
        <w:rPr>
          <w:rFonts w:ascii="宋体" w:eastAsia="宋体" w:hAnsi="宋体" w:cs="Arial"/>
          <w:color w:val="auto"/>
        </w:rPr>
        <w:lastRenderedPageBreak/>
        <w:t>第二</w:t>
      </w:r>
      <w:r w:rsidR="009C2F21">
        <w:rPr>
          <w:rFonts w:ascii="宋体" w:eastAsia="宋体" w:hAnsi="宋体" w:cs="Arial" w:hint="eastAsia"/>
          <w:color w:val="auto"/>
        </w:rPr>
        <w:t>部分</w:t>
      </w:r>
      <w:r w:rsidRPr="009C2F21">
        <w:rPr>
          <w:rFonts w:ascii="宋体" w:eastAsia="宋体" w:hAnsi="宋体" w:cs="Arial"/>
          <w:color w:val="auto"/>
        </w:rPr>
        <w:t xml:space="preserve"> 项目概述</w:t>
      </w:r>
      <w:bookmarkEnd w:id="25"/>
      <w:bookmarkEnd w:id="26"/>
      <w:bookmarkEnd w:id="27"/>
      <w:bookmarkEnd w:id="28"/>
    </w:p>
    <w:p w14:paraId="6F00009D" w14:textId="77777777" w:rsidR="00AD766A" w:rsidRDefault="009B3821" w:rsidP="009B3821">
      <w:pPr>
        <w:pStyle w:val="3"/>
      </w:pPr>
      <w:bookmarkStart w:id="29" w:name="_Toc326323006"/>
      <w:r>
        <w:rPr>
          <w:rFonts w:hint="eastAsia"/>
        </w:rPr>
        <w:t>一</w:t>
      </w:r>
      <w:r w:rsidR="00AD766A" w:rsidRPr="0069269F">
        <w:t>、项目描述</w:t>
      </w:r>
      <w:bookmarkEnd w:id="29"/>
    </w:p>
    <w:p w14:paraId="6DCF5290" w14:textId="1152C698" w:rsidR="008E3056" w:rsidRPr="00A92B83" w:rsidRDefault="00A92B83" w:rsidP="00A92B83">
      <w:pPr>
        <w:pStyle w:val="aff1"/>
        <w:rPr>
          <w:rFonts w:ascii="Arial" w:hAnsi="Arial" w:cs="Arial"/>
        </w:rPr>
      </w:pPr>
      <w:r w:rsidRPr="0069269F">
        <w:rPr>
          <w:rFonts w:ascii="MS Mincho" w:eastAsia="MS Mincho" w:hAnsi="MS Mincho" w:cs="MS Mincho"/>
        </w:rPr>
        <w:t>随着各种</w:t>
      </w:r>
      <w:r>
        <w:rPr>
          <w:rFonts w:ascii="MS Mincho" w:eastAsia="MS Mincho" w:hAnsi="MS Mincho" w:cs="MS Mincho" w:hint="eastAsia"/>
        </w:rPr>
        <w:t>生物特征</w:t>
      </w:r>
      <w:r>
        <w:rPr>
          <w:rFonts w:ascii="SimSun" w:eastAsia="SimSun" w:hAnsi="SimSun" w:cs="SimSun"/>
        </w:rPr>
        <w:t>识别</w:t>
      </w:r>
      <w:r>
        <w:rPr>
          <w:rFonts w:ascii="MS Mincho" w:eastAsia="MS Mincho" w:hAnsi="MS Mincho" w:cs="MS Mincho" w:hint="eastAsia"/>
        </w:rPr>
        <w:t>技</w:t>
      </w:r>
      <w:r>
        <w:rPr>
          <w:rFonts w:ascii="SimSun" w:eastAsia="SimSun" w:hAnsi="SimSun" w:cs="SimSun"/>
        </w:rPr>
        <w:t>术</w:t>
      </w:r>
      <w:r w:rsidRPr="0069269F">
        <w:rPr>
          <w:rFonts w:ascii="MS Mincho" w:eastAsia="MS Mincho" w:hAnsi="MS Mincho" w:cs="MS Mincho"/>
        </w:rPr>
        <w:t>的普及和</w:t>
      </w:r>
      <w:r>
        <w:rPr>
          <w:rFonts w:ascii="SimSun" w:eastAsia="SimSun" w:hAnsi="SimSun" w:cs="SimSun"/>
        </w:rPr>
        <w:t>计算</w:t>
      </w:r>
      <w:r>
        <w:rPr>
          <w:rFonts w:ascii="MS Mincho" w:eastAsia="MS Mincho" w:hAnsi="MS Mincho" w:cs="MS Mincho" w:hint="eastAsia"/>
        </w:rPr>
        <w:t>机算力</w:t>
      </w:r>
      <w:r w:rsidRPr="0069269F">
        <w:rPr>
          <w:rFonts w:ascii="MS Mincho" w:eastAsia="MS Mincho" w:hAnsi="MS Mincho" w:cs="MS Mincho"/>
        </w:rPr>
        <w:t>的不断升</w:t>
      </w:r>
      <w:r w:rsidRPr="0069269F">
        <w:rPr>
          <w:rFonts w:ascii="Arial" w:hAnsi="宋体" w:cs="Arial"/>
        </w:rPr>
        <w:t>级</w:t>
      </w:r>
      <w:r w:rsidRPr="0069269F">
        <w:rPr>
          <w:rFonts w:ascii="MS Mincho" w:eastAsia="MS Mincho" w:hAnsi="MS Mincho" w:cs="MS Mincho"/>
        </w:rPr>
        <w:t>，企</w:t>
      </w:r>
      <w:r w:rsidRPr="0069269F">
        <w:rPr>
          <w:rFonts w:ascii="Arial" w:hAnsi="宋体" w:cs="Arial"/>
        </w:rPr>
        <w:t>业对</w:t>
      </w:r>
      <w:r>
        <w:rPr>
          <w:rFonts w:ascii="MS Mincho" w:eastAsia="MS Mincho" w:hAnsi="MS Mincho" w:cs="MS Mincho"/>
        </w:rPr>
        <w:t>生物特征</w:t>
      </w:r>
      <w:r>
        <w:rPr>
          <w:rFonts w:ascii="MS Mincho" w:eastAsia="MS Mincho" w:hAnsi="MS Mincho" w:cs="MS Mincho" w:hint="eastAsia"/>
        </w:rPr>
        <w:t>自</w:t>
      </w:r>
      <w:r>
        <w:rPr>
          <w:rFonts w:ascii="SimSun" w:eastAsia="SimSun" w:hAnsi="SimSun" w:cs="SimSun"/>
        </w:rPr>
        <w:t>动</w:t>
      </w:r>
      <w:r>
        <w:rPr>
          <w:rFonts w:ascii="MS Mincho" w:eastAsia="MS Mincho" w:hAnsi="MS Mincho" w:cs="MS Mincho"/>
        </w:rPr>
        <w:t>考勤</w:t>
      </w:r>
      <w:r w:rsidRPr="0069269F">
        <w:rPr>
          <w:rFonts w:ascii="MS Mincho" w:eastAsia="MS Mincho" w:hAnsi="MS Mincho" w:cs="MS Mincho"/>
        </w:rPr>
        <w:t>的需求也与日俱增</w:t>
      </w:r>
      <w:r>
        <w:rPr>
          <w:rFonts w:ascii="MS Mincho" w:eastAsia="MS Mincho" w:hAnsi="MS Mincho" w:cs="MS Mincho"/>
        </w:rPr>
        <w:t>，</w:t>
      </w:r>
      <w:r>
        <w:rPr>
          <w:rFonts w:ascii="MS Mincho" w:eastAsia="MS Mincho" w:hAnsi="MS Mincho" w:cs="MS Mincho" w:hint="eastAsia"/>
        </w:rPr>
        <w:t>其中</w:t>
      </w:r>
      <w:r>
        <w:rPr>
          <w:rFonts w:ascii="SimSun" w:eastAsia="SimSun" w:hAnsi="SimSun" w:cs="SimSun"/>
        </w:rPr>
        <w:t>对</w:t>
      </w:r>
      <w:r>
        <w:rPr>
          <w:rFonts w:ascii="MS Mincho" w:eastAsia="MS Mincho" w:hAnsi="MS Mincho" w:cs="MS Mincho" w:hint="eastAsia"/>
        </w:rPr>
        <w:t>指</w:t>
      </w:r>
      <w:r>
        <w:rPr>
          <w:rFonts w:ascii="SimSun" w:eastAsia="SimSun" w:hAnsi="SimSun" w:cs="SimSun"/>
        </w:rPr>
        <w:t>纹识别</w:t>
      </w:r>
      <w:r>
        <w:rPr>
          <w:rFonts w:ascii="MS Mincho" w:eastAsia="MS Mincho" w:hAnsi="MS Mincho" w:cs="MS Mincho" w:hint="eastAsia"/>
        </w:rPr>
        <w:t>、人</w:t>
      </w:r>
      <w:r>
        <w:rPr>
          <w:rFonts w:ascii="SimSun" w:eastAsia="SimSun" w:hAnsi="SimSun" w:cs="SimSun"/>
        </w:rPr>
        <w:t>脸识别</w:t>
      </w:r>
      <w:r>
        <w:rPr>
          <w:rFonts w:ascii="MS Mincho" w:eastAsia="MS Mincho" w:hAnsi="MS Mincho" w:cs="MS Mincho" w:hint="eastAsia"/>
        </w:rPr>
        <w:t>的需求最</w:t>
      </w:r>
      <w:r>
        <w:rPr>
          <w:rFonts w:ascii="SimSun" w:eastAsia="SimSun" w:hAnsi="SimSun" w:cs="SimSun"/>
        </w:rPr>
        <w:t>为</w:t>
      </w:r>
      <w:r>
        <w:rPr>
          <w:rFonts w:ascii="MS Mincho" w:eastAsia="MS Mincho" w:hAnsi="MS Mincho" w:cs="MS Mincho" w:hint="eastAsia"/>
        </w:rPr>
        <w:t>突出</w:t>
      </w:r>
      <w:r w:rsidRPr="0069269F">
        <w:rPr>
          <w:rFonts w:ascii="MS Mincho" w:eastAsia="MS Mincho" w:hAnsi="MS Mincho" w:cs="MS Mincho"/>
        </w:rPr>
        <w:t>。</w:t>
      </w:r>
      <w:r w:rsidRPr="0069269F">
        <w:rPr>
          <w:rFonts w:ascii="Arial" w:hAnsi="宋体" w:cs="Arial"/>
        </w:rPr>
        <w:t>为满</w:t>
      </w:r>
      <w:r w:rsidRPr="0069269F">
        <w:rPr>
          <w:rFonts w:ascii="MS Mincho" w:eastAsia="MS Mincho" w:hAnsi="MS Mincho" w:cs="MS Mincho"/>
        </w:rPr>
        <w:t>足企</w:t>
      </w:r>
      <w:r w:rsidRPr="0069269F">
        <w:rPr>
          <w:rFonts w:ascii="Arial" w:hAnsi="宋体" w:cs="Arial"/>
        </w:rPr>
        <w:t>业</w:t>
      </w:r>
      <w:r w:rsidR="009F5818">
        <w:rPr>
          <w:rFonts w:ascii="MS Mincho" w:eastAsia="MS Mincho" w:hAnsi="MS Mincho" w:cs="MS Mincho" w:hint="eastAsia"/>
        </w:rPr>
        <w:t>快捷、安全</w:t>
      </w:r>
      <w:r w:rsidRPr="0069269F">
        <w:rPr>
          <w:rFonts w:ascii="MS Mincho" w:eastAsia="MS Mincho" w:hAnsi="MS Mincho" w:cs="MS Mincho"/>
        </w:rPr>
        <w:t>的</w:t>
      </w:r>
      <w:r w:rsidR="009F5818">
        <w:rPr>
          <w:rFonts w:ascii="MS Mincho" w:eastAsia="MS Mincho" w:hAnsi="MS Mincho" w:cs="MS Mincho" w:hint="eastAsia"/>
        </w:rPr>
        <w:t>考勤</w:t>
      </w:r>
      <w:r w:rsidRPr="0069269F">
        <w:rPr>
          <w:rFonts w:ascii="MS Mincho" w:eastAsia="MS Mincho" w:hAnsi="MS Mincho" w:cs="MS Mincho"/>
        </w:rPr>
        <w:t>需求，</w:t>
      </w:r>
      <w:r w:rsidRPr="0069269F">
        <w:rPr>
          <w:rFonts w:ascii="Arial" w:hAnsi="宋体" w:cs="Arial"/>
        </w:rPr>
        <w:t>针对</w:t>
      </w:r>
      <w:r w:rsidR="009F5818">
        <w:rPr>
          <w:rFonts w:ascii="MS Mincho" w:eastAsia="MS Mincho" w:hAnsi="MS Mincho" w:cs="MS Mincho"/>
        </w:rPr>
        <w:t>企</w:t>
      </w:r>
      <w:r w:rsidR="009F5818">
        <w:rPr>
          <w:rFonts w:ascii="Arial" w:hAnsi="宋体" w:cs="Arial" w:hint="eastAsia"/>
        </w:rPr>
        <w:t>业</w:t>
      </w:r>
      <w:r w:rsidR="009F5818">
        <w:rPr>
          <w:rFonts w:ascii="MS Mincho" w:eastAsia="MS Mincho" w:hAnsi="MS Mincho" w:cs="MS Mincho"/>
        </w:rPr>
        <w:t>上班打卡的</w:t>
      </w:r>
      <w:r w:rsidR="009F5818">
        <w:rPr>
          <w:rFonts w:ascii="Arial" w:hAnsi="宋体" w:cs="Arial" w:hint="eastAsia"/>
        </w:rPr>
        <w:t>实际</w:t>
      </w:r>
      <w:r w:rsidRPr="0069269F">
        <w:rPr>
          <w:rFonts w:ascii="MS Mincho" w:eastAsia="MS Mincho" w:hAnsi="MS Mincho" w:cs="MS Mincho"/>
        </w:rPr>
        <w:t>需要，</w:t>
      </w:r>
      <w:r w:rsidR="009F5818">
        <w:rPr>
          <w:rFonts w:ascii="MS Mincho" w:eastAsia="MS Mincho" w:hAnsi="MS Mincho" w:cs="MS Mincho" w:hint="eastAsia"/>
        </w:rPr>
        <w:t>小</w:t>
      </w:r>
      <w:r w:rsidR="009F5818">
        <w:rPr>
          <w:rFonts w:ascii="SimSun" w:eastAsia="SimSun" w:hAnsi="SimSun" w:cs="SimSun"/>
        </w:rPr>
        <w:t>组</w:t>
      </w:r>
      <w:r w:rsidRPr="0069269F">
        <w:rPr>
          <w:rFonts w:ascii="MS Mincho" w:eastAsia="MS Mincho" w:hAnsi="MS Mincho" w:cs="MS Mincho"/>
        </w:rPr>
        <w:t>自主研</w:t>
      </w:r>
      <w:r w:rsidRPr="0069269F">
        <w:rPr>
          <w:rFonts w:ascii="Arial" w:hAnsi="宋体" w:cs="Arial"/>
        </w:rPr>
        <w:t>发</w:t>
      </w:r>
      <w:r w:rsidRPr="0069269F">
        <w:rPr>
          <w:rFonts w:ascii="MS Mincho" w:eastAsia="MS Mincho" w:hAnsi="MS Mincho" w:cs="MS Mincho"/>
        </w:rPr>
        <w:t>了</w:t>
      </w:r>
      <w:r w:rsidR="009F5818" w:rsidRPr="009F5818">
        <w:rPr>
          <w:rFonts w:ascii="MS Mincho" w:eastAsia="MS Mincho" w:hAnsi="MS Mincho" w:cs="MS Mincho" w:hint="eastAsia"/>
        </w:rPr>
        <w:t>大江打卡考勤系</w:t>
      </w:r>
      <w:r w:rsidR="009F5818" w:rsidRPr="009F5818">
        <w:rPr>
          <w:rFonts w:ascii="SimSun" w:eastAsia="SimSun" w:hAnsi="SimSun" w:cs="SimSun"/>
        </w:rPr>
        <w:t>统</w:t>
      </w:r>
      <w:r w:rsidRPr="0069269F">
        <w:rPr>
          <w:rFonts w:ascii="MS Mincho" w:eastAsia="MS Mincho" w:hAnsi="MS Mincho" w:cs="MS Mincho"/>
        </w:rPr>
        <w:t>，通</w:t>
      </w:r>
      <w:r w:rsidRPr="0069269F">
        <w:rPr>
          <w:rFonts w:ascii="Arial" w:hAnsi="宋体" w:cs="Arial"/>
        </w:rPr>
        <w:t>过统</w:t>
      </w:r>
      <w:r w:rsidRPr="0069269F">
        <w:rPr>
          <w:rFonts w:ascii="MS Mincho" w:eastAsia="MS Mincho" w:hAnsi="MS Mincho" w:cs="MS Mincho"/>
        </w:rPr>
        <w:t>一的</w:t>
      </w:r>
      <w:r w:rsidR="004971B4">
        <w:rPr>
          <w:rFonts w:ascii="MS Mincho" w:eastAsia="MS Mincho" w:hAnsi="MS Mincho" w:cs="MS Mincho" w:hint="eastAsia"/>
        </w:rPr>
        <w:t>Web界面</w:t>
      </w:r>
      <w:r w:rsidR="004971B4">
        <w:rPr>
          <w:rFonts w:ascii="SimSun" w:eastAsia="SimSun" w:hAnsi="SimSun" w:cs="SimSun"/>
        </w:rPr>
        <w:t>实现</w:t>
      </w:r>
      <w:r w:rsidR="004971B4">
        <w:rPr>
          <w:rFonts w:ascii="MS Mincho" w:eastAsia="MS Mincho" w:hAnsi="MS Mincho" w:cs="MS Mincho" w:hint="eastAsia"/>
        </w:rPr>
        <w:t>人</w:t>
      </w:r>
      <w:r w:rsidR="004971B4">
        <w:rPr>
          <w:rFonts w:ascii="SimSun" w:eastAsia="SimSun" w:hAnsi="SimSun" w:cs="SimSun"/>
        </w:rPr>
        <w:t>脸识别</w:t>
      </w:r>
      <w:r w:rsidR="004971B4">
        <w:rPr>
          <w:rFonts w:ascii="MS Mincho" w:eastAsia="MS Mincho" w:hAnsi="MS Mincho" w:cs="MS Mincho" w:hint="eastAsia"/>
        </w:rPr>
        <w:t>考勤</w:t>
      </w:r>
      <w:r w:rsidRPr="0069269F">
        <w:rPr>
          <w:rFonts w:ascii="MS Mincho" w:eastAsia="MS Mincho" w:hAnsi="MS Mincho" w:cs="MS Mincho"/>
        </w:rPr>
        <w:t>，</w:t>
      </w:r>
      <w:r w:rsidRPr="0069269F">
        <w:rPr>
          <w:rFonts w:ascii="Arial" w:hAnsi="宋体" w:cs="Arial"/>
        </w:rPr>
        <w:t>实现</w:t>
      </w:r>
      <w:r w:rsidRPr="0069269F">
        <w:rPr>
          <w:rFonts w:ascii="MS Mincho" w:eastAsia="MS Mincho" w:hAnsi="MS Mincho" w:cs="MS Mincho"/>
        </w:rPr>
        <w:t>了</w:t>
      </w:r>
      <w:r w:rsidR="004971B4">
        <w:rPr>
          <w:rFonts w:ascii="MS Mincho" w:eastAsia="MS Mincho" w:hAnsi="MS Mincho" w:cs="MS Mincho" w:hint="eastAsia"/>
        </w:rPr>
        <w:t>在</w:t>
      </w:r>
      <w:r w:rsidR="004971B4">
        <w:rPr>
          <w:rFonts w:ascii="SimSun" w:eastAsia="SimSun" w:hAnsi="SimSun" w:cs="SimSun"/>
        </w:rPr>
        <w:t>线</w:t>
      </w:r>
      <w:r w:rsidR="004971B4">
        <w:rPr>
          <w:rFonts w:ascii="MS Mincho" w:eastAsia="MS Mincho" w:hAnsi="MS Mincho" w:cs="MS Mincho" w:hint="eastAsia"/>
        </w:rPr>
        <w:t>人</w:t>
      </w:r>
      <w:r w:rsidR="004971B4">
        <w:rPr>
          <w:rFonts w:ascii="SimSun" w:eastAsia="SimSun" w:hAnsi="SimSun" w:cs="SimSun"/>
        </w:rPr>
        <w:t>脸识别</w:t>
      </w:r>
      <w:r w:rsidR="004971B4">
        <w:rPr>
          <w:rFonts w:ascii="MS Mincho" w:eastAsia="MS Mincho" w:hAnsi="MS Mincho" w:cs="MS Mincho" w:hint="eastAsia"/>
        </w:rPr>
        <w:t>、自</w:t>
      </w:r>
      <w:r w:rsidR="004971B4">
        <w:rPr>
          <w:rFonts w:ascii="SimSun" w:eastAsia="SimSun" w:hAnsi="SimSun" w:cs="SimSun"/>
        </w:rPr>
        <w:t>动</w:t>
      </w:r>
      <w:r w:rsidR="004971B4">
        <w:rPr>
          <w:rFonts w:ascii="MS Mincho" w:eastAsia="MS Mincho" w:hAnsi="MS Mincho" w:cs="MS Mincho" w:hint="eastAsia"/>
        </w:rPr>
        <w:t>打卡、考勤管理</w:t>
      </w:r>
      <w:r w:rsidRPr="0069269F">
        <w:rPr>
          <w:rFonts w:ascii="MS Mincho" w:eastAsia="MS Mincho" w:hAnsi="MS Mincho" w:cs="MS Mincho"/>
        </w:rPr>
        <w:t>等方面的功能。</w:t>
      </w:r>
    </w:p>
    <w:p w14:paraId="459F5CA4" w14:textId="77777777" w:rsidR="00AD766A" w:rsidRPr="0069269F" w:rsidRDefault="009B3821" w:rsidP="00581138">
      <w:pPr>
        <w:pStyle w:val="3"/>
      </w:pPr>
      <w:bookmarkStart w:id="30" w:name="_Toc326323007"/>
      <w:bookmarkStart w:id="31" w:name="_Toc298847932"/>
      <w:r>
        <w:rPr>
          <w:rFonts w:ascii="MS Mincho" w:eastAsia="MS Mincho" w:hAnsi="MS Mincho" w:cs="MS Mincho"/>
        </w:rPr>
        <w:t>二</w:t>
      </w:r>
      <w:r w:rsidR="00AD766A" w:rsidRPr="0069269F">
        <w:t>、项目功能描述</w:t>
      </w:r>
      <w:bookmarkEnd w:id="30"/>
    </w:p>
    <w:p w14:paraId="381E8A6B" w14:textId="7DEAD8DB" w:rsidR="001434E6" w:rsidRPr="001434E6" w:rsidRDefault="001434E6" w:rsidP="001434E6">
      <w:pPr>
        <w:pStyle w:val="aff1"/>
        <w:rPr>
          <w:rFonts w:ascii="MS Mincho" w:eastAsia="MS Mincho" w:hAnsi="MS Mincho" w:cs="MS Mincho"/>
        </w:rPr>
      </w:pPr>
      <w:r w:rsidRPr="001434E6">
        <w:rPr>
          <w:rFonts w:ascii="MS Mincho" w:eastAsia="MS Mincho" w:hAnsi="MS Mincho" w:cs="MS Mincho"/>
        </w:rPr>
        <w:t>用</w:t>
      </w:r>
      <w:r w:rsidRPr="001434E6">
        <w:rPr>
          <w:rFonts w:ascii="SimSun" w:eastAsia="SimSun" w:hAnsi="SimSun" w:cs="SimSun"/>
        </w:rPr>
        <w:t>户业务</w:t>
      </w:r>
      <w:r w:rsidRPr="001434E6">
        <w:rPr>
          <w:rFonts w:ascii="MS Mincho" w:eastAsia="MS Mincho" w:hAnsi="MS Mincho" w:cs="MS Mincho"/>
        </w:rPr>
        <w:t>主要包含</w:t>
      </w:r>
      <w:r>
        <w:rPr>
          <w:rFonts w:ascii="MS Mincho" w:eastAsia="MS Mincho" w:hAnsi="MS Mincho" w:cs="MS Mincho" w:hint="eastAsia"/>
        </w:rPr>
        <w:t>考勤打卡</w:t>
      </w:r>
      <w:r w:rsidRPr="001434E6">
        <w:rPr>
          <w:rFonts w:ascii="MS Mincho" w:eastAsia="MS Mincho" w:hAnsi="MS Mincho" w:cs="MS Mincho"/>
        </w:rPr>
        <w:t>与信息</w:t>
      </w:r>
      <w:r>
        <w:rPr>
          <w:rFonts w:ascii="MS Mincho" w:eastAsia="MS Mincho" w:hAnsi="MS Mincho" w:cs="MS Mincho" w:hint="eastAsia"/>
        </w:rPr>
        <w:t>管理</w:t>
      </w:r>
      <w:r w:rsidRPr="001434E6">
        <w:rPr>
          <w:rFonts w:ascii="MS Mincho" w:eastAsia="MS Mincho" w:hAnsi="MS Mincho" w:cs="MS Mincho"/>
        </w:rPr>
        <w:t>。</w:t>
      </w:r>
    </w:p>
    <w:p w14:paraId="06B10F34" w14:textId="6620A538" w:rsidR="001434E6" w:rsidRPr="001434E6" w:rsidRDefault="0096376C" w:rsidP="001434E6">
      <w:pPr>
        <w:pStyle w:val="aff1"/>
        <w:rPr>
          <w:rFonts w:ascii="MS Mincho" w:eastAsia="MS Mincho" w:hAnsi="MS Mincho" w:cs="MS Mincho"/>
        </w:rPr>
      </w:pPr>
      <w:r>
        <w:rPr>
          <w:rFonts w:ascii="MS Mincho" w:eastAsia="MS Mincho" w:hAnsi="MS Mincho" w:cs="MS Mincho" w:hint="eastAsia"/>
        </w:rPr>
        <w:t>考勤打卡</w:t>
      </w:r>
      <w:r w:rsidR="00E74BFE">
        <w:rPr>
          <w:rFonts w:ascii="MS Mincho" w:eastAsia="MS Mincho" w:hAnsi="MS Mincho" w:cs="MS Mincho"/>
        </w:rPr>
        <w:t>包含</w:t>
      </w:r>
      <w:r w:rsidR="00E74BFE">
        <w:rPr>
          <w:rFonts w:ascii="MS Mincho" w:eastAsia="MS Mincho" w:hAnsi="MS Mincho" w:cs="MS Mincho" w:hint="eastAsia"/>
        </w:rPr>
        <w:t>三</w:t>
      </w:r>
      <w:r w:rsidR="001434E6" w:rsidRPr="001434E6">
        <w:rPr>
          <w:rFonts w:ascii="MS Mincho" w:eastAsia="MS Mincho" w:hAnsi="MS Mincho" w:cs="MS Mincho"/>
        </w:rPr>
        <w:t>个主要</w:t>
      </w:r>
      <w:r w:rsidR="001434E6" w:rsidRPr="001434E6">
        <w:rPr>
          <w:rFonts w:ascii="SimSun" w:eastAsia="SimSun" w:hAnsi="SimSun" w:cs="SimSun"/>
        </w:rPr>
        <w:t>业务</w:t>
      </w:r>
      <w:r w:rsidR="001434E6" w:rsidRPr="001434E6">
        <w:rPr>
          <w:rFonts w:ascii="MS Mincho" w:eastAsia="MS Mincho" w:hAnsi="MS Mincho" w:cs="MS Mincho"/>
        </w:rPr>
        <w:t>：</w:t>
      </w:r>
      <w:r w:rsidR="00581138">
        <w:rPr>
          <w:rFonts w:ascii="MS Mincho" w:eastAsia="MS Mincho" w:hAnsi="MS Mincho" w:cs="MS Mincho" w:hint="eastAsia"/>
        </w:rPr>
        <w:t>用</w:t>
      </w:r>
      <w:r w:rsidR="00581138">
        <w:rPr>
          <w:rFonts w:ascii="SimSun" w:eastAsia="SimSun" w:hAnsi="SimSun" w:cs="SimSun"/>
        </w:rPr>
        <w:t>户</w:t>
      </w:r>
      <w:r w:rsidR="00581138">
        <w:rPr>
          <w:rFonts w:ascii="SimSun" w:eastAsia="SimSun" w:hAnsi="SimSun" w:cs="SimSun" w:hint="eastAsia"/>
        </w:rPr>
        <w:t>认证</w:t>
      </w:r>
      <w:r w:rsidR="001434E6" w:rsidRPr="001434E6">
        <w:rPr>
          <w:rFonts w:ascii="MS Mincho" w:eastAsia="MS Mincho" w:hAnsi="MS Mincho" w:cs="MS Mincho"/>
        </w:rPr>
        <w:t>、</w:t>
      </w:r>
      <w:r w:rsidR="003C505E">
        <w:rPr>
          <w:rFonts w:ascii="MS Mincho" w:eastAsia="MS Mincho" w:hAnsi="MS Mincho" w:cs="MS Mincho" w:hint="eastAsia"/>
        </w:rPr>
        <w:t>考勤打卡</w:t>
      </w:r>
      <w:r w:rsidR="001434E6" w:rsidRPr="001434E6">
        <w:rPr>
          <w:rFonts w:ascii="MS Mincho" w:eastAsia="MS Mincho" w:hAnsi="MS Mincho" w:cs="MS Mincho"/>
        </w:rPr>
        <w:t>、</w:t>
      </w:r>
      <w:r w:rsidR="003C505E">
        <w:rPr>
          <w:rFonts w:ascii="MS Mincho" w:eastAsia="MS Mincho" w:hAnsi="MS Mincho" w:cs="MS Mincho"/>
        </w:rPr>
        <w:t>异常</w:t>
      </w:r>
      <w:r w:rsidR="003C505E">
        <w:rPr>
          <w:rFonts w:ascii="MS Mincho" w:eastAsia="MS Mincho" w:hAnsi="MS Mincho" w:cs="MS Mincho" w:hint="eastAsia"/>
        </w:rPr>
        <w:t>申</w:t>
      </w:r>
      <w:r w:rsidR="003C505E">
        <w:rPr>
          <w:rFonts w:ascii="SimSun" w:eastAsia="SimSun" w:hAnsi="SimSun" w:cs="SimSun"/>
        </w:rPr>
        <w:t>诉</w:t>
      </w:r>
      <w:r w:rsidR="001434E6" w:rsidRPr="001434E6">
        <w:rPr>
          <w:rFonts w:ascii="MS Mincho" w:eastAsia="MS Mincho" w:hAnsi="MS Mincho" w:cs="MS Mincho"/>
        </w:rPr>
        <w:t>。</w:t>
      </w:r>
    </w:p>
    <w:p w14:paraId="43997357" w14:textId="51375BB9" w:rsidR="003C505E" w:rsidRDefault="0096376C" w:rsidP="00AF0033">
      <w:pPr>
        <w:pStyle w:val="aff1"/>
        <w:rPr>
          <w:rFonts w:ascii="MS Mincho" w:eastAsia="MS Mincho" w:hAnsi="MS Mincho" w:cs="MS Mincho"/>
        </w:rPr>
      </w:pPr>
      <w:r>
        <w:rPr>
          <w:rFonts w:ascii="MS Mincho" w:eastAsia="MS Mincho" w:hAnsi="MS Mincho" w:cs="MS Mincho" w:hint="eastAsia"/>
        </w:rPr>
        <w:t>信息管理</w:t>
      </w:r>
      <w:r w:rsidR="001434E6" w:rsidRPr="001434E6">
        <w:rPr>
          <w:rFonts w:ascii="MS Mincho" w:eastAsia="MS Mincho" w:hAnsi="MS Mincho" w:cs="MS Mincho"/>
        </w:rPr>
        <w:t>包含</w:t>
      </w:r>
      <w:r w:rsidR="007D2560">
        <w:rPr>
          <w:rFonts w:ascii="MS Mincho" w:eastAsia="MS Mincho" w:hAnsi="MS Mincho" w:cs="MS Mincho" w:hint="eastAsia"/>
        </w:rPr>
        <w:t>两</w:t>
      </w:r>
      <w:r w:rsidR="001434E6" w:rsidRPr="001434E6">
        <w:rPr>
          <w:rFonts w:ascii="MS Mincho" w:eastAsia="MS Mincho" w:hAnsi="MS Mincho" w:cs="MS Mincho"/>
        </w:rPr>
        <w:t>个主要</w:t>
      </w:r>
      <w:r w:rsidR="001434E6" w:rsidRPr="001434E6">
        <w:rPr>
          <w:rFonts w:ascii="SimSun" w:eastAsia="SimSun" w:hAnsi="SimSun" w:cs="SimSun"/>
        </w:rPr>
        <w:t>业务</w:t>
      </w:r>
      <w:r w:rsidR="001434E6" w:rsidRPr="001434E6">
        <w:rPr>
          <w:rFonts w:ascii="MS Mincho" w:eastAsia="MS Mincho" w:hAnsi="MS Mincho" w:cs="MS Mincho"/>
        </w:rPr>
        <w:t>：</w:t>
      </w:r>
      <w:r w:rsidR="007D2560">
        <w:rPr>
          <w:rFonts w:ascii="MS Mincho" w:eastAsia="MS Mincho" w:hAnsi="MS Mincho" w:cs="MS Mincho" w:hint="eastAsia"/>
        </w:rPr>
        <w:t>个人考勤</w:t>
      </w:r>
      <w:r w:rsidR="001434E6" w:rsidRPr="001434E6">
        <w:rPr>
          <w:rFonts w:ascii="MS Mincho" w:eastAsia="MS Mincho" w:hAnsi="MS Mincho" w:cs="MS Mincho"/>
        </w:rPr>
        <w:t>信息</w:t>
      </w:r>
      <w:r w:rsidR="001434E6" w:rsidRPr="001434E6">
        <w:rPr>
          <w:rFonts w:ascii="SimSun" w:eastAsia="SimSun" w:hAnsi="SimSun" w:cs="SimSun"/>
        </w:rPr>
        <w:t>查询</w:t>
      </w:r>
      <w:r w:rsidR="001434E6" w:rsidRPr="001434E6">
        <w:rPr>
          <w:rFonts w:ascii="MS Mincho" w:eastAsia="MS Mincho" w:hAnsi="MS Mincho" w:cs="MS Mincho"/>
        </w:rPr>
        <w:t>、</w:t>
      </w:r>
      <w:r w:rsidR="007D2560">
        <w:rPr>
          <w:rFonts w:ascii="MS Mincho" w:eastAsia="MS Mincho" w:hAnsi="MS Mincho" w:cs="MS Mincho" w:hint="eastAsia"/>
        </w:rPr>
        <w:t>考勤</w:t>
      </w:r>
      <w:r w:rsidR="001434E6" w:rsidRPr="001434E6">
        <w:rPr>
          <w:rFonts w:ascii="SimSun" w:eastAsia="SimSun" w:hAnsi="SimSun" w:cs="SimSun"/>
        </w:rPr>
        <w:t>汇总</w:t>
      </w:r>
      <w:r w:rsidR="007D2560">
        <w:rPr>
          <w:rFonts w:ascii="SimSun" w:eastAsia="SimSun" w:hAnsi="SimSun" w:cs="SimSun" w:hint="eastAsia"/>
        </w:rPr>
        <w:t>查询</w:t>
      </w:r>
      <w:r w:rsidR="001434E6" w:rsidRPr="001434E6">
        <w:rPr>
          <w:rFonts w:ascii="MS Mincho" w:eastAsia="MS Mincho" w:hAnsi="MS Mincho" w:cs="MS Mincho"/>
        </w:rPr>
        <w:t>。</w:t>
      </w:r>
    </w:p>
    <w:p w14:paraId="1EEFFFE2" w14:textId="77777777" w:rsidR="00D26A93" w:rsidRDefault="00D26A93" w:rsidP="003C505E">
      <w:pPr>
        <w:pStyle w:val="4"/>
        <w:numPr>
          <w:ilvl w:val="0"/>
          <w:numId w:val="39"/>
        </w:numPr>
        <w:spacing w:line="377" w:lineRule="auto"/>
        <w:rPr>
          <w:rFonts w:ascii="SimSun" w:eastAsia="SimSun" w:hAnsi="SimSun" w:cs="SimSun"/>
        </w:rPr>
      </w:pPr>
      <w:r w:rsidRPr="00D029BE">
        <w:rPr>
          <w:rFonts w:ascii="SimSun" w:eastAsia="SimSun" w:hAnsi="SimSun" w:cs="SimSun" w:hint="eastAsia"/>
        </w:rPr>
        <w:t>用</w:t>
      </w:r>
      <w:r>
        <w:rPr>
          <w:rFonts w:ascii="SimSun" w:eastAsia="SimSun" w:hAnsi="SimSun" w:cs="SimSun"/>
        </w:rPr>
        <w:t>户</w:t>
      </w:r>
      <w:r>
        <w:rPr>
          <w:rFonts w:ascii="SimSun" w:eastAsia="SimSun" w:hAnsi="SimSun" w:cs="SimSun" w:hint="eastAsia"/>
        </w:rPr>
        <w:t>认证</w:t>
      </w:r>
    </w:p>
    <w:p w14:paraId="22DFB41A" w14:textId="3D4A1719" w:rsidR="0024562E" w:rsidRPr="0024562E" w:rsidRDefault="0024562E" w:rsidP="00F50354">
      <w:pPr>
        <w:ind w:firstLine="420"/>
      </w:pPr>
      <w:r w:rsidRPr="0024562E">
        <w:rPr>
          <w:rFonts w:ascii="MS Mincho" w:eastAsia="MS Mincho" w:hAnsi="MS Mincho" w:cs="MS Mincho"/>
        </w:rPr>
        <w:t>用</w:t>
      </w:r>
      <w:r>
        <w:rPr>
          <w:rFonts w:hint="eastAsia"/>
        </w:rPr>
        <w:t>户认证</w:t>
      </w:r>
      <w:r w:rsidRPr="0024562E">
        <w:rPr>
          <w:rFonts w:ascii="MS Mincho" w:eastAsia="MS Mincho" w:hAnsi="MS Mincho" w:cs="MS Mincho"/>
        </w:rPr>
        <w:t>是用</w:t>
      </w:r>
      <w:r>
        <w:rPr>
          <w:rFonts w:hint="eastAsia"/>
        </w:rPr>
        <w:t>户</w:t>
      </w:r>
      <w:r w:rsidRPr="0024562E">
        <w:rPr>
          <w:rFonts w:ascii="MS Mincho" w:eastAsia="MS Mincho" w:hAnsi="MS Mincho" w:cs="MS Mincho"/>
        </w:rPr>
        <w:t>注册并</w:t>
      </w:r>
      <w:r>
        <w:rPr>
          <w:rFonts w:hint="eastAsia"/>
        </w:rPr>
        <w:t>录</w:t>
      </w:r>
      <w:r w:rsidRPr="0024562E">
        <w:rPr>
          <w:rFonts w:ascii="MS Mincho" w:eastAsia="MS Mincho" w:hAnsi="MS Mincho" w:cs="MS Mincho"/>
        </w:rPr>
        <w:t>入人</w:t>
      </w:r>
      <w:r>
        <w:rPr>
          <w:rFonts w:hint="eastAsia"/>
        </w:rPr>
        <w:t>脸</w:t>
      </w:r>
      <w:r w:rsidRPr="0024562E">
        <w:rPr>
          <w:rFonts w:ascii="MS Mincho" w:eastAsia="MS Mincho" w:hAnsi="MS Mincho" w:cs="MS Mincho"/>
        </w:rPr>
        <w:t>的</w:t>
      </w:r>
      <w:r>
        <w:rPr>
          <w:rFonts w:hint="eastAsia"/>
        </w:rPr>
        <w:t>过</w:t>
      </w:r>
      <w:r w:rsidRPr="0024562E">
        <w:rPr>
          <w:rFonts w:ascii="MS Mincho" w:eastAsia="MS Mincho" w:hAnsi="MS Mincho" w:cs="MS Mincho"/>
        </w:rPr>
        <w:t>程。</w:t>
      </w:r>
      <w:r w:rsidR="00F50354">
        <w:rPr>
          <w:rFonts w:ascii="MS Mincho" w:eastAsia="MS Mincho" w:hAnsi="MS Mincho" w:cs="MS Mincho" w:hint="eastAsia"/>
        </w:rPr>
        <w:t>用</w:t>
      </w:r>
      <w:r w:rsidR="00F50354">
        <w:rPr>
          <w:rFonts w:ascii="SimSun" w:eastAsia="SimSun" w:hAnsi="SimSun" w:cs="SimSun"/>
        </w:rPr>
        <w:t>户</w:t>
      </w:r>
      <w:r w:rsidR="00F50354">
        <w:rPr>
          <w:rFonts w:ascii="MS Mincho" w:eastAsia="MS Mincho" w:hAnsi="MS Mincho" w:cs="MS Mincho" w:hint="eastAsia"/>
        </w:rPr>
        <w:t>需要通</w:t>
      </w:r>
      <w:r w:rsidR="00F50354">
        <w:rPr>
          <w:rFonts w:ascii="SimSun" w:eastAsia="SimSun" w:hAnsi="SimSun" w:cs="SimSun"/>
        </w:rPr>
        <w:t>过摄</w:t>
      </w:r>
      <w:r w:rsidR="00F50354">
        <w:rPr>
          <w:rFonts w:ascii="MS Mincho" w:eastAsia="MS Mincho" w:hAnsi="MS Mincho" w:cs="MS Mincho" w:hint="eastAsia"/>
        </w:rPr>
        <w:t>像</w:t>
      </w:r>
      <w:r w:rsidR="00F50354">
        <w:rPr>
          <w:rFonts w:ascii="SimSun" w:eastAsia="SimSun" w:hAnsi="SimSun" w:cs="SimSun"/>
        </w:rPr>
        <w:t>头进</w:t>
      </w:r>
      <w:r w:rsidR="00F50354">
        <w:rPr>
          <w:rFonts w:ascii="MS Mincho" w:eastAsia="MS Mincho" w:hAnsi="MS Mincho" w:cs="MS Mincho" w:hint="eastAsia"/>
        </w:rPr>
        <w:t>行</w:t>
      </w:r>
      <w:r w:rsidR="00F50354">
        <w:rPr>
          <w:rFonts w:ascii="SimSun" w:eastAsia="SimSun" w:hAnsi="SimSun" w:cs="SimSun"/>
        </w:rPr>
        <w:t>约</w:t>
      </w:r>
      <w:r w:rsidR="00F50354">
        <w:rPr>
          <w:rFonts w:ascii="MS Mincho" w:eastAsia="MS Mincho" w:hAnsi="MS Mincho" w:cs="MS Mincho" w:hint="eastAsia"/>
        </w:rPr>
        <w:t>两分</w:t>
      </w:r>
      <w:r w:rsidR="00F50354">
        <w:rPr>
          <w:rFonts w:ascii="SimSun" w:eastAsia="SimSun" w:hAnsi="SimSun" w:cs="SimSun"/>
        </w:rPr>
        <w:t>钟</w:t>
      </w:r>
      <w:r w:rsidR="00F50354">
        <w:rPr>
          <w:rFonts w:ascii="MS Mincho" w:eastAsia="MS Mincho" w:hAnsi="MS Mincho" w:cs="MS Mincho" w:hint="eastAsia"/>
        </w:rPr>
        <w:t>的人</w:t>
      </w:r>
      <w:r w:rsidR="00F50354">
        <w:rPr>
          <w:rFonts w:ascii="SimSun" w:eastAsia="SimSun" w:hAnsi="SimSun" w:cs="SimSun" w:hint="eastAsia"/>
        </w:rPr>
        <w:t>脸</w:t>
      </w:r>
      <w:r w:rsidR="00F50354">
        <w:rPr>
          <w:rFonts w:ascii="MS Mincho" w:eastAsia="MS Mincho" w:hAnsi="MS Mincho" w:cs="MS Mincho" w:hint="eastAsia"/>
        </w:rPr>
        <w:t>采集，采集完成后会提示注册成功。</w:t>
      </w:r>
      <w:r w:rsidRPr="0024562E">
        <w:rPr>
          <w:rFonts w:ascii="MS Mincho" w:eastAsia="MS Mincho" w:hAnsi="MS Mincho" w:cs="MS Mincho"/>
        </w:rPr>
        <w:t>用</w:t>
      </w:r>
      <w:r>
        <w:rPr>
          <w:rFonts w:hint="eastAsia"/>
        </w:rPr>
        <w:t>户</w:t>
      </w:r>
      <w:r w:rsidRPr="0024562E">
        <w:rPr>
          <w:rFonts w:ascii="MS Mincho" w:eastAsia="MS Mincho" w:hAnsi="MS Mincho" w:cs="MS Mincho"/>
        </w:rPr>
        <w:t>如果希望</w:t>
      </w:r>
      <w:r>
        <w:rPr>
          <w:rFonts w:hint="eastAsia"/>
        </w:rPr>
        <w:t>创</w:t>
      </w:r>
      <w:r w:rsidRPr="0024562E">
        <w:rPr>
          <w:rFonts w:ascii="MS Mincho" w:eastAsia="MS Mincho" w:hAnsi="MS Mincho" w:cs="MS Mincho"/>
        </w:rPr>
        <w:t>建公司，</w:t>
      </w:r>
      <w:r w:rsidR="00A55B07">
        <w:rPr>
          <w:rFonts w:ascii="SimSun" w:eastAsia="SimSun" w:hAnsi="SimSun" w:cs="SimSun"/>
        </w:rPr>
        <w:t>则</w:t>
      </w:r>
      <w:r>
        <w:rPr>
          <w:rFonts w:hint="eastAsia"/>
        </w:rPr>
        <w:t>进</w:t>
      </w:r>
      <w:r w:rsidRPr="0024562E">
        <w:rPr>
          <w:rFonts w:ascii="MS Mincho" w:eastAsia="MS Mincho" w:hAnsi="MS Mincho" w:cs="MS Mincho"/>
        </w:rPr>
        <w:t>一步</w:t>
      </w:r>
      <w:r>
        <w:rPr>
          <w:rFonts w:hint="eastAsia"/>
        </w:rPr>
        <w:t>进</w:t>
      </w:r>
      <w:r w:rsidRPr="0024562E">
        <w:rPr>
          <w:rFonts w:ascii="MS Mincho" w:eastAsia="MS Mincho" w:hAnsi="MS Mincho" w:cs="MS Mincho"/>
        </w:rPr>
        <w:t>行公司</w:t>
      </w:r>
      <w:r>
        <w:rPr>
          <w:rFonts w:hint="eastAsia"/>
        </w:rPr>
        <w:t>认证</w:t>
      </w:r>
      <w:r w:rsidR="00A55B07">
        <w:rPr>
          <w:rFonts w:ascii="MS Mincho" w:eastAsia="MS Mincho" w:hAnsi="MS Mincho" w:cs="MS Mincho"/>
        </w:rPr>
        <w:t>，</w:t>
      </w:r>
      <w:r w:rsidR="00A55B07">
        <w:rPr>
          <w:rFonts w:ascii="MS Mincho" w:eastAsia="MS Mincho" w:hAnsi="MS Mincho" w:cs="MS Mincho" w:hint="eastAsia"/>
        </w:rPr>
        <w:t>需要提供公司相关注册信息以供</w:t>
      </w:r>
      <w:r w:rsidR="00A55B07">
        <w:rPr>
          <w:rFonts w:ascii="SimSun" w:eastAsia="SimSun" w:hAnsi="SimSun" w:cs="SimSun"/>
        </w:rPr>
        <w:t>审</w:t>
      </w:r>
      <w:r w:rsidR="00A55B07">
        <w:rPr>
          <w:rFonts w:ascii="MS Mincho" w:eastAsia="MS Mincho" w:hAnsi="MS Mincho" w:cs="MS Mincho" w:hint="eastAsia"/>
        </w:rPr>
        <w:t>核。在成功注册后，用</w:t>
      </w:r>
      <w:r w:rsidR="00A55B07">
        <w:rPr>
          <w:rFonts w:ascii="SimSun" w:eastAsia="SimSun" w:hAnsi="SimSun" w:cs="SimSun"/>
        </w:rPr>
        <w:t>户</w:t>
      </w:r>
      <w:r w:rsidR="00A55B07">
        <w:rPr>
          <w:rFonts w:ascii="MS Mincho" w:eastAsia="MS Mincho" w:hAnsi="MS Mincho" w:cs="MS Mincho" w:hint="eastAsia"/>
        </w:rPr>
        <w:t>可以</w:t>
      </w:r>
      <w:r w:rsidR="00A55B07">
        <w:rPr>
          <w:rFonts w:ascii="SimSun" w:eastAsia="SimSun" w:hAnsi="SimSun" w:cs="SimSun"/>
        </w:rPr>
        <w:t>选择</w:t>
      </w:r>
      <w:r w:rsidR="00A55B07">
        <w:rPr>
          <w:rFonts w:ascii="MS Mincho" w:eastAsia="MS Mincho" w:hAnsi="MS Mincho" w:cs="MS Mincho" w:hint="eastAsia"/>
        </w:rPr>
        <w:t>加入公司</w:t>
      </w:r>
      <w:r w:rsidR="00A55B07">
        <w:rPr>
          <w:rFonts w:ascii="MS Mincho" w:eastAsia="MS Mincho" w:hAnsi="MS Mincho" w:cs="MS Mincho"/>
        </w:rPr>
        <w:t>/</w:t>
      </w:r>
      <w:r w:rsidR="00A55B07">
        <w:rPr>
          <w:rFonts w:ascii="MS Mincho" w:eastAsia="MS Mincho" w:hAnsi="MS Mincho" w:cs="MS Mincho" w:hint="eastAsia"/>
        </w:rPr>
        <w:t>邀</w:t>
      </w:r>
      <w:r w:rsidR="00A55B07">
        <w:rPr>
          <w:rFonts w:ascii="SimSun" w:eastAsia="SimSun" w:hAnsi="SimSun" w:cs="SimSun"/>
        </w:rPr>
        <w:t>请</w:t>
      </w:r>
      <w:r w:rsidR="00A55B07">
        <w:rPr>
          <w:rFonts w:ascii="MS Mincho" w:eastAsia="MS Mincho" w:hAnsi="MS Mincho" w:cs="MS Mincho" w:hint="eastAsia"/>
        </w:rPr>
        <w:t>其他用</w:t>
      </w:r>
      <w:r w:rsidR="00A55B07">
        <w:rPr>
          <w:rFonts w:ascii="SimSun" w:eastAsia="SimSun" w:hAnsi="SimSun" w:cs="SimSun"/>
        </w:rPr>
        <w:t>户</w:t>
      </w:r>
      <w:r w:rsidR="00A55B07">
        <w:rPr>
          <w:rFonts w:ascii="MS Mincho" w:eastAsia="MS Mincho" w:hAnsi="MS Mincho" w:cs="MS Mincho" w:hint="eastAsia"/>
        </w:rPr>
        <w:t>加入公司。</w:t>
      </w:r>
    </w:p>
    <w:p w14:paraId="46B4940B" w14:textId="6C10C9E9" w:rsidR="003C505E" w:rsidRDefault="00D26A93" w:rsidP="003C505E">
      <w:pPr>
        <w:pStyle w:val="4"/>
        <w:numPr>
          <w:ilvl w:val="0"/>
          <w:numId w:val="39"/>
        </w:numPr>
        <w:spacing w:line="377" w:lineRule="auto"/>
        <w:rPr>
          <w:rFonts w:ascii="SimSun" w:eastAsia="SimSun" w:hAnsi="SimSun" w:cs="SimSun"/>
        </w:rPr>
      </w:pPr>
      <w:r w:rsidRPr="00D029BE">
        <w:rPr>
          <w:rFonts w:ascii="SimSun" w:eastAsia="SimSun" w:hAnsi="SimSun" w:cs="SimSun" w:hint="eastAsia"/>
        </w:rPr>
        <w:t>考勤打卡</w:t>
      </w:r>
    </w:p>
    <w:p w14:paraId="5FEF1FF6" w14:textId="4ADFD437" w:rsidR="00F50354" w:rsidRPr="00F50354" w:rsidRDefault="00F50354" w:rsidP="00243117">
      <w:pPr>
        <w:ind w:firstLine="420"/>
      </w:pPr>
      <w:r>
        <w:rPr>
          <w:rFonts w:ascii="MS Mincho" w:eastAsia="MS Mincho" w:hAnsi="MS Mincho" w:cs="MS Mincho"/>
        </w:rPr>
        <w:t>考勤打卡是用</w:t>
      </w:r>
      <w:r>
        <w:rPr>
          <w:rFonts w:hint="eastAsia"/>
        </w:rPr>
        <w:t>户</w:t>
      </w:r>
      <w:r>
        <w:rPr>
          <w:rFonts w:ascii="MS Mincho" w:eastAsia="MS Mincho" w:hAnsi="MS Mincho" w:cs="MS Mincho"/>
        </w:rPr>
        <w:t>每天最常使用的功能</w:t>
      </w:r>
      <w:r w:rsidR="00243117">
        <w:rPr>
          <w:rFonts w:ascii="MS Mincho" w:eastAsia="MS Mincho" w:hAnsi="MS Mincho" w:cs="MS Mincho" w:hint="eastAsia"/>
        </w:rPr>
        <w:t>。在</w:t>
      </w:r>
      <w:r w:rsidR="00243117">
        <w:rPr>
          <w:rFonts w:ascii="SimSun" w:eastAsia="SimSun" w:hAnsi="SimSun" w:cs="SimSun"/>
        </w:rPr>
        <w:t>电脑</w:t>
      </w:r>
      <w:r w:rsidR="00243117">
        <w:rPr>
          <w:rFonts w:ascii="MS Mincho" w:eastAsia="MS Mincho" w:hAnsi="MS Mincho" w:cs="MS Mincho" w:hint="eastAsia"/>
        </w:rPr>
        <w:t>开机</w:t>
      </w:r>
      <w:r w:rsidR="00243117">
        <w:rPr>
          <w:rFonts w:ascii="SimSun" w:eastAsia="SimSun" w:hAnsi="SimSun" w:cs="SimSun"/>
        </w:rPr>
        <w:t>时</w:t>
      </w:r>
      <w:r w:rsidR="00243117">
        <w:rPr>
          <w:rFonts w:ascii="MS Mincho" w:eastAsia="MS Mincho" w:hAnsi="MS Mincho" w:cs="MS Mincho" w:hint="eastAsia"/>
        </w:rPr>
        <w:t>自</w:t>
      </w:r>
      <w:r w:rsidR="00243117">
        <w:rPr>
          <w:rFonts w:ascii="SimSun" w:eastAsia="SimSun" w:hAnsi="SimSun" w:cs="SimSun"/>
        </w:rPr>
        <w:t>动</w:t>
      </w:r>
      <w:r w:rsidR="00243117">
        <w:rPr>
          <w:rFonts w:ascii="MS Mincho" w:eastAsia="MS Mincho" w:hAnsi="MS Mincho" w:cs="MS Mincho" w:hint="eastAsia"/>
        </w:rPr>
        <w:t>打开考勤</w:t>
      </w:r>
      <w:r w:rsidR="00243117">
        <w:rPr>
          <w:rFonts w:ascii="SimSun" w:eastAsia="SimSun" w:hAnsi="SimSun" w:cs="SimSun"/>
        </w:rPr>
        <w:t>页</w:t>
      </w:r>
      <w:r w:rsidR="00243117">
        <w:rPr>
          <w:rFonts w:ascii="MS Mincho" w:eastAsia="MS Mincho" w:hAnsi="MS Mincho" w:cs="MS Mincho" w:hint="eastAsia"/>
        </w:rPr>
        <w:t>面，用</w:t>
      </w:r>
      <w:r w:rsidR="00243117">
        <w:rPr>
          <w:rFonts w:ascii="SimSun" w:eastAsia="SimSun" w:hAnsi="SimSun" w:cs="SimSun"/>
        </w:rPr>
        <w:t>户</w:t>
      </w:r>
      <w:r w:rsidR="00243117">
        <w:rPr>
          <w:rFonts w:ascii="MS Mincho" w:eastAsia="MS Mincho" w:hAnsi="MS Mincho" w:cs="MS Mincho" w:hint="eastAsia"/>
        </w:rPr>
        <w:t>在适当的光</w:t>
      </w:r>
      <w:r w:rsidR="00243117">
        <w:rPr>
          <w:rFonts w:ascii="SimSun" w:eastAsia="SimSun" w:hAnsi="SimSun" w:cs="SimSun"/>
        </w:rPr>
        <w:t>线</w:t>
      </w:r>
      <w:r w:rsidR="00243117">
        <w:rPr>
          <w:rFonts w:ascii="MS Mincho" w:eastAsia="MS Mincho" w:hAnsi="MS Mincho" w:cs="MS Mincho" w:hint="eastAsia"/>
        </w:rPr>
        <w:t>条件下正坐在</w:t>
      </w:r>
      <w:r w:rsidR="00243117">
        <w:rPr>
          <w:rFonts w:ascii="SimSun" w:eastAsia="SimSun" w:hAnsi="SimSun" w:cs="SimSun"/>
        </w:rPr>
        <w:t>摄像头</w:t>
      </w:r>
      <w:r w:rsidR="00243117">
        <w:rPr>
          <w:rFonts w:ascii="MS Mincho" w:eastAsia="MS Mincho" w:hAnsi="MS Mincho" w:cs="MS Mincho" w:hint="eastAsia"/>
        </w:rPr>
        <w:t>前以</w:t>
      </w:r>
      <w:r w:rsidR="00243117">
        <w:rPr>
          <w:rFonts w:ascii="SimSun" w:eastAsia="SimSun" w:hAnsi="SimSun" w:cs="SimSun"/>
        </w:rPr>
        <w:t>进</w:t>
      </w:r>
      <w:r w:rsidR="00243117">
        <w:rPr>
          <w:rFonts w:ascii="MS Mincho" w:eastAsia="MS Mincho" w:hAnsi="MS Mincho" w:cs="MS Mincho" w:hint="eastAsia"/>
        </w:rPr>
        <w:t>行人</w:t>
      </w:r>
      <w:r w:rsidR="00243117">
        <w:rPr>
          <w:rFonts w:ascii="SimSun" w:eastAsia="SimSun" w:hAnsi="SimSun" w:cs="SimSun"/>
        </w:rPr>
        <w:t>脸识别</w:t>
      </w:r>
      <w:r w:rsidR="00243117">
        <w:rPr>
          <w:rFonts w:ascii="MS Mincho" w:eastAsia="MS Mincho" w:hAnsi="MS Mincho" w:cs="MS Mincho" w:hint="eastAsia"/>
        </w:rPr>
        <w:t>。在</w:t>
      </w:r>
      <w:r w:rsidR="00243117">
        <w:rPr>
          <w:rFonts w:ascii="SimSun" w:eastAsia="SimSun" w:hAnsi="SimSun" w:cs="SimSun"/>
        </w:rPr>
        <w:t>经过约</w:t>
      </w:r>
      <w:r w:rsidR="00243117">
        <w:rPr>
          <w:rFonts w:ascii="MS Mincho" w:eastAsia="MS Mincho" w:hAnsi="MS Mincho" w:cs="MS Mincho" w:hint="eastAsia"/>
        </w:rPr>
        <w:t>两秒的</w:t>
      </w:r>
      <w:r w:rsidR="00243117">
        <w:rPr>
          <w:rFonts w:ascii="SimSun" w:eastAsia="SimSun" w:hAnsi="SimSun" w:cs="SimSun"/>
        </w:rPr>
        <w:t>识别</w:t>
      </w:r>
      <w:r w:rsidR="00243117">
        <w:rPr>
          <w:rFonts w:ascii="MS Mincho" w:eastAsia="MS Mincho" w:hAnsi="MS Mincho" w:cs="MS Mincho" w:hint="eastAsia"/>
        </w:rPr>
        <w:t>后，系</w:t>
      </w:r>
      <w:r w:rsidR="00243117">
        <w:rPr>
          <w:rFonts w:ascii="SimSun" w:eastAsia="SimSun" w:hAnsi="SimSun" w:cs="SimSun"/>
        </w:rPr>
        <w:t>统</w:t>
      </w:r>
      <w:r w:rsidR="00243117">
        <w:rPr>
          <w:rFonts w:ascii="MS Mincho" w:eastAsia="MS Mincho" w:hAnsi="MS Mincho" w:cs="MS Mincho" w:hint="eastAsia"/>
        </w:rPr>
        <w:t>提示用</w:t>
      </w:r>
      <w:r w:rsidR="00243117">
        <w:rPr>
          <w:rFonts w:ascii="SimSun" w:eastAsia="SimSun" w:hAnsi="SimSun" w:cs="SimSun"/>
        </w:rPr>
        <w:t>户</w:t>
      </w:r>
      <w:r w:rsidR="00243117">
        <w:rPr>
          <w:rFonts w:ascii="MS Mincho" w:eastAsia="MS Mincho" w:hAnsi="MS Mincho" w:cs="MS Mincho"/>
        </w:rPr>
        <w:t>打卡成功</w:t>
      </w:r>
      <w:r w:rsidR="00243117">
        <w:rPr>
          <w:rFonts w:ascii="SimSun" w:eastAsia="SimSun" w:hAnsi="SimSun" w:cs="SimSun"/>
        </w:rPr>
        <w:t>/</w:t>
      </w:r>
      <w:r w:rsidR="00243117">
        <w:rPr>
          <w:rFonts w:ascii="MS Mincho" w:eastAsia="MS Mincho" w:hAnsi="MS Mincho" w:cs="MS Mincho"/>
        </w:rPr>
        <w:t>失</w:t>
      </w:r>
      <w:r w:rsidR="00243117">
        <w:rPr>
          <w:rFonts w:ascii="SimSun" w:eastAsia="SimSun" w:hAnsi="SimSun" w:cs="SimSun" w:hint="eastAsia"/>
        </w:rPr>
        <w:t>败</w:t>
      </w:r>
      <w:r w:rsidR="00243117">
        <w:rPr>
          <w:rFonts w:ascii="MS Mincho" w:eastAsia="MS Mincho" w:hAnsi="MS Mincho" w:cs="MS Mincho"/>
        </w:rPr>
        <w:t>。若打卡失</w:t>
      </w:r>
      <w:r w:rsidR="00243117">
        <w:rPr>
          <w:rFonts w:ascii="SimSun" w:eastAsia="SimSun" w:hAnsi="SimSun" w:cs="SimSun" w:hint="eastAsia"/>
        </w:rPr>
        <w:t>败</w:t>
      </w:r>
      <w:r w:rsidR="00243117">
        <w:rPr>
          <w:rFonts w:ascii="MS Mincho" w:eastAsia="MS Mincho" w:hAnsi="MS Mincho" w:cs="MS Mincho"/>
        </w:rPr>
        <w:t>，用</w:t>
      </w:r>
      <w:r w:rsidR="00243117">
        <w:rPr>
          <w:rFonts w:ascii="SimSun" w:eastAsia="SimSun" w:hAnsi="SimSun" w:cs="SimSun" w:hint="eastAsia"/>
        </w:rPr>
        <w:t>户</w:t>
      </w:r>
      <w:r w:rsidR="00243117">
        <w:rPr>
          <w:rFonts w:ascii="MS Mincho" w:eastAsia="MS Mincho" w:hAnsi="MS Mincho" w:cs="MS Mincho"/>
        </w:rPr>
        <w:t>可</w:t>
      </w:r>
      <w:r w:rsidR="00243117">
        <w:rPr>
          <w:rFonts w:ascii="SimSun" w:eastAsia="SimSun" w:hAnsi="SimSun" w:cs="SimSun" w:hint="eastAsia"/>
        </w:rPr>
        <w:t>选择</w:t>
      </w:r>
      <w:r w:rsidR="00243117">
        <w:rPr>
          <w:rFonts w:ascii="MS Mincho" w:eastAsia="MS Mincho" w:hAnsi="MS Mincho" w:cs="MS Mincho"/>
        </w:rPr>
        <w:t>重新</w:t>
      </w:r>
      <w:r w:rsidR="00243117">
        <w:rPr>
          <w:rFonts w:ascii="SimSun" w:eastAsia="SimSun" w:hAnsi="SimSun" w:cs="SimSun" w:hint="eastAsia"/>
        </w:rPr>
        <w:t>认证</w:t>
      </w:r>
      <w:r w:rsidR="00243117">
        <w:rPr>
          <w:rFonts w:ascii="MS Mincho" w:eastAsia="MS Mincho" w:hAnsi="MS Mincho" w:cs="MS Mincho"/>
        </w:rPr>
        <w:t>。若多次失</w:t>
      </w:r>
      <w:r w:rsidR="00243117">
        <w:rPr>
          <w:rFonts w:ascii="SimSun" w:eastAsia="SimSun" w:hAnsi="SimSun" w:cs="SimSun" w:hint="eastAsia"/>
        </w:rPr>
        <w:t>败</w:t>
      </w:r>
      <w:r w:rsidR="00243117">
        <w:rPr>
          <w:rFonts w:ascii="MS Mincho" w:eastAsia="MS Mincho" w:hAnsi="MS Mincho" w:cs="MS Mincho"/>
        </w:rPr>
        <w:t>，</w:t>
      </w:r>
      <w:r w:rsidR="00243117">
        <w:rPr>
          <w:rFonts w:ascii="SimSun" w:eastAsia="SimSun" w:hAnsi="SimSun" w:cs="SimSun" w:hint="eastAsia"/>
        </w:rPr>
        <w:t>则</w:t>
      </w:r>
      <w:r w:rsidR="00243117">
        <w:rPr>
          <w:rFonts w:ascii="MS Mincho" w:eastAsia="MS Mincho" w:hAnsi="MS Mincho" w:cs="MS Mincho"/>
        </w:rPr>
        <w:t>需自行</w:t>
      </w:r>
      <w:r w:rsidR="00243117">
        <w:rPr>
          <w:rFonts w:ascii="SimSun" w:eastAsia="SimSun" w:hAnsi="SimSun" w:cs="SimSun" w:hint="eastAsia"/>
        </w:rPr>
        <w:t>联</w:t>
      </w:r>
      <w:r w:rsidR="00243117">
        <w:rPr>
          <w:rFonts w:ascii="MS Mincho" w:eastAsia="MS Mincho" w:hAnsi="MS Mincho" w:cs="MS Mincho"/>
        </w:rPr>
        <w:t>系</w:t>
      </w:r>
      <w:r w:rsidR="00243117">
        <w:rPr>
          <w:rFonts w:ascii="SimSun" w:eastAsia="SimSun" w:hAnsi="SimSun" w:cs="SimSun" w:hint="eastAsia"/>
        </w:rPr>
        <w:t>HR</w:t>
      </w:r>
      <w:r w:rsidR="00243117">
        <w:rPr>
          <w:rFonts w:ascii="MS Mincho" w:eastAsia="MS Mincho" w:hAnsi="MS Mincho" w:cs="MS Mincho"/>
        </w:rPr>
        <w:t>打卡</w:t>
      </w:r>
      <w:r w:rsidR="00243117">
        <w:rPr>
          <w:rFonts w:ascii="SimSun" w:eastAsia="SimSun" w:hAnsi="SimSun" w:cs="SimSun" w:hint="eastAsia"/>
        </w:rPr>
        <w:t>。</w:t>
      </w:r>
    </w:p>
    <w:p w14:paraId="109EC470" w14:textId="77777777" w:rsidR="00D26A93" w:rsidRDefault="00D26A93" w:rsidP="003C505E">
      <w:pPr>
        <w:pStyle w:val="4"/>
        <w:numPr>
          <w:ilvl w:val="0"/>
          <w:numId w:val="39"/>
        </w:numPr>
        <w:spacing w:line="377" w:lineRule="auto"/>
        <w:rPr>
          <w:rFonts w:ascii="SimSun" w:eastAsia="SimSun" w:hAnsi="SimSun" w:cs="SimSun"/>
        </w:rPr>
      </w:pPr>
      <w:r w:rsidRPr="00D029BE">
        <w:rPr>
          <w:rFonts w:ascii="SimSun" w:eastAsia="SimSun" w:hAnsi="SimSun" w:cs="SimSun"/>
        </w:rPr>
        <w:t>异常</w:t>
      </w:r>
      <w:r w:rsidRPr="00D029BE">
        <w:rPr>
          <w:rFonts w:ascii="SimSun" w:eastAsia="SimSun" w:hAnsi="SimSun" w:cs="SimSun" w:hint="eastAsia"/>
        </w:rPr>
        <w:t>申</w:t>
      </w:r>
      <w:r>
        <w:rPr>
          <w:rFonts w:ascii="SimSun" w:eastAsia="SimSun" w:hAnsi="SimSun" w:cs="SimSun"/>
        </w:rPr>
        <w:t>诉</w:t>
      </w:r>
    </w:p>
    <w:p w14:paraId="7C579247" w14:textId="7C934890" w:rsidR="00243117" w:rsidRPr="00D91418" w:rsidRDefault="00243117" w:rsidP="00D91418">
      <w:pPr>
        <w:ind w:firstLine="420"/>
        <w:rPr>
          <w:rFonts w:ascii="SimSun" w:eastAsia="SimSun" w:hAnsi="SimSun" w:cs="SimSun" w:hint="eastAsia"/>
        </w:rPr>
      </w:pPr>
      <w:r>
        <w:rPr>
          <w:rFonts w:ascii="MS Mincho" w:eastAsia="MS Mincho" w:hAnsi="MS Mincho" w:cs="MS Mincho"/>
        </w:rPr>
        <w:t>若</w:t>
      </w:r>
      <w:r>
        <w:rPr>
          <w:rFonts w:ascii="MS Mincho" w:eastAsia="MS Mincho" w:hAnsi="MS Mincho" w:cs="MS Mincho" w:hint="eastAsia"/>
        </w:rPr>
        <w:t>用</w:t>
      </w:r>
      <w:r>
        <w:rPr>
          <w:rFonts w:ascii="SimSun" w:eastAsia="SimSun" w:hAnsi="SimSun" w:cs="SimSun"/>
        </w:rPr>
        <w:t>户</w:t>
      </w:r>
      <w:r>
        <w:rPr>
          <w:rFonts w:ascii="MS Mincho" w:eastAsia="MS Mincho" w:hAnsi="MS Mincho" w:cs="MS Mincho"/>
        </w:rPr>
        <w:t>因容貌</w:t>
      </w:r>
      <w:r>
        <w:rPr>
          <w:rFonts w:ascii="MS Mincho" w:eastAsia="MS Mincho" w:hAnsi="MS Mincho" w:cs="MS Mincho" w:hint="eastAsia"/>
        </w:rPr>
        <w:t>改</w:t>
      </w:r>
      <w:r>
        <w:rPr>
          <w:rFonts w:ascii="SimSun" w:eastAsia="SimSun" w:hAnsi="SimSun" w:cs="SimSun"/>
        </w:rPr>
        <w:t>变</w:t>
      </w:r>
      <w:r>
        <w:rPr>
          <w:rFonts w:ascii="MS Mincho" w:eastAsia="MS Mincho" w:hAnsi="MS Mincho" w:cs="MS Mincho" w:hint="eastAsia"/>
        </w:rPr>
        <w:t>等</w:t>
      </w:r>
      <w:r>
        <w:rPr>
          <w:rFonts w:ascii="SimSun" w:eastAsia="SimSun" w:hAnsi="SimSun" w:cs="SimSun"/>
        </w:rPr>
        <w:t>问题</w:t>
      </w:r>
      <w:r>
        <w:rPr>
          <w:rFonts w:ascii="MS Mincho" w:eastAsia="MS Mincho" w:hAnsi="MS Mincho" w:cs="MS Mincho" w:hint="eastAsia"/>
        </w:rPr>
        <w:t>无法</w:t>
      </w:r>
      <w:r>
        <w:rPr>
          <w:rFonts w:ascii="SimSun" w:eastAsia="SimSun" w:hAnsi="SimSun" w:cs="SimSun"/>
        </w:rPr>
        <w:t>进</w:t>
      </w:r>
      <w:r>
        <w:rPr>
          <w:rFonts w:ascii="MS Mincho" w:eastAsia="MS Mincho" w:hAnsi="MS Mincho" w:cs="MS Mincho" w:hint="eastAsia"/>
        </w:rPr>
        <w:t>行打卡，</w:t>
      </w:r>
      <w:r>
        <w:rPr>
          <w:rFonts w:ascii="SimSun" w:eastAsia="SimSun" w:hAnsi="SimSun" w:cs="SimSun"/>
        </w:rPr>
        <w:t>则需要进</w:t>
      </w:r>
      <w:r>
        <w:rPr>
          <w:rFonts w:ascii="MS Mincho" w:eastAsia="MS Mincho" w:hAnsi="MS Mincho" w:cs="MS Mincho" w:hint="eastAsia"/>
        </w:rPr>
        <w:t>行申</w:t>
      </w:r>
      <w:r>
        <w:rPr>
          <w:rFonts w:ascii="SimSun" w:eastAsia="SimSun" w:hAnsi="SimSun" w:cs="SimSun"/>
        </w:rPr>
        <w:t>诉</w:t>
      </w:r>
      <w:r>
        <w:rPr>
          <w:rFonts w:ascii="MS Mincho" w:eastAsia="MS Mincho" w:hAnsi="MS Mincho" w:cs="MS Mincho" w:hint="eastAsia"/>
        </w:rPr>
        <w:t>以重新</w:t>
      </w:r>
      <w:r>
        <w:rPr>
          <w:rFonts w:ascii="SimSun" w:eastAsia="SimSun" w:hAnsi="SimSun" w:cs="SimSun"/>
        </w:rPr>
        <w:t>录</w:t>
      </w:r>
      <w:r>
        <w:rPr>
          <w:rFonts w:ascii="MS Mincho" w:eastAsia="MS Mincho" w:hAnsi="MS Mincho" w:cs="MS Mincho" w:hint="eastAsia"/>
        </w:rPr>
        <w:t>入</w:t>
      </w:r>
      <w:r>
        <w:rPr>
          <w:rFonts w:ascii="SimSun" w:eastAsia="SimSun" w:hAnsi="SimSun" w:cs="SimSun"/>
        </w:rPr>
        <w:t>脸部信</w:t>
      </w:r>
      <w:r>
        <w:rPr>
          <w:rFonts w:ascii="MS Mincho" w:eastAsia="MS Mincho" w:hAnsi="MS Mincho" w:cs="MS Mincho" w:hint="eastAsia"/>
        </w:rPr>
        <w:t>息</w:t>
      </w:r>
      <w:r>
        <w:rPr>
          <w:rFonts w:ascii="MS Mincho" w:eastAsia="MS Mincho" w:hAnsi="MS Mincho" w:cs="MS Mincho"/>
        </w:rPr>
        <w:t>。</w:t>
      </w:r>
      <w:r>
        <w:rPr>
          <w:rFonts w:ascii="MS Mincho" w:eastAsia="MS Mincho" w:hAnsi="MS Mincho" w:cs="MS Mincho" w:hint="eastAsia"/>
        </w:rPr>
        <w:t>若</w:t>
      </w:r>
      <w:r>
        <w:rPr>
          <w:rFonts w:ascii="SimSun" w:eastAsia="SimSun" w:hAnsi="SimSun" w:cs="SimSun"/>
        </w:rPr>
        <w:t>该用户</w:t>
      </w:r>
      <w:r>
        <w:rPr>
          <w:rFonts w:ascii="MS Mincho" w:eastAsia="MS Mincho" w:hAnsi="MS Mincho" w:cs="MS Mincho" w:hint="eastAsia"/>
        </w:rPr>
        <w:t>当前未加入任何公司，</w:t>
      </w:r>
      <w:r>
        <w:rPr>
          <w:rFonts w:ascii="SimSun" w:eastAsia="SimSun" w:hAnsi="SimSun" w:cs="SimSun"/>
        </w:rPr>
        <w:t>则</w:t>
      </w:r>
      <w:r>
        <w:rPr>
          <w:rFonts w:ascii="MS Mincho" w:eastAsia="MS Mincho" w:hAnsi="MS Mincho" w:cs="MS Mincho"/>
        </w:rPr>
        <w:t>由系</w:t>
      </w:r>
      <w:r>
        <w:rPr>
          <w:rFonts w:ascii="SimSun" w:eastAsia="SimSun" w:hAnsi="SimSun" w:cs="SimSun" w:hint="eastAsia"/>
        </w:rPr>
        <w:t>统审</w:t>
      </w:r>
      <w:r>
        <w:rPr>
          <w:rFonts w:ascii="MS Mincho" w:eastAsia="MS Mincho" w:hAnsi="MS Mincho" w:cs="MS Mincho"/>
        </w:rPr>
        <w:t>核申</w:t>
      </w:r>
      <w:r>
        <w:rPr>
          <w:rFonts w:ascii="SimSun" w:eastAsia="SimSun" w:hAnsi="SimSun" w:cs="SimSun" w:hint="eastAsia"/>
        </w:rPr>
        <w:t>请</w:t>
      </w:r>
      <w:r>
        <w:rPr>
          <w:rFonts w:ascii="MS Mincho" w:eastAsia="MS Mincho" w:hAnsi="MS Mincho" w:cs="MS Mincho"/>
        </w:rPr>
        <w:t>；若</w:t>
      </w:r>
      <w:r>
        <w:rPr>
          <w:rFonts w:ascii="SimSun" w:eastAsia="SimSun" w:hAnsi="SimSun" w:cs="SimSun" w:hint="eastAsia"/>
        </w:rPr>
        <w:t>该用户</w:t>
      </w:r>
      <w:r>
        <w:rPr>
          <w:rFonts w:ascii="MS Mincho" w:eastAsia="MS Mincho" w:hAnsi="MS Mincho" w:cs="MS Mincho"/>
        </w:rPr>
        <w:t>当前已加入公司，</w:t>
      </w:r>
      <w:r>
        <w:rPr>
          <w:rFonts w:ascii="SimSun" w:eastAsia="SimSun" w:hAnsi="SimSun" w:cs="SimSun" w:hint="eastAsia"/>
        </w:rPr>
        <w:t>则</w:t>
      </w:r>
      <w:r>
        <w:rPr>
          <w:rFonts w:ascii="MS Mincho" w:eastAsia="MS Mincho" w:hAnsi="MS Mincho" w:cs="MS Mincho"/>
        </w:rPr>
        <w:t>由公司管理</w:t>
      </w:r>
      <w:r>
        <w:rPr>
          <w:rFonts w:ascii="SimSun" w:eastAsia="SimSun" w:hAnsi="SimSun" w:cs="SimSun" w:hint="eastAsia"/>
        </w:rPr>
        <w:t>员</w:t>
      </w:r>
      <w:r>
        <w:rPr>
          <w:rFonts w:ascii="MS Mincho" w:eastAsia="MS Mincho" w:hAnsi="MS Mincho" w:cs="MS Mincho"/>
        </w:rPr>
        <w:t>与系</w:t>
      </w:r>
      <w:r>
        <w:rPr>
          <w:rFonts w:ascii="SimSun" w:eastAsia="SimSun" w:hAnsi="SimSun" w:cs="SimSun" w:hint="eastAsia"/>
        </w:rPr>
        <w:t>统</w:t>
      </w:r>
      <w:r>
        <w:rPr>
          <w:rFonts w:ascii="MS Mincho" w:eastAsia="MS Mincho" w:hAnsi="MS Mincho" w:cs="MS Mincho"/>
        </w:rPr>
        <w:t>共同</w:t>
      </w:r>
      <w:r>
        <w:rPr>
          <w:rFonts w:ascii="SimSun" w:eastAsia="SimSun" w:hAnsi="SimSun" w:cs="SimSun" w:hint="eastAsia"/>
        </w:rPr>
        <w:t>审</w:t>
      </w:r>
      <w:r>
        <w:rPr>
          <w:rFonts w:ascii="MS Mincho" w:eastAsia="MS Mincho" w:hAnsi="MS Mincho" w:cs="MS Mincho"/>
        </w:rPr>
        <w:t>核申</w:t>
      </w:r>
      <w:r>
        <w:rPr>
          <w:rFonts w:ascii="SimSun" w:eastAsia="SimSun" w:hAnsi="SimSun" w:cs="SimSun" w:hint="eastAsia"/>
        </w:rPr>
        <w:t>请</w:t>
      </w:r>
      <w:r>
        <w:rPr>
          <w:rFonts w:ascii="MS Mincho" w:eastAsia="MS Mincho" w:hAnsi="MS Mincho" w:cs="MS Mincho"/>
        </w:rPr>
        <w:t>。</w:t>
      </w:r>
      <w:r w:rsidR="00A31856">
        <w:rPr>
          <w:rFonts w:ascii="SimSun" w:eastAsia="SimSun" w:hAnsi="SimSun" w:cs="SimSun" w:hint="eastAsia"/>
        </w:rPr>
        <w:t>审</w:t>
      </w:r>
      <w:r w:rsidR="00A31856">
        <w:rPr>
          <w:rFonts w:ascii="MS Mincho" w:eastAsia="MS Mincho" w:hAnsi="MS Mincho" w:cs="MS Mincho"/>
        </w:rPr>
        <w:t>核通</w:t>
      </w:r>
      <w:r w:rsidR="00A31856">
        <w:rPr>
          <w:rFonts w:ascii="SimSun" w:eastAsia="SimSun" w:hAnsi="SimSun" w:cs="SimSun" w:hint="eastAsia"/>
        </w:rPr>
        <w:t>过</w:t>
      </w:r>
      <w:r w:rsidR="00A31856">
        <w:rPr>
          <w:rFonts w:ascii="MS Mincho" w:eastAsia="MS Mincho" w:hAnsi="MS Mincho" w:cs="MS Mincho"/>
        </w:rPr>
        <w:t>后用</w:t>
      </w:r>
      <w:r w:rsidR="00A31856">
        <w:rPr>
          <w:rFonts w:ascii="SimSun" w:eastAsia="SimSun" w:hAnsi="SimSun" w:cs="SimSun" w:hint="eastAsia"/>
        </w:rPr>
        <w:t>户</w:t>
      </w:r>
      <w:r w:rsidR="00A31856">
        <w:rPr>
          <w:rFonts w:ascii="MS Mincho" w:eastAsia="MS Mincho" w:hAnsi="MS Mincho" w:cs="MS Mincho"/>
        </w:rPr>
        <w:t>即可重新</w:t>
      </w:r>
      <w:r w:rsidR="00A31856">
        <w:rPr>
          <w:rFonts w:ascii="SimSun" w:eastAsia="SimSun" w:hAnsi="SimSun" w:cs="SimSun" w:hint="eastAsia"/>
        </w:rPr>
        <w:t>录</w:t>
      </w:r>
      <w:r w:rsidR="00A31856">
        <w:rPr>
          <w:rFonts w:ascii="MS Mincho" w:eastAsia="MS Mincho" w:hAnsi="MS Mincho" w:cs="MS Mincho"/>
        </w:rPr>
        <w:t>入</w:t>
      </w:r>
      <w:r w:rsidR="00E22C5F">
        <w:rPr>
          <w:rFonts w:ascii="SimSun" w:eastAsia="SimSun" w:hAnsi="SimSun" w:cs="SimSun"/>
        </w:rPr>
        <w:t>脸</w:t>
      </w:r>
      <w:r w:rsidR="00E22C5F">
        <w:rPr>
          <w:rFonts w:ascii="MS Mincho" w:eastAsia="MS Mincho" w:hAnsi="MS Mincho" w:cs="MS Mincho" w:hint="eastAsia"/>
        </w:rPr>
        <w:t>部</w:t>
      </w:r>
      <w:r w:rsidR="00A31856">
        <w:rPr>
          <w:rFonts w:ascii="MS Mincho" w:eastAsia="MS Mincho" w:hAnsi="MS Mincho" w:cs="MS Mincho"/>
        </w:rPr>
        <w:t>信息。</w:t>
      </w:r>
      <w:r w:rsidR="00D91418">
        <w:rPr>
          <w:rFonts w:ascii="MS Mincho" w:eastAsia="MS Mincho" w:hAnsi="MS Mincho" w:cs="MS Mincho" w:hint="eastAsia"/>
        </w:rPr>
        <w:t>若用</w:t>
      </w:r>
      <w:r w:rsidR="00D91418">
        <w:rPr>
          <w:rFonts w:ascii="SimSun" w:eastAsia="SimSun" w:hAnsi="SimSun" w:cs="SimSun"/>
        </w:rPr>
        <w:t>户</w:t>
      </w:r>
      <w:r w:rsidR="00D91418">
        <w:rPr>
          <w:rFonts w:ascii="SimSun" w:eastAsia="SimSun" w:hAnsi="SimSun" w:cs="SimSun" w:hint="eastAsia"/>
        </w:rPr>
        <w:t>因</w:t>
      </w:r>
      <w:r w:rsidR="00D91418">
        <w:rPr>
          <w:rFonts w:ascii="MS Mincho" w:eastAsia="MS Mincho" w:hAnsi="MS Mincho" w:cs="MS Mincho"/>
        </w:rPr>
        <w:t>身体原</w:t>
      </w:r>
      <w:r w:rsidR="00D91418">
        <w:rPr>
          <w:rFonts w:ascii="SimSun" w:eastAsia="SimSun" w:hAnsi="SimSun" w:cs="SimSun" w:hint="eastAsia"/>
        </w:rPr>
        <w:t>因不能工</w:t>
      </w:r>
      <w:r w:rsidR="00D91418">
        <w:rPr>
          <w:rFonts w:ascii="MS Mincho" w:eastAsia="MS Mincho" w:hAnsi="MS Mincho" w:cs="MS Mincho"/>
        </w:rPr>
        <w:t>作，可申</w:t>
      </w:r>
      <w:r w:rsidR="00D91418">
        <w:rPr>
          <w:rFonts w:ascii="SimSun" w:eastAsia="SimSun" w:hAnsi="SimSun" w:cs="SimSun" w:hint="eastAsia"/>
        </w:rPr>
        <w:t>请请假</w:t>
      </w:r>
      <w:r w:rsidR="00D91418">
        <w:rPr>
          <w:rFonts w:ascii="MS Mincho" w:eastAsia="MS Mincho" w:hAnsi="MS Mincho" w:cs="MS Mincho"/>
        </w:rPr>
        <w:t>，由公司</w:t>
      </w:r>
      <w:r w:rsidR="00D91418">
        <w:rPr>
          <w:rFonts w:ascii="SimSun" w:eastAsia="SimSun" w:hAnsi="SimSun" w:cs="SimSun" w:hint="eastAsia"/>
        </w:rPr>
        <w:t>管理员进</w:t>
      </w:r>
      <w:r w:rsidR="00D91418">
        <w:rPr>
          <w:rFonts w:ascii="MS Mincho" w:eastAsia="MS Mincho" w:hAnsi="MS Mincho" w:cs="MS Mincho"/>
        </w:rPr>
        <w:t>行</w:t>
      </w:r>
      <w:r w:rsidR="00D91418">
        <w:rPr>
          <w:rFonts w:ascii="SimSun" w:eastAsia="SimSun" w:hAnsi="SimSun" w:cs="SimSun" w:hint="eastAsia"/>
        </w:rPr>
        <w:t>审批</w:t>
      </w:r>
      <w:r w:rsidR="00D91418">
        <w:rPr>
          <w:rFonts w:ascii="MS Mincho" w:eastAsia="MS Mincho" w:hAnsi="MS Mincho" w:cs="MS Mincho"/>
        </w:rPr>
        <w:t>。</w:t>
      </w:r>
    </w:p>
    <w:p w14:paraId="4F518F4A" w14:textId="0D72C17A" w:rsidR="00F60451" w:rsidRDefault="00D26A93" w:rsidP="00F60451">
      <w:pPr>
        <w:pStyle w:val="4"/>
        <w:numPr>
          <w:ilvl w:val="0"/>
          <w:numId w:val="39"/>
        </w:numPr>
        <w:spacing w:line="377" w:lineRule="auto"/>
        <w:rPr>
          <w:rFonts w:ascii="SimSun" w:eastAsia="SimSun" w:hAnsi="SimSun" w:cs="SimSun"/>
        </w:rPr>
      </w:pPr>
      <w:r w:rsidRPr="00D029BE">
        <w:rPr>
          <w:rFonts w:ascii="SimSun" w:eastAsia="SimSun" w:hAnsi="SimSun" w:cs="SimSun" w:hint="eastAsia"/>
        </w:rPr>
        <w:lastRenderedPageBreak/>
        <w:t>个人考勤</w:t>
      </w:r>
      <w:r w:rsidRPr="00D029BE">
        <w:rPr>
          <w:rFonts w:ascii="SimSun" w:eastAsia="SimSun" w:hAnsi="SimSun" w:cs="SimSun"/>
        </w:rPr>
        <w:t>信息查询</w:t>
      </w:r>
    </w:p>
    <w:p w14:paraId="06752A09" w14:textId="513B2483" w:rsidR="00E95CBB" w:rsidRPr="00E95CBB" w:rsidRDefault="00E95CBB" w:rsidP="00E95CBB">
      <w:pPr>
        <w:ind w:firstLine="420"/>
        <w:rPr>
          <w:rFonts w:ascii="MS Mincho" w:eastAsia="MS Mincho" w:hAnsi="MS Mincho" w:cs="MS Mincho"/>
        </w:rPr>
      </w:pPr>
      <w:r w:rsidRPr="00E95CBB">
        <w:rPr>
          <w:rFonts w:ascii="MS Mincho" w:eastAsia="MS Mincho" w:hAnsi="MS Mincho" w:cs="MS Mincho"/>
        </w:rPr>
        <w:t>个人</w:t>
      </w:r>
      <w:r>
        <w:rPr>
          <w:rFonts w:ascii="MS Mincho" w:eastAsia="MS Mincho" w:hAnsi="MS Mincho" w:cs="MS Mincho" w:hint="eastAsia"/>
        </w:rPr>
        <w:t>考勤信息</w:t>
      </w:r>
      <w:r>
        <w:rPr>
          <w:rFonts w:ascii="SimSun" w:eastAsia="SimSun" w:hAnsi="SimSun" w:cs="SimSun"/>
        </w:rPr>
        <w:t>查询</w:t>
      </w:r>
      <w:r>
        <w:rPr>
          <w:rFonts w:ascii="MS Mincho" w:eastAsia="MS Mincho" w:hAnsi="MS Mincho" w:cs="MS Mincho"/>
        </w:rPr>
        <w:t>是普通用</w:t>
      </w:r>
      <w:r>
        <w:rPr>
          <w:rFonts w:ascii="SimSun" w:eastAsia="SimSun" w:hAnsi="SimSun" w:cs="SimSun" w:hint="eastAsia"/>
        </w:rPr>
        <w:t>户查询自</w:t>
      </w:r>
      <w:r>
        <w:rPr>
          <w:rFonts w:ascii="MS Mincho" w:eastAsia="MS Mincho" w:hAnsi="MS Mincho" w:cs="MS Mincho"/>
        </w:rPr>
        <w:t>己的考勤</w:t>
      </w:r>
      <w:r>
        <w:rPr>
          <w:rFonts w:ascii="SimSun" w:eastAsia="SimSun" w:hAnsi="SimSun" w:cs="SimSun" w:hint="eastAsia"/>
        </w:rPr>
        <w:t>记录</w:t>
      </w:r>
      <w:r>
        <w:rPr>
          <w:rFonts w:ascii="MS Mincho" w:eastAsia="MS Mincho" w:hAnsi="MS Mincho" w:cs="MS Mincho"/>
        </w:rPr>
        <w:t>的功能。用</w:t>
      </w:r>
      <w:r>
        <w:rPr>
          <w:rFonts w:ascii="SimSun" w:eastAsia="SimSun" w:hAnsi="SimSun" w:cs="SimSun" w:hint="eastAsia"/>
        </w:rPr>
        <w:t>户</w:t>
      </w:r>
      <w:r>
        <w:rPr>
          <w:rFonts w:ascii="MS Mincho" w:eastAsia="MS Mincho" w:hAnsi="MS Mincho" w:cs="MS Mincho"/>
        </w:rPr>
        <w:t>可</w:t>
      </w:r>
      <w:r>
        <w:rPr>
          <w:rFonts w:ascii="SimSun" w:eastAsia="SimSun" w:hAnsi="SimSun" w:cs="SimSun" w:hint="eastAsia"/>
        </w:rPr>
        <w:t>查</w:t>
      </w:r>
      <w:r>
        <w:rPr>
          <w:rFonts w:ascii="MS Mincho" w:eastAsia="MS Mincho" w:hAnsi="MS Mincho" w:cs="MS Mincho"/>
        </w:rPr>
        <w:t>看</w:t>
      </w:r>
      <w:r>
        <w:rPr>
          <w:rFonts w:ascii="MS Mincho" w:eastAsia="MS Mincho" w:hAnsi="MS Mincho" w:cs="MS Mincho" w:hint="eastAsia"/>
        </w:rPr>
        <w:t>每天的打卡</w:t>
      </w:r>
      <w:r>
        <w:rPr>
          <w:rFonts w:ascii="SimSun" w:eastAsia="SimSun" w:hAnsi="SimSun" w:cs="SimSun"/>
        </w:rPr>
        <w:t>记录</w:t>
      </w:r>
      <w:r>
        <w:rPr>
          <w:rFonts w:ascii="MS Mincho" w:eastAsia="MS Mincho" w:hAnsi="MS Mincho" w:cs="MS Mincho"/>
        </w:rPr>
        <w:t>。</w:t>
      </w:r>
      <w:r>
        <w:rPr>
          <w:rFonts w:ascii="SimSun" w:eastAsia="SimSun" w:hAnsi="SimSun" w:cs="SimSun" w:hint="eastAsia"/>
        </w:rPr>
        <w:t>该</w:t>
      </w:r>
      <w:r>
        <w:rPr>
          <w:rFonts w:ascii="MS Mincho" w:eastAsia="MS Mincho" w:hAnsi="MS Mincho" w:cs="MS Mincho"/>
        </w:rPr>
        <w:t>打卡</w:t>
      </w:r>
      <w:r>
        <w:rPr>
          <w:rFonts w:ascii="SimSun" w:eastAsia="SimSun" w:hAnsi="SimSun" w:cs="SimSun" w:hint="eastAsia"/>
        </w:rPr>
        <w:t>记录</w:t>
      </w:r>
      <w:r>
        <w:rPr>
          <w:rFonts w:ascii="MS Mincho" w:eastAsia="MS Mincho" w:hAnsi="MS Mincho" w:cs="MS Mincho"/>
        </w:rPr>
        <w:t>以日</w:t>
      </w:r>
      <w:r>
        <w:rPr>
          <w:rFonts w:ascii="SimSun" w:eastAsia="SimSun" w:hAnsi="SimSun" w:cs="SimSun" w:hint="eastAsia"/>
        </w:rPr>
        <w:t>历</w:t>
      </w:r>
      <w:r w:rsidR="004F6F87">
        <w:rPr>
          <w:rFonts w:ascii="MS Mincho" w:eastAsia="MS Mincho" w:hAnsi="MS Mincho" w:cs="MS Mincho"/>
        </w:rPr>
        <w:t>或数据表</w:t>
      </w:r>
      <w:r>
        <w:rPr>
          <w:rFonts w:ascii="MS Mincho" w:eastAsia="MS Mincho" w:hAnsi="MS Mincho" w:cs="MS Mincho"/>
        </w:rPr>
        <w:t>的形式呈</w:t>
      </w:r>
      <w:r>
        <w:rPr>
          <w:rFonts w:ascii="SimSun" w:eastAsia="SimSun" w:hAnsi="SimSun" w:cs="SimSun" w:hint="eastAsia"/>
        </w:rPr>
        <w:t>现</w:t>
      </w:r>
      <w:r>
        <w:rPr>
          <w:rFonts w:ascii="MS Mincho" w:eastAsia="MS Mincho" w:hAnsi="MS Mincho" w:cs="MS Mincho"/>
        </w:rPr>
        <w:t>。若</w:t>
      </w:r>
      <w:r>
        <w:rPr>
          <w:rFonts w:ascii="SimSun" w:eastAsia="SimSun" w:hAnsi="SimSun" w:cs="SimSun" w:hint="eastAsia"/>
        </w:rPr>
        <w:t>对</w:t>
      </w:r>
      <w:r>
        <w:rPr>
          <w:rFonts w:ascii="MS Mincho" w:eastAsia="MS Mincho" w:hAnsi="MS Mincho" w:cs="MS Mincho"/>
        </w:rPr>
        <w:t>某天的</w:t>
      </w:r>
      <w:r>
        <w:rPr>
          <w:rFonts w:ascii="SimSun" w:eastAsia="SimSun" w:hAnsi="SimSun" w:cs="SimSun" w:hint="eastAsia"/>
        </w:rPr>
        <w:t>记录</w:t>
      </w:r>
      <w:r>
        <w:rPr>
          <w:rFonts w:ascii="MS Mincho" w:eastAsia="MS Mincho" w:hAnsi="MS Mincho" w:cs="MS Mincho"/>
        </w:rPr>
        <w:t>有异</w:t>
      </w:r>
      <w:r>
        <w:rPr>
          <w:rFonts w:ascii="SimSun" w:eastAsia="SimSun" w:hAnsi="SimSun" w:cs="SimSun" w:hint="eastAsia"/>
        </w:rPr>
        <w:t>议</w:t>
      </w:r>
      <w:r>
        <w:rPr>
          <w:rFonts w:ascii="MS Mincho" w:eastAsia="MS Mincho" w:hAnsi="MS Mincho" w:cs="MS Mincho"/>
        </w:rPr>
        <w:t>，可</w:t>
      </w:r>
      <w:r>
        <w:rPr>
          <w:rFonts w:ascii="SimSun" w:eastAsia="SimSun" w:hAnsi="SimSun" w:cs="SimSun" w:hint="eastAsia"/>
        </w:rPr>
        <w:t>联</w:t>
      </w:r>
      <w:r>
        <w:rPr>
          <w:rFonts w:ascii="MS Mincho" w:eastAsia="MS Mincho" w:hAnsi="MS Mincho" w:cs="MS Mincho"/>
        </w:rPr>
        <w:t>系公司管理</w:t>
      </w:r>
      <w:r>
        <w:rPr>
          <w:rFonts w:ascii="SimSun" w:eastAsia="SimSun" w:hAnsi="SimSun" w:cs="SimSun" w:hint="eastAsia"/>
        </w:rPr>
        <w:t>员进</w:t>
      </w:r>
      <w:r>
        <w:rPr>
          <w:rFonts w:ascii="MS Mincho" w:eastAsia="MS Mincho" w:hAnsi="MS Mincho" w:cs="MS Mincho"/>
        </w:rPr>
        <w:t>行申</w:t>
      </w:r>
      <w:r>
        <w:rPr>
          <w:rFonts w:ascii="SimSun" w:eastAsia="SimSun" w:hAnsi="SimSun" w:cs="SimSun" w:hint="eastAsia"/>
        </w:rPr>
        <w:t>诉</w:t>
      </w:r>
      <w:r w:rsidR="00E37C2B">
        <w:rPr>
          <w:rFonts w:ascii="SimSun" w:eastAsia="SimSun" w:hAnsi="SimSun" w:cs="SimSun" w:hint="eastAsia"/>
        </w:rPr>
        <w:t>、</w:t>
      </w:r>
      <w:r>
        <w:rPr>
          <w:rFonts w:ascii="SimSun" w:eastAsia="SimSun" w:hAnsi="SimSun" w:cs="SimSun" w:hint="eastAsia"/>
        </w:rPr>
        <w:t>补签</w:t>
      </w:r>
      <w:r>
        <w:rPr>
          <w:rFonts w:ascii="MS Mincho" w:eastAsia="MS Mincho" w:hAnsi="MS Mincho" w:cs="MS Mincho"/>
        </w:rPr>
        <w:t>。</w:t>
      </w:r>
    </w:p>
    <w:p w14:paraId="13C94CF6" w14:textId="761FEFB2" w:rsidR="00E95CBB" w:rsidRDefault="00D029BE" w:rsidP="00E95CBB">
      <w:pPr>
        <w:pStyle w:val="4"/>
        <w:numPr>
          <w:ilvl w:val="0"/>
          <w:numId w:val="39"/>
        </w:numPr>
        <w:spacing w:line="377" w:lineRule="auto"/>
        <w:rPr>
          <w:rFonts w:ascii="SimSun" w:eastAsia="SimSun" w:hAnsi="SimSun" w:cs="SimSun"/>
        </w:rPr>
      </w:pPr>
      <w:r w:rsidRPr="00D029BE">
        <w:rPr>
          <w:rFonts w:ascii="MS Mincho" w:eastAsia="MS Mincho" w:hAnsi="MS Mincho" w:cs="MS Mincho"/>
        </w:rPr>
        <w:t>考</w:t>
      </w:r>
      <w:r w:rsidRPr="00D029BE">
        <w:rPr>
          <w:rFonts w:ascii="SimSun" w:eastAsia="SimSun" w:hAnsi="SimSun" w:cs="SimSun" w:hint="eastAsia"/>
        </w:rPr>
        <w:t>勤</w:t>
      </w:r>
      <w:r w:rsidRPr="00D029BE">
        <w:rPr>
          <w:rFonts w:ascii="SimSun" w:eastAsia="SimSun" w:hAnsi="SimSun" w:cs="SimSun"/>
        </w:rPr>
        <w:t>汇总</w:t>
      </w:r>
      <w:r>
        <w:rPr>
          <w:rFonts w:ascii="SimSun" w:eastAsia="SimSun" w:hAnsi="SimSun" w:cs="SimSun" w:hint="eastAsia"/>
        </w:rPr>
        <w:t>查询</w:t>
      </w:r>
    </w:p>
    <w:p w14:paraId="0109A95D" w14:textId="7DE6EAE2" w:rsidR="00E95CBB" w:rsidRPr="00E95CBB" w:rsidRDefault="00E95CBB" w:rsidP="00E95CBB">
      <w:pPr>
        <w:ind w:firstLine="420"/>
        <w:rPr>
          <w:rFonts w:ascii="MS Mincho" w:eastAsia="MS Mincho" w:hAnsi="MS Mincho" w:cs="MS Mincho"/>
        </w:rPr>
      </w:pPr>
      <w:r w:rsidRPr="00E95CBB">
        <w:rPr>
          <w:rFonts w:ascii="MS Mincho" w:eastAsia="MS Mincho" w:hAnsi="MS Mincho" w:cs="MS Mincho" w:hint="eastAsia"/>
        </w:rPr>
        <w:t>考勤</w:t>
      </w:r>
      <w:r>
        <w:rPr>
          <w:rFonts w:ascii="SimSun" w:eastAsia="SimSun" w:hAnsi="SimSun" w:cs="SimSun"/>
        </w:rPr>
        <w:t>汇总</w:t>
      </w:r>
      <w:r w:rsidRPr="00E95CBB">
        <w:rPr>
          <w:rFonts w:ascii="SimSun" w:eastAsia="SimSun" w:hAnsi="SimSun" w:cs="SimSun"/>
        </w:rPr>
        <w:t>查询</w:t>
      </w:r>
      <w:r w:rsidR="00591473">
        <w:rPr>
          <w:rFonts w:ascii="MS Mincho" w:eastAsia="MS Mincho" w:hAnsi="MS Mincho" w:cs="MS Mincho"/>
        </w:rPr>
        <w:t>是管理</w:t>
      </w:r>
      <w:r w:rsidR="00591473">
        <w:rPr>
          <w:rFonts w:ascii="SimSun" w:eastAsia="SimSun" w:hAnsi="SimSun" w:cs="SimSun" w:hint="eastAsia"/>
        </w:rPr>
        <w:t>员查</w:t>
      </w:r>
      <w:r w:rsidR="00591473">
        <w:rPr>
          <w:rFonts w:ascii="MS Mincho" w:eastAsia="MS Mincho" w:hAnsi="MS Mincho" w:cs="MS Mincho"/>
        </w:rPr>
        <w:t>看公司所有</w:t>
      </w:r>
      <w:r w:rsidR="00591473">
        <w:rPr>
          <w:rFonts w:ascii="SimSun" w:eastAsia="SimSun" w:hAnsi="SimSun" w:cs="SimSun" w:hint="eastAsia"/>
        </w:rPr>
        <w:t>员</w:t>
      </w:r>
      <w:r w:rsidR="00591473">
        <w:rPr>
          <w:rFonts w:ascii="MS Mincho" w:eastAsia="MS Mincho" w:hAnsi="MS Mincho" w:cs="MS Mincho"/>
        </w:rPr>
        <w:t>工</w:t>
      </w:r>
      <w:r w:rsidR="00591473">
        <w:rPr>
          <w:rFonts w:ascii="MS Mincho" w:eastAsia="MS Mincho" w:hAnsi="MS Mincho" w:cs="MS Mincho" w:hint="eastAsia"/>
        </w:rPr>
        <w:t>的考勤</w:t>
      </w:r>
      <w:r w:rsidR="00591473">
        <w:rPr>
          <w:rFonts w:ascii="SimSun" w:eastAsia="SimSun" w:hAnsi="SimSun" w:cs="SimSun"/>
        </w:rPr>
        <w:t>记录</w:t>
      </w:r>
      <w:r w:rsidR="00591473">
        <w:rPr>
          <w:rFonts w:ascii="MS Mincho" w:eastAsia="MS Mincho" w:hAnsi="MS Mincho" w:cs="MS Mincho" w:hint="eastAsia"/>
        </w:rPr>
        <w:t>的功能。</w:t>
      </w:r>
      <w:r w:rsidR="00C75F5A">
        <w:rPr>
          <w:rFonts w:ascii="MS Mincho" w:eastAsia="MS Mincho" w:hAnsi="MS Mincho" w:cs="MS Mincho" w:hint="eastAsia"/>
        </w:rPr>
        <w:t>管理</w:t>
      </w:r>
      <w:r w:rsidR="00C75F5A">
        <w:rPr>
          <w:rFonts w:ascii="SimSun" w:eastAsia="SimSun" w:hAnsi="SimSun" w:cs="SimSun"/>
        </w:rPr>
        <w:t>员</w:t>
      </w:r>
      <w:r w:rsidR="00C75F5A">
        <w:rPr>
          <w:rFonts w:ascii="MS Mincho" w:eastAsia="MS Mincho" w:hAnsi="MS Mincho" w:cs="MS Mincho" w:hint="eastAsia"/>
        </w:rPr>
        <w:t>可</w:t>
      </w:r>
      <w:r w:rsidR="00C75F5A">
        <w:rPr>
          <w:rFonts w:ascii="SimSun" w:eastAsia="SimSun" w:hAnsi="SimSun" w:cs="SimSun"/>
        </w:rPr>
        <w:t>查</w:t>
      </w:r>
      <w:r w:rsidR="00C75F5A">
        <w:rPr>
          <w:rFonts w:ascii="MS Mincho" w:eastAsia="MS Mincho" w:hAnsi="MS Mincho" w:cs="MS Mincho" w:hint="eastAsia"/>
        </w:rPr>
        <w:t>看所有</w:t>
      </w:r>
      <w:r w:rsidR="00C75F5A">
        <w:rPr>
          <w:rFonts w:ascii="SimSun" w:eastAsia="SimSun" w:hAnsi="SimSun" w:cs="SimSun"/>
        </w:rPr>
        <w:t>员</w:t>
      </w:r>
      <w:r w:rsidR="00C75F5A">
        <w:rPr>
          <w:rFonts w:ascii="MS Mincho" w:eastAsia="MS Mincho" w:hAnsi="MS Mincho" w:cs="MS Mincho" w:hint="eastAsia"/>
        </w:rPr>
        <w:t>工当天、本周、本月的考勤</w:t>
      </w:r>
      <w:r w:rsidR="00C75F5A">
        <w:rPr>
          <w:rFonts w:ascii="SimSun" w:eastAsia="SimSun" w:hAnsi="SimSun" w:cs="SimSun"/>
        </w:rPr>
        <w:t>记录</w:t>
      </w:r>
      <w:r w:rsidR="00C75F5A">
        <w:rPr>
          <w:rFonts w:ascii="MS Mincho" w:eastAsia="MS Mincho" w:hAnsi="MS Mincho" w:cs="MS Mincho" w:hint="eastAsia"/>
        </w:rPr>
        <w:t>概</w:t>
      </w:r>
      <w:r w:rsidR="00C75F5A">
        <w:rPr>
          <w:rFonts w:ascii="SimSun" w:eastAsia="SimSun" w:hAnsi="SimSun" w:cs="SimSun"/>
        </w:rPr>
        <w:t>览</w:t>
      </w:r>
      <w:r w:rsidR="00C75F5A">
        <w:rPr>
          <w:rFonts w:ascii="MS Mincho" w:eastAsia="MS Mincho" w:hAnsi="MS Mincho" w:cs="MS Mincho" w:hint="eastAsia"/>
        </w:rPr>
        <w:t>，</w:t>
      </w:r>
      <w:r w:rsidR="00C75F5A">
        <w:rPr>
          <w:rFonts w:ascii="SimSun" w:eastAsia="SimSun" w:hAnsi="SimSun" w:cs="SimSun"/>
        </w:rPr>
        <w:t>该数</w:t>
      </w:r>
      <w:r w:rsidR="00C75F5A">
        <w:rPr>
          <w:rFonts w:ascii="MS Mincho" w:eastAsia="MS Mincho" w:hAnsi="MS Mincho" w:cs="MS Mincho" w:hint="eastAsia"/>
        </w:rPr>
        <w:t>据以表格、折</w:t>
      </w:r>
      <w:r w:rsidR="00C75F5A">
        <w:rPr>
          <w:rFonts w:ascii="SimSun" w:eastAsia="SimSun" w:hAnsi="SimSun" w:cs="SimSun"/>
        </w:rPr>
        <w:t>线图</w:t>
      </w:r>
      <w:r w:rsidR="00C75F5A">
        <w:rPr>
          <w:rFonts w:ascii="MS Mincho" w:eastAsia="MS Mincho" w:hAnsi="MS Mincho" w:cs="MS Mincho" w:hint="eastAsia"/>
        </w:rPr>
        <w:t>或数据流</w:t>
      </w:r>
      <w:r w:rsidR="00C75F5A">
        <w:rPr>
          <w:rFonts w:ascii="SimSun" w:eastAsia="SimSun" w:hAnsi="SimSun" w:cs="SimSun"/>
        </w:rPr>
        <w:t>图</w:t>
      </w:r>
      <w:r w:rsidR="00C75F5A">
        <w:rPr>
          <w:rFonts w:ascii="MS Mincho" w:eastAsia="MS Mincho" w:hAnsi="MS Mincho" w:cs="MS Mincho" w:hint="eastAsia"/>
        </w:rPr>
        <w:t>的形式呈</w:t>
      </w:r>
      <w:r w:rsidR="00C75F5A">
        <w:rPr>
          <w:rFonts w:ascii="SimSun" w:eastAsia="SimSun" w:hAnsi="SimSun" w:cs="SimSun"/>
        </w:rPr>
        <w:t>现</w:t>
      </w:r>
      <w:r w:rsidR="00C75F5A">
        <w:rPr>
          <w:rFonts w:ascii="MS Mincho" w:eastAsia="MS Mincho" w:hAnsi="MS Mincho" w:cs="MS Mincho" w:hint="eastAsia"/>
        </w:rPr>
        <w:t>。管理</w:t>
      </w:r>
      <w:r w:rsidR="00C75F5A">
        <w:rPr>
          <w:rFonts w:ascii="SimSun" w:eastAsia="SimSun" w:hAnsi="SimSun" w:cs="SimSun"/>
        </w:rPr>
        <w:t>员</w:t>
      </w:r>
      <w:r w:rsidR="00C75F5A">
        <w:rPr>
          <w:rFonts w:ascii="MS Mincho" w:eastAsia="MS Mincho" w:hAnsi="MS Mincho" w:cs="MS Mincho" w:hint="eastAsia"/>
        </w:rPr>
        <w:t>亦可点</w:t>
      </w:r>
      <w:r w:rsidR="00C75F5A">
        <w:rPr>
          <w:rFonts w:ascii="SimSun" w:eastAsia="SimSun" w:hAnsi="SimSun" w:cs="SimSun"/>
        </w:rPr>
        <w:t>击查</w:t>
      </w:r>
      <w:r w:rsidR="00C75F5A">
        <w:rPr>
          <w:rFonts w:ascii="MS Mincho" w:eastAsia="MS Mincho" w:hAnsi="MS Mincho" w:cs="MS Mincho" w:hint="eastAsia"/>
        </w:rPr>
        <w:t>看某个</w:t>
      </w:r>
      <w:r w:rsidR="00C75F5A">
        <w:rPr>
          <w:rFonts w:ascii="SimSun" w:eastAsia="SimSun" w:hAnsi="SimSun" w:cs="SimSun"/>
        </w:rPr>
        <w:t>员</w:t>
      </w:r>
      <w:r w:rsidR="00C75F5A">
        <w:rPr>
          <w:rFonts w:ascii="MS Mincho" w:eastAsia="MS Mincho" w:hAnsi="MS Mincho" w:cs="MS Mincho" w:hint="eastAsia"/>
        </w:rPr>
        <w:t>工</w:t>
      </w:r>
      <w:r w:rsidR="00C75F5A">
        <w:rPr>
          <w:rFonts w:ascii="SimSun" w:eastAsia="SimSun" w:hAnsi="SimSun" w:cs="SimSun"/>
        </w:rPr>
        <w:t>详细</w:t>
      </w:r>
      <w:r w:rsidR="00C75F5A">
        <w:rPr>
          <w:rFonts w:ascii="MS Mincho" w:eastAsia="MS Mincho" w:hAnsi="MS Mincho" w:cs="MS Mincho" w:hint="eastAsia"/>
        </w:rPr>
        <w:t>的考勤</w:t>
      </w:r>
      <w:r w:rsidR="00C75F5A">
        <w:rPr>
          <w:rFonts w:ascii="SimSun" w:eastAsia="SimSun" w:hAnsi="SimSun" w:cs="SimSun"/>
        </w:rPr>
        <w:t>记录</w:t>
      </w:r>
      <w:r w:rsidR="00C75F5A">
        <w:rPr>
          <w:rFonts w:ascii="MS Mincho" w:eastAsia="MS Mincho" w:hAnsi="MS Mincho" w:cs="MS Mincho"/>
        </w:rPr>
        <w:t>，并可</w:t>
      </w:r>
      <w:r w:rsidR="00C75F5A">
        <w:rPr>
          <w:rFonts w:ascii="SimSun" w:eastAsia="SimSun" w:hAnsi="SimSun" w:cs="SimSun" w:hint="eastAsia"/>
        </w:rPr>
        <w:t>进</w:t>
      </w:r>
      <w:r w:rsidR="00C75F5A">
        <w:rPr>
          <w:rFonts w:ascii="MS Mincho" w:eastAsia="MS Mincho" w:hAnsi="MS Mincho" w:cs="MS Mincho"/>
        </w:rPr>
        <w:t>行公司内的横向</w:t>
      </w:r>
      <w:r w:rsidR="00C75F5A">
        <w:rPr>
          <w:rFonts w:ascii="SimSun" w:eastAsia="SimSun" w:hAnsi="SimSun" w:cs="SimSun" w:hint="eastAsia"/>
        </w:rPr>
        <w:t>对</w:t>
      </w:r>
      <w:r w:rsidR="00C75F5A">
        <w:rPr>
          <w:rFonts w:ascii="MS Mincho" w:eastAsia="MS Mincho" w:hAnsi="MS Mincho" w:cs="MS Mincho"/>
        </w:rPr>
        <w:t>比</w:t>
      </w:r>
      <w:r w:rsidR="00C75F5A">
        <w:rPr>
          <w:rFonts w:ascii="SimSun" w:eastAsia="SimSun" w:hAnsi="SimSun" w:cs="SimSun" w:hint="eastAsia"/>
        </w:rPr>
        <w:t>。</w:t>
      </w:r>
    </w:p>
    <w:p w14:paraId="423B8928" w14:textId="77777777" w:rsidR="00E95CBB" w:rsidRPr="00E95CBB" w:rsidRDefault="00E95CBB" w:rsidP="00E95CBB">
      <w:pPr>
        <w:ind w:left="420"/>
      </w:pPr>
    </w:p>
    <w:p w14:paraId="30AEADDE" w14:textId="77777777" w:rsidR="00581138" w:rsidRPr="00581138" w:rsidRDefault="00581138" w:rsidP="00E95CBB">
      <w:pPr>
        <w:ind w:left="420"/>
      </w:pPr>
    </w:p>
    <w:p w14:paraId="7336FB3D" w14:textId="77777777" w:rsidR="00581138" w:rsidRPr="00581138" w:rsidRDefault="00581138" w:rsidP="00581138"/>
    <w:p w14:paraId="550632E4" w14:textId="77777777" w:rsidR="00AD766A" w:rsidRPr="001434E6" w:rsidRDefault="00AD766A" w:rsidP="00AD766A">
      <w:pPr>
        <w:widowControl/>
        <w:jc w:val="left"/>
        <w:rPr>
          <w:rFonts w:ascii="Arial" w:hAnsi="宋体" w:cs="Arial"/>
          <w:sz w:val="24"/>
          <w:szCs w:val="20"/>
        </w:rPr>
      </w:pPr>
    </w:p>
    <w:p w14:paraId="69DB2CB7" w14:textId="77777777" w:rsidR="00AD766A" w:rsidRPr="00232087" w:rsidRDefault="00AD766A" w:rsidP="00232087">
      <w:pPr>
        <w:pStyle w:val="af2"/>
        <w:jc w:val="center"/>
        <w:rPr>
          <w:rFonts w:ascii="宋体" w:eastAsia="宋体" w:hAnsi="宋体" w:cs="Arial"/>
          <w:color w:val="auto"/>
        </w:rPr>
      </w:pPr>
      <w:bookmarkStart w:id="32" w:name="_Toc304552737"/>
      <w:bookmarkStart w:id="33" w:name="_Toc326049725"/>
      <w:bookmarkStart w:id="34" w:name="_Toc326323021"/>
      <w:r w:rsidRPr="00232087">
        <w:rPr>
          <w:rFonts w:ascii="宋体" w:eastAsia="宋体" w:hAnsi="宋体" w:cs="Arial"/>
          <w:color w:val="auto"/>
        </w:rPr>
        <w:t>第三</w:t>
      </w:r>
      <w:r w:rsidR="00232087">
        <w:rPr>
          <w:rFonts w:ascii="宋体" w:eastAsia="宋体" w:hAnsi="宋体" w:cs="Arial" w:hint="eastAsia"/>
          <w:color w:val="auto"/>
        </w:rPr>
        <w:t>部分</w:t>
      </w:r>
      <w:r w:rsidRPr="00232087">
        <w:rPr>
          <w:rFonts w:ascii="宋体" w:eastAsia="宋体" w:hAnsi="宋体" w:cs="Arial"/>
          <w:color w:val="auto"/>
        </w:rPr>
        <w:t xml:space="preserve"> 设计约束</w:t>
      </w:r>
      <w:bookmarkEnd w:id="31"/>
      <w:bookmarkEnd w:id="32"/>
      <w:bookmarkEnd w:id="33"/>
      <w:bookmarkEnd w:id="34"/>
    </w:p>
    <w:p w14:paraId="4C799269" w14:textId="77777777" w:rsidR="00E74BFE" w:rsidRPr="0069269F" w:rsidRDefault="00E74BFE" w:rsidP="00E74BFE">
      <w:pPr>
        <w:pStyle w:val="3"/>
      </w:pPr>
      <w:bookmarkStart w:id="35" w:name="_Toc304552738"/>
      <w:bookmarkStart w:id="36" w:name="_Toc326049726"/>
      <w:bookmarkStart w:id="37" w:name="_Toc326323022"/>
      <w:bookmarkStart w:id="38" w:name="_Toc445698286"/>
      <w:bookmarkStart w:id="39" w:name="_Toc304552744"/>
      <w:bookmarkStart w:id="40" w:name="_Toc326049728"/>
      <w:bookmarkStart w:id="41" w:name="_Toc326323029"/>
      <w:bookmarkStart w:id="42" w:name="_Toc436445624"/>
      <w:r>
        <w:rPr>
          <w:rFonts w:hint="eastAsia"/>
        </w:rPr>
        <w:t>一、</w:t>
      </w:r>
      <w:r w:rsidRPr="0069269F">
        <w:t>需求约束</w:t>
      </w:r>
      <w:bookmarkEnd w:id="35"/>
      <w:bookmarkEnd w:id="36"/>
      <w:bookmarkEnd w:id="37"/>
    </w:p>
    <w:p w14:paraId="6EF29FAE" w14:textId="77777777" w:rsidR="00E74BFE" w:rsidRPr="0069269F" w:rsidRDefault="00E74BFE" w:rsidP="00E74BFE">
      <w:pPr>
        <w:pStyle w:val="4"/>
        <w:rPr>
          <w:rFonts w:hAnsi="Arial"/>
        </w:rPr>
      </w:pPr>
      <w:bookmarkStart w:id="43" w:name="_Toc326323023"/>
      <w:r>
        <w:rPr>
          <w:rFonts w:hAnsi="Arial" w:hint="eastAsia"/>
        </w:rPr>
        <w:t>1</w:t>
      </w:r>
      <w:r w:rsidRPr="0069269F">
        <w:t>、本系统应当遵循的技术标准</w:t>
      </w:r>
      <w:bookmarkEnd w:id="43"/>
    </w:p>
    <w:p w14:paraId="6CE4D8BC" w14:textId="5FE1BA8F" w:rsidR="00E74BFE" w:rsidRPr="0069269F" w:rsidRDefault="00E74BFE" w:rsidP="00E74BFE">
      <w:pPr>
        <w:pStyle w:val="aff1"/>
        <w:rPr>
          <w:rFonts w:ascii="Arial" w:hAnsi="Arial" w:cs="Arial"/>
        </w:rPr>
      </w:pPr>
      <w:r w:rsidRPr="0069269F">
        <w:rPr>
          <w:rFonts w:ascii="Arial" w:hAnsi="宋体" w:cs="Arial"/>
        </w:rPr>
        <w:t>数据命名的规则遵循《</w:t>
      </w:r>
      <w:proofErr w:type="spellStart"/>
      <w:r w:rsidR="005032A7">
        <w:rPr>
          <w:rFonts w:ascii="Arial" w:hAnsi="宋体" w:cs="Arial" w:hint="eastAsia"/>
        </w:rPr>
        <w:t>JavaWeb</w:t>
      </w:r>
      <w:proofErr w:type="spellEnd"/>
      <w:r w:rsidRPr="0069269F">
        <w:rPr>
          <w:rFonts w:ascii="Arial" w:hAnsi="Arial" w:cs="Arial"/>
          <w:color w:val="333333"/>
        </w:rPr>
        <w:t xml:space="preserve"> Style Guide</w:t>
      </w:r>
      <w:r w:rsidRPr="0069269F">
        <w:rPr>
          <w:rFonts w:ascii="Arial" w:hAnsi="宋体" w:cs="Arial"/>
        </w:rPr>
        <w:t>》中相关的规定；</w:t>
      </w:r>
    </w:p>
    <w:p w14:paraId="225B8E53" w14:textId="77777777" w:rsidR="00E74BFE" w:rsidRPr="0069269F" w:rsidRDefault="00E74BFE" w:rsidP="00E74BFE">
      <w:pPr>
        <w:pStyle w:val="4"/>
        <w:rPr>
          <w:rFonts w:hAnsi="Arial"/>
        </w:rPr>
      </w:pPr>
      <w:bookmarkStart w:id="44" w:name="_Toc326323024"/>
      <w:r>
        <w:rPr>
          <w:rFonts w:hAnsi="Arial" w:hint="eastAsia"/>
        </w:rPr>
        <w:t>2</w:t>
      </w:r>
      <w:r w:rsidRPr="0069269F">
        <w:t>、软、硬件环境标准</w:t>
      </w:r>
      <w:bookmarkEnd w:id="44"/>
    </w:p>
    <w:p w14:paraId="2D6FBA87" w14:textId="231080D7" w:rsidR="00E74BFE" w:rsidRPr="0069269F" w:rsidRDefault="00E74BFE" w:rsidP="00E74BFE">
      <w:pPr>
        <w:pStyle w:val="aff1"/>
        <w:rPr>
          <w:rFonts w:ascii="Arial" w:hAnsi="Arial" w:cs="Arial"/>
        </w:rPr>
      </w:pPr>
      <w:r w:rsidRPr="0069269F">
        <w:rPr>
          <w:rFonts w:ascii="Arial" w:hAnsi="宋体" w:cs="Arial"/>
        </w:rPr>
        <w:t>本系统采用</w:t>
      </w:r>
      <w:r w:rsidR="001C5706">
        <w:rPr>
          <w:rFonts w:ascii="Arial" w:hAnsi="宋体" w:cs="Arial" w:hint="eastAsia"/>
        </w:rPr>
        <w:t>Spring Boot</w:t>
      </w:r>
      <w:r w:rsidRPr="0069269F">
        <w:rPr>
          <w:rFonts w:ascii="Arial" w:hAnsi="宋体" w:cs="Arial"/>
        </w:rPr>
        <w:t>架构</w:t>
      </w:r>
      <w:r w:rsidR="001C5706">
        <w:rPr>
          <w:rFonts w:ascii="MS Mincho" w:eastAsia="MS Mincho" w:hAnsi="MS Mincho" w:cs="MS Mincho"/>
        </w:rPr>
        <w:t>，</w:t>
      </w:r>
      <w:r w:rsidR="001C5706">
        <w:rPr>
          <w:rFonts w:ascii="Arial" w:hAnsi="宋体" w:cs="Arial" w:hint="eastAsia"/>
        </w:rPr>
        <w:t>Java</w:t>
      </w:r>
      <w:r w:rsidRPr="0069269F">
        <w:rPr>
          <w:rFonts w:ascii="Arial" w:hAnsi="宋体" w:cs="Arial"/>
        </w:rPr>
        <w:t>编写，数据库采用</w:t>
      </w:r>
      <w:r w:rsidR="001C5706">
        <w:rPr>
          <w:rFonts w:ascii="Arial" w:hAnsi="宋体" w:cs="Arial" w:hint="eastAsia"/>
        </w:rPr>
        <w:t>MySQL</w:t>
      </w:r>
      <w:r w:rsidRPr="0069269F">
        <w:rPr>
          <w:rFonts w:ascii="Arial" w:hAnsi="宋体" w:cs="Arial"/>
        </w:rPr>
        <w:t>。系统部署在</w:t>
      </w:r>
      <w:r w:rsidR="001C5706">
        <w:rPr>
          <w:rFonts w:ascii="Arial" w:hAnsi="宋体" w:cs="Arial" w:hint="eastAsia"/>
        </w:rPr>
        <w:t>HTML5</w:t>
      </w:r>
      <w:r w:rsidRPr="0069269F">
        <w:rPr>
          <w:rFonts w:ascii="MS Mincho" w:eastAsia="MS Mincho" w:hAnsi="MS Mincho" w:cs="MS Mincho"/>
        </w:rPr>
        <w:t>版本以上的</w:t>
      </w:r>
      <w:r w:rsidR="006270FA">
        <w:rPr>
          <w:rFonts w:ascii="Arial" w:hAnsi="宋体" w:cs="Arial" w:hint="eastAsia"/>
        </w:rPr>
        <w:t>浏览</w:t>
      </w:r>
      <w:r w:rsidR="006270FA">
        <w:rPr>
          <w:rFonts w:ascii="MS Mincho" w:eastAsia="MS Mincho" w:hAnsi="MS Mincho" w:cs="MS Mincho"/>
        </w:rPr>
        <w:t>器上</w:t>
      </w:r>
      <w:r w:rsidRPr="0069269F">
        <w:rPr>
          <w:rFonts w:ascii="MS Mincho" w:eastAsia="MS Mincho" w:hAnsi="MS Mincho" w:cs="MS Mincho"/>
        </w:rPr>
        <w:t>。</w:t>
      </w:r>
    </w:p>
    <w:p w14:paraId="3253A59C" w14:textId="77777777" w:rsidR="00E74BFE" w:rsidRPr="0069269F" w:rsidRDefault="00E74BFE" w:rsidP="00E74BFE">
      <w:pPr>
        <w:pStyle w:val="4"/>
        <w:rPr>
          <w:rFonts w:hAnsi="Arial"/>
        </w:rPr>
      </w:pPr>
      <w:bookmarkStart w:id="45" w:name="_Toc326323025"/>
      <w:r>
        <w:rPr>
          <w:rFonts w:hAnsi="Arial" w:hint="eastAsia"/>
        </w:rPr>
        <w:t>3</w:t>
      </w:r>
      <w:r w:rsidRPr="0069269F">
        <w:t>、接口</w:t>
      </w:r>
      <w:r w:rsidRPr="0069269F">
        <w:rPr>
          <w:rFonts w:hAnsi="Arial"/>
        </w:rPr>
        <w:t>/</w:t>
      </w:r>
      <w:r w:rsidRPr="0069269F">
        <w:t>协议标准</w:t>
      </w:r>
      <w:bookmarkEnd w:id="45"/>
    </w:p>
    <w:p w14:paraId="4E051FF9" w14:textId="7D6549C0" w:rsidR="00E74BFE" w:rsidRPr="0069269F" w:rsidRDefault="00E74BFE" w:rsidP="00E74BFE">
      <w:pPr>
        <w:pStyle w:val="aff1"/>
        <w:rPr>
          <w:rFonts w:ascii="Arial" w:hAnsi="Arial" w:cs="Arial"/>
        </w:rPr>
      </w:pPr>
      <w:r w:rsidRPr="0069269F">
        <w:rPr>
          <w:rFonts w:ascii="Arial" w:hAnsi="宋体" w:cs="Arial"/>
        </w:rPr>
        <w:t>本系统通过</w:t>
      </w:r>
      <w:r w:rsidR="005032A7">
        <w:rPr>
          <w:rFonts w:ascii="Arial" w:hAnsi="宋体" w:cs="Arial" w:hint="eastAsia"/>
        </w:rPr>
        <w:t>HTTP</w:t>
      </w:r>
      <w:r w:rsidRPr="0069269F">
        <w:rPr>
          <w:rStyle w:val="st1"/>
          <w:rFonts w:ascii="Arial" w:hAnsi="宋体" w:cs="Arial"/>
        </w:rPr>
        <w:t>协议</w:t>
      </w:r>
      <w:r w:rsidRPr="0069269F">
        <w:rPr>
          <w:rFonts w:ascii="Arial" w:hAnsi="宋体" w:cs="Arial"/>
        </w:rPr>
        <w:t>实现</w:t>
      </w:r>
      <w:r w:rsidR="005032A7">
        <w:rPr>
          <w:rFonts w:ascii="Arial" w:hAnsi="宋体" w:cs="Arial" w:hint="eastAsia"/>
        </w:rPr>
        <w:t>客户</w:t>
      </w:r>
      <w:r w:rsidR="005032A7">
        <w:rPr>
          <w:rFonts w:ascii="MS Mincho" w:eastAsia="MS Mincho" w:hAnsi="MS Mincho" w:cs="MS Mincho"/>
        </w:rPr>
        <w:t>端</w:t>
      </w:r>
      <w:r w:rsidRPr="0069269F">
        <w:rPr>
          <w:rFonts w:ascii="Arial" w:hAnsi="宋体" w:cs="Arial"/>
        </w:rPr>
        <w:t>和服务器之间的数据通信。</w:t>
      </w:r>
    </w:p>
    <w:p w14:paraId="35A8662E" w14:textId="77777777" w:rsidR="00E74BFE" w:rsidRPr="0069269F" w:rsidRDefault="00E74BFE" w:rsidP="00E74BFE">
      <w:pPr>
        <w:pStyle w:val="4"/>
        <w:rPr>
          <w:rFonts w:hAnsi="Arial"/>
        </w:rPr>
      </w:pPr>
      <w:bookmarkStart w:id="46" w:name="_Toc326323026"/>
      <w:r>
        <w:rPr>
          <w:rFonts w:hAnsi="Arial" w:hint="eastAsia"/>
        </w:rPr>
        <w:lastRenderedPageBreak/>
        <w:t>4</w:t>
      </w:r>
      <w:r w:rsidRPr="0069269F">
        <w:t>、用户界面标准</w:t>
      </w:r>
      <w:bookmarkEnd w:id="46"/>
    </w:p>
    <w:p w14:paraId="1864BA92" w14:textId="5F045311" w:rsidR="00E74BFE" w:rsidRPr="0069269F" w:rsidRDefault="00E74BFE" w:rsidP="00E74BFE">
      <w:pPr>
        <w:pStyle w:val="aff1"/>
        <w:rPr>
          <w:rFonts w:ascii="Arial" w:hAnsi="Arial" w:cs="Arial"/>
        </w:rPr>
      </w:pPr>
      <w:r w:rsidRPr="0069269F">
        <w:rPr>
          <w:rFonts w:ascii="MS Mincho" w:eastAsia="MS Mincho" w:hAnsi="MS Mincho" w:cs="MS Mincho"/>
        </w:rPr>
        <w:t>使用</w:t>
      </w:r>
      <w:r w:rsidR="00024A8D">
        <w:rPr>
          <w:rFonts w:ascii="Arial" w:hAnsi="Arial" w:cs="Arial" w:hint="eastAsia"/>
        </w:rPr>
        <w:t>HTML</w:t>
      </w:r>
      <w:r w:rsidR="00024A8D">
        <w:rPr>
          <w:rFonts w:ascii="Arial" w:hAnsi="Arial" w:cs="Arial" w:hint="eastAsia"/>
        </w:rPr>
        <w:t>编</w:t>
      </w:r>
      <w:r w:rsidR="00024A8D">
        <w:rPr>
          <w:rFonts w:ascii="MS Mincho" w:eastAsia="MS Mincho" w:hAnsi="MS Mincho" w:cs="MS Mincho"/>
        </w:rPr>
        <w:t>写</w:t>
      </w:r>
      <w:r w:rsidRPr="0069269F">
        <w:rPr>
          <w:rFonts w:ascii="Arial" w:hAnsi="宋体" w:cs="Arial"/>
        </w:rPr>
        <w:t>，并进行界面全部美工优化。</w:t>
      </w:r>
    </w:p>
    <w:p w14:paraId="6B562DEE" w14:textId="77777777" w:rsidR="00E74BFE" w:rsidRPr="0069269F" w:rsidRDefault="00E74BFE" w:rsidP="00E74BFE">
      <w:pPr>
        <w:pStyle w:val="4"/>
        <w:rPr>
          <w:rFonts w:hAnsi="Arial"/>
        </w:rPr>
      </w:pPr>
      <w:bookmarkStart w:id="47" w:name="_Toc326323027"/>
      <w:r>
        <w:rPr>
          <w:rFonts w:hAnsi="Arial" w:hint="eastAsia"/>
        </w:rPr>
        <w:t>5</w:t>
      </w:r>
      <w:r w:rsidRPr="0069269F">
        <w:t>、软件质量</w:t>
      </w:r>
      <w:bookmarkEnd w:id="47"/>
    </w:p>
    <w:p w14:paraId="642CFAD2" w14:textId="77777777" w:rsidR="00E74BFE" w:rsidRPr="0069269F" w:rsidRDefault="00E74BFE" w:rsidP="00E74BFE">
      <w:pPr>
        <w:pStyle w:val="aff1"/>
        <w:ind w:firstLine="0"/>
        <w:rPr>
          <w:rFonts w:ascii="Arial" w:hAnsi="Arial" w:cs="Arial"/>
        </w:rPr>
      </w:pPr>
      <w:r w:rsidRPr="0069269F">
        <w:rPr>
          <w:rFonts w:ascii="Arial" w:hAnsi="Arial" w:cs="Arial"/>
        </w:rPr>
        <w:t>1</w:t>
      </w:r>
      <w:r w:rsidRPr="0069269F">
        <w:rPr>
          <w:rFonts w:ascii="Arial" w:hAnsi="宋体" w:cs="Arial"/>
        </w:rPr>
        <w:t>）正确性</w:t>
      </w:r>
    </w:p>
    <w:p w14:paraId="2C9F31C4" w14:textId="77777777" w:rsidR="00E74BFE" w:rsidRPr="0069269F" w:rsidRDefault="00E74BFE" w:rsidP="00E74BFE">
      <w:pPr>
        <w:pStyle w:val="aff1"/>
        <w:rPr>
          <w:rFonts w:ascii="Arial" w:hAnsi="Arial" w:cs="Arial"/>
        </w:rPr>
      </w:pPr>
      <w:r w:rsidRPr="0069269F">
        <w:rPr>
          <w:rFonts w:ascii="Arial" w:hAnsi="宋体" w:cs="Arial"/>
        </w:rPr>
        <w:t>系统必须交易能够被正确处理；</w:t>
      </w:r>
    </w:p>
    <w:p w14:paraId="7245001F" w14:textId="77777777" w:rsidR="00E74BFE" w:rsidRPr="0069269F" w:rsidRDefault="00E74BFE" w:rsidP="00E74BFE">
      <w:pPr>
        <w:pStyle w:val="aff1"/>
        <w:ind w:firstLine="0"/>
        <w:rPr>
          <w:rFonts w:ascii="Arial" w:hAnsi="Arial" w:cs="Arial"/>
        </w:rPr>
      </w:pPr>
      <w:r w:rsidRPr="0069269F">
        <w:rPr>
          <w:rFonts w:ascii="Arial" w:hAnsi="Arial" w:cs="Arial"/>
        </w:rPr>
        <w:t>2</w:t>
      </w:r>
      <w:r w:rsidRPr="0069269F">
        <w:rPr>
          <w:rFonts w:ascii="Arial" w:hAnsi="宋体" w:cs="Arial"/>
        </w:rPr>
        <w:t>）健壮性</w:t>
      </w:r>
    </w:p>
    <w:p w14:paraId="5C228FE2" w14:textId="77777777" w:rsidR="00E74BFE" w:rsidRPr="0069269F" w:rsidRDefault="00E74BFE" w:rsidP="00E74BFE">
      <w:pPr>
        <w:pStyle w:val="aff1"/>
        <w:ind w:firstLine="425"/>
        <w:rPr>
          <w:rFonts w:ascii="Arial" w:hAnsi="Arial" w:cs="Arial"/>
        </w:rPr>
      </w:pPr>
      <w:r w:rsidRPr="0069269F">
        <w:rPr>
          <w:rFonts w:ascii="Arial" w:hAnsi="宋体" w:cs="Arial"/>
        </w:rPr>
        <w:t>系统应能够</w:t>
      </w:r>
      <w:r w:rsidRPr="0069269F">
        <w:rPr>
          <w:rFonts w:ascii="Arial" w:hAnsi="Arial" w:cs="Arial"/>
        </w:rPr>
        <w:t>7*24</w:t>
      </w:r>
      <w:r w:rsidRPr="0069269F">
        <w:rPr>
          <w:rFonts w:ascii="Arial" w:hAnsi="宋体" w:cs="Arial"/>
        </w:rPr>
        <w:t>小时无故障运行；</w:t>
      </w:r>
    </w:p>
    <w:p w14:paraId="34F6BD39" w14:textId="77777777" w:rsidR="00E74BFE" w:rsidRPr="0069269F" w:rsidRDefault="00E74BFE" w:rsidP="00E74BFE">
      <w:pPr>
        <w:pStyle w:val="aff1"/>
        <w:ind w:firstLine="0"/>
        <w:rPr>
          <w:rFonts w:ascii="Arial" w:hAnsi="Arial" w:cs="Arial"/>
        </w:rPr>
      </w:pPr>
      <w:r w:rsidRPr="0069269F">
        <w:rPr>
          <w:rFonts w:ascii="Arial" w:hAnsi="Arial" w:cs="Arial"/>
        </w:rPr>
        <w:t>3</w:t>
      </w:r>
      <w:r w:rsidRPr="0069269F">
        <w:rPr>
          <w:rFonts w:ascii="Arial" w:hAnsi="宋体" w:cs="Arial"/>
        </w:rPr>
        <w:t>）效率性</w:t>
      </w:r>
    </w:p>
    <w:p w14:paraId="78C611AA" w14:textId="77777777" w:rsidR="00E74BFE" w:rsidRPr="0069269F" w:rsidRDefault="00E74BFE" w:rsidP="00E74BFE">
      <w:pPr>
        <w:pStyle w:val="aff1"/>
        <w:ind w:firstLine="425"/>
        <w:rPr>
          <w:rFonts w:ascii="Arial" w:hAnsi="Arial" w:cs="Arial"/>
        </w:rPr>
      </w:pPr>
      <w:r w:rsidRPr="0069269F">
        <w:rPr>
          <w:rFonts w:ascii="Arial" w:hAnsi="宋体" w:cs="Arial"/>
        </w:rPr>
        <w:t>系统可以支持</w:t>
      </w:r>
      <w:r w:rsidRPr="0069269F">
        <w:rPr>
          <w:rFonts w:ascii="Arial" w:hAnsi="Arial" w:cs="Arial"/>
        </w:rPr>
        <w:t>100</w:t>
      </w:r>
      <w:r w:rsidRPr="0069269F">
        <w:rPr>
          <w:rFonts w:ascii="Arial" w:hAnsi="宋体" w:cs="Arial"/>
        </w:rPr>
        <w:t>个终端同时发起业务，处理业务的时间不超过</w:t>
      </w:r>
      <w:r w:rsidRPr="0069269F">
        <w:rPr>
          <w:rFonts w:ascii="Arial" w:hAnsi="Arial" w:cs="Arial"/>
        </w:rPr>
        <w:t>10</w:t>
      </w:r>
      <w:r w:rsidRPr="0069269F">
        <w:rPr>
          <w:rFonts w:ascii="Arial" w:hAnsi="宋体" w:cs="Arial"/>
        </w:rPr>
        <w:t>秒钟；</w:t>
      </w:r>
    </w:p>
    <w:p w14:paraId="61A09E6B" w14:textId="77777777" w:rsidR="00E74BFE" w:rsidRPr="0069269F" w:rsidRDefault="00E74BFE" w:rsidP="00E74BFE">
      <w:pPr>
        <w:pStyle w:val="aff1"/>
        <w:ind w:firstLine="0"/>
        <w:rPr>
          <w:rFonts w:ascii="Arial" w:hAnsi="Arial" w:cs="Arial"/>
        </w:rPr>
      </w:pPr>
      <w:r w:rsidRPr="0069269F">
        <w:rPr>
          <w:rFonts w:ascii="Arial" w:hAnsi="Arial" w:cs="Arial"/>
        </w:rPr>
        <w:t>4</w:t>
      </w:r>
      <w:r w:rsidRPr="0069269F">
        <w:rPr>
          <w:rFonts w:ascii="Arial" w:hAnsi="宋体" w:cs="Arial"/>
        </w:rPr>
        <w:t>）易用性</w:t>
      </w:r>
    </w:p>
    <w:p w14:paraId="69EA4BDB" w14:textId="77777777" w:rsidR="00E74BFE" w:rsidRPr="0069269F" w:rsidRDefault="00E74BFE" w:rsidP="00E74BFE">
      <w:pPr>
        <w:pStyle w:val="aff1"/>
        <w:ind w:firstLine="425"/>
        <w:rPr>
          <w:rFonts w:ascii="Arial" w:hAnsi="Arial" w:cs="Arial"/>
        </w:rPr>
      </w:pPr>
      <w:r w:rsidRPr="0069269F">
        <w:rPr>
          <w:rFonts w:ascii="Arial" w:hAnsi="宋体" w:cs="Arial"/>
        </w:rPr>
        <w:t>界面应采用图形化操作方式，便于业务人员操作；</w:t>
      </w:r>
    </w:p>
    <w:p w14:paraId="5C6CFA5B" w14:textId="77777777" w:rsidR="00E74BFE" w:rsidRPr="0069269F" w:rsidRDefault="00E74BFE" w:rsidP="00E74BFE">
      <w:pPr>
        <w:pStyle w:val="aff1"/>
        <w:ind w:firstLine="0"/>
        <w:rPr>
          <w:rFonts w:ascii="Arial" w:hAnsi="Arial" w:cs="Arial"/>
        </w:rPr>
      </w:pPr>
      <w:r w:rsidRPr="0069269F">
        <w:rPr>
          <w:rFonts w:ascii="Arial" w:hAnsi="Arial" w:cs="Arial"/>
        </w:rPr>
        <w:t>5</w:t>
      </w:r>
      <w:r w:rsidRPr="0069269F">
        <w:rPr>
          <w:rFonts w:ascii="Arial" w:hAnsi="宋体" w:cs="Arial"/>
        </w:rPr>
        <w:t>）安全性</w:t>
      </w:r>
    </w:p>
    <w:p w14:paraId="5BCD612E" w14:textId="77777777" w:rsidR="00E74BFE" w:rsidRPr="0069269F" w:rsidRDefault="00E74BFE" w:rsidP="00E74BFE">
      <w:pPr>
        <w:pStyle w:val="aff1"/>
        <w:ind w:firstLine="425"/>
        <w:rPr>
          <w:rFonts w:ascii="Arial" w:hAnsi="Arial" w:cs="Arial"/>
        </w:rPr>
      </w:pPr>
      <w:r w:rsidRPr="0069269F">
        <w:rPr>
          <w:rFonts w:ascii="Arial" w:hAnsi="宋体" w:cs="Arial"/>
        </w:rPr>
        <w:t>报文中的关键数据域以密文的方式传输；</w:t>
      </w:r>
    </w:p>
    <w:p w14:paraId="7115FFAB" w14:textId="77777777" w:rsidR="00E74BFE" w:rsidRPr="0069269F" w:rsidRDefault="00E74BFE" w:rsidP="00E74BFE">
      <w:pPr>
        <w:pStyle w:val="aff1"/>
        <w:ind w:firstLine="0"/>
        <w:rPr>
          <w:rFonts w:ascii="Arial" w:hAnsi="Arial" w:cs="Arial"/>
        </w:rPr>
      </w:pPr>
      <w:r w:rsidRPr="0069269F">
        <w:rPr>
          <w:rFonts w:ascii="Arial" w:hAnsi="Arial" w:cs="Arial"/>
        </w:rPr>
        <w:t>6</w:t>
      </w:r>
      <w:r w:rsidRPr="0069269F">
        <w:rPr>
          <w:rFonts w:ascii="Arial" w:hAnsi="宋体" w:cs="Arial"/>
        </w:rPr>
        <w:t>）可扩展性</w:t>
      </w:r>
    </w:p>
    <w:p w14:paraId="7B21E7A4" w14:textId="268B2638" w:rsidR="00E74BFE" w:rsidRPr="0069269F" w:rsidRDefault="00E74BFE" w:rsidP="00E24531">
      <w:pPr>
        <w:pStyle w:val="aff1"/>
        <w:ind w:firstLine="425"/>
        <w:rPr>
          <w:rFonts w:ascii="Arial" w:hAnsi="Arial" w:cs="Arial"/>
        </w:rPr>
      </w:pPr>
      <w:r w:rsidRPr="0069269F">
        <w:rPr>
          <w:rFonts w:ascii="Arial" w:hAnsi="宋体" w:cs="Arial"/>
        </w:rPr>
        <w:t>应该充分考虑到将来交易的修改或增加，避免需求变更时大规模修改程序。</w:t>
      </w:r>
    </w:p>
    <w:p w14:paraId="5EC06873" w14:textId="77777777" w:rsidR="00E74BFE" w:rsidRDefault="00E74BFE" w:rsidP="00E74BFE">
      <w:pPr>
        <w:pStyle w:val="aff1"/>
        <w:ind w:firstLine="0"/>
        <w:rPr>
          <w:rFonts w:ascii="Arial" w:hAnsi="宋体" w:cs="Arial"/>
        </w:rPr>
      </w:pPr>
      <w:bookmarkStart w:id="48" w:name="_Toc298847934"/>
      <w:bookmarkStart w:id="49" w:name="_Toc304552739"/>
      <w:r w:rsidRPr="0069269F">
        <w:rPr>
          <w:rFonts w:ascii="Arial" w:hAnsi="Arial" w:cs="Arial"/>
        </w:rPr>
        <w:t>7</w:t>
      </w:r>
      <w:r w:rsidRPr="0069269F">
        <w:rPr>
          <w:rFonts w:ascii="Arial" w:hAnsi="宋体" w:cs="Arial"/>
        </w:rPr>
        <w:t>）网络体系结构</w:t>
      </w:r>
    </w:p>
    <w:p w14:paraId="0B1F21CD" w14:textId="07C39A10" w:rsidR="00B41AAB" w:rsidRPr="0069269F" w:rsidRDefault="002A7EF8" w:rsidP="00E74BFE">
      <w:pPr>
        <w:pStyle w:val="aff1"/>
        <w:ind w:firstLine="0"/>
        <w:rPr>
          <w:rFonts w:ascii="Arial" w:hAnsi="Arial" w:cs="Arial"/>
        </w:rPr>
      </w:pPr>
      <w:r w:rsidRPr="0059787C">
        <w:rPr>
          <w:rFonts w:ascii="MS Mincho" w:eastAsia="MS Mincho" w:hAnsi="MS Mincho" w:cs="MS Mincho"/>
          <w:b/>
          <w:bCs/>
          <w:noProof/>
          <w:sz w:val="28"/>
          <w:szCs w:val="28"/>
        </w:rPr>
        <w:drawing>
          <wp:inline distT="0" distB="0" distL="0" distR="0" wp14:anchorId="75F9FF26" wp14:editId="5BB869AB">
            <wp:extent cx="5274310" cy="154169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1693"/>
                    </a:xfrm>
                    <a:prstGeom prst="rect">
                      <a:avLst/>
                    </a:prstGeom>
                  </pic:spPr>
                </pic:pic>
              </a:graphicData>
            </a:graphic>
          </wp:inline>
        </w:drawing>
      </w:r>
    </w:p>
    <w:p w14:paraId="4F19A678" w14:textId="77777777" w:rsidR="00E74BFE" w:rsidRPr="0069269F" w:rsidRDefault="00E74BFE" w:rsidP="00E74BFE">
      <w:pPr>
        <w:pStyle w:val="3"/>
      </w:pPr>
      <w:bookmarkStart w:id="50" w:name="_Toc326049727"/>
      <w:bookmarkStart w:id="51" w:name="_Toc326323028"/>
      <w:bookmarkStart w:id="52" w:name="_GoBack"/>
      <w:bookmarkEnd w:id="48"/>
      <w:bookmarkEnd w:id="52"/>
      <w:r>
        <w:rPr>
          <w:rFonts w:hint="eastAsia"/>
        </w:rPr>
        <w:t>二、</w:t>
      </w:r>
      <w:r w:rsidRPr="0069269F">
        <w:t>隐含约束</w:t>
      </w:r>
      <w:bookmarkEnd w:id="49"/>
      <w:bookmarkEnd w:id="50"/>
      <w:bookmarkEnd w:id="51"/>
    </w:p>
    <w:p w14:paraId="26143412" w14:textId="77777777" w:rsidR="00E74BFE" w:rsidRPr="0069269F" w:rsidRDefault="00E74BFE" w:rsidP="00E74BFE">
      <w:pPr>
        <w:ind w:firstLine="425"/>
        <w:rPr>
          <w:rFonts w:ascii="Arial" w:hAnsi="Arial" w:cs="Arial"/>
          <w:bCs/>
          <w:iCs/>
        </w:rPr>
      </w:pPr>
      <w:r w:rsidRPr="0069269F">
        <w:rPr>
          <w:rFonts w:ascii="Arial" w:hAnsi="Arial" w:cs="Arial"/>
          <w:bCs/>
          <w:iCs/>
        </w:rPr>
        <w:t>1</w:t>
      </w:r>
      <w:r w:rsidRPr="0069269F">
        <w:rPr>
          <w:rFonts w:ascii="Arial" w:hAnsi="宋体" w:cs="Arial"/>
          <w:bCs/>
          <w:iCs/>
        </w:rPr>
        <w:t>）用户具有基本的业务技能和基本的电脑知识，对我们提供的操作界面应保证他们经过简单培训后无障碍的操作；</w:t>
      </w:r>
    </w:p>
    <w:p w14:paraId="701E4E48" w14:textId="45ACFE4E" w:rsidR="00E74BFE" w:rsidRPr="0069269F" w:rsidRDefault="00E74BFE" w:rsidP="00E74BFE">
      <w:pPr>
        <w:ind w:firstLine="425"/>
        <w:rPr>
          <w:rFonts w:ascii="Arial" w:hAnsi="Arial" w:cs="Arial"/>
          <w:bCs/>
          <w:iCs/>
        </w:rPr>
      </w:pPr>
      <w:r w:rsidRPr="0069269F">
        <w:rPr>
          <w:rFonts w:ascii="Arial" w:hAnsi="Arial" w:cs="Arial"/>
          <w:bCs/>
          <w:iCs/>
        </w:rPr>
        <w:t>2</w:t>
      </w:r>
      <w:r w:rsidRPr="0069269F">
        <w:rPr>
          <w:rFonts w:ascii="MS Mincho" w:eastAsia="MS Mincho" w:hAnsi="MS Mincho" w:cs="MS Mincho"/>
          <w:bCs/>
          <w:iCs/>
        </w:rPr>
        <w:t>）</w:t>
      </w:r>
      <w:r w:rsidR="00C94ECB">
        <w:rPr>
          <w:rFonts w:ascii="MS Mincho" w:eastAsia="MS Mincho" w:hAnsi="MS Mincho" w:cs="MS Mincho"/>
          <w:bCs/>
          <w:iCs/>
        </w:rPr>
        <w:t>网</w:t>
      </w:r>
      <w:r w:rsidR="00C94ECB">
        <w:rPr>
          <w:rFonts w:ascii="Arial" w:hAnsi="宋体" w:cs="Arial" w:hint="eastAsia"/>
          <w:bCs/>
          <w:iCs/>
        </w:rPr>
        <w:t>页</w:t>
      </w:r>
      <w:r w:rsidRPr="0069269F">
        <w:rPr>
          <w:rFonts w:ascii="MS Mincho" w:eastAsia="MS Mincho" w:hAnsi="MS Mincho" w:cs="MS Mincho"/>
          <w:bCs/>
          <w:iCs/>
        </w:rPr>
        <w:t>可以流</w:t>
      </w:r>
      <w:r w:rsidRPr="0069269F">
        <w:rPr>
          <w:rFonts w:ascii="Arial" w:hAnsi="宋体" w:cs="Arial"/>
          <w:bCs/>
          <w:iCs/>
        </w:rPr>
        <w:t>畅</w:t>
      </w:r>
      <w:r w:rsidRPr="0069269F">
        <w:rPr>
          <w:rFonts w:ascii="MS Mincho" w:eastAsia="MS Mincho" w:hAnsi="MS Mincho" w:cs="MS Mincho"/>
          <w:bCs/>
          <w:iCs/>
        </w:rPr>
        <w:t>运行在</w:t>
      </w:r>
      <w:r w:rsidR="00C94ECB">
        <w:rPr>
          <w:rFonts w:ascii="Arial" w:hAnsi="宋体" w:cs="Arial" w:hint="eastAsia"/>
          <w:bCs/>
          <w:iCs/>
        </w:rPr>
        <w:t>HTML5</w:t>
      </w:r>
      <w:r w:rsidRPr="0069269F">
        <w:rPr>
          <w:rFonts w:ascii="MS Mincho" w:eastAsia="MS Mincho" w:hAnsi="MS Mincho" w:cs="MS Mincho"/>
          <w:bCs/>
          <w:iCs/>
        </w:rPr>
        <w:t>版本以上的</w:t>
      </w:r>
      <w:r w:rsidR="00C94ECB">
        <w:rPr>
          <w:rFonts w:ascii="Arial" w:hAnsi="宋体" w:cs="Arial" w:hint="eastAsia"/>
          <w:bCs/>
          <w:iCs/>
        </w:rPr>
        <w:t>浏览</w:t>
      </w:r>
      <w:r w:rsidR="00C94ECB">
        <w:rPr>
          <w:rFonts w:ascii="MS Mincho" w:eastAsia="MS Mincho" w:hAnsi="MS Mincho" w:cs="MS Mincho"/>
          <w:bCs/>
          <w:iCs/>
        </w:rPr>
        <w:t>器</w:t>
      </w:r>
      <w:r w:rsidRPr="0069269F">
        <w:rPr>
          <w:rFonts w:ascii="MS Mincho" w:eastAsia="MS Mincho" w:hAnsi="MS Mincho" w:cs="MS Mincho"/>
          <w:bCs/>
          <w:iCs/>
        </w:rPr>
        <w:t>中；</w:t>
      </w:r>
    </w:p>
    <w:p w14:paraId="55AE25C1" w14:textId="77777777" w:rsidR="00E74BFE" w:rsidRDefault="00E74BFE" w:rsidP="00E74BFE">
      <w:pPr>
        <w:ind w:firstLine="425"/>
        <w:rPr>
          <w:rFonts w:ascii="Arial" w:hAnsi="宋体" w:cs="Arial"/>
          <w:bCs/>
          <w:iCs/>
        </w:rPr>
      </w:pPr>
      <w:r w:rsidRPr="0069269F">
        <w:rPr>
          <w:rFonts w:ascii="Arial" w:hAnsi="Arial" w:cs="Arial"/>
          <w:bCs/>
          <w:iCs/>
        </w:rPr>
        <w:t>3</w:t>
      </w:r>
      <w:r w:rsidRPr="0069269F">
        <w:rPr>
          <w:rFonts w:ascii="Arial" w:hAnsi="宋体" w:cs="Arial"/>
          <w:bCs/>
          <w:iCs/>
        </w:rPr>
        <w:t>）应该把有可能变动的参数存放到配置文件或数据库中，保证修改参数的灵活性。</w:t>
      </w:r>
    </w:p>
    <w:p w14:paraId="14EB31DC" w14:textId="1DE4891C" w:rsidR="00E74BFE" w:rsidRDefault="00E74BFE">
      <w:pPr>
        <w:widowControl/>
        <w:jc w:val="left"/>
        <w:rPr>
          <w:rFonts w:ascii="Arial" w:hAnsi="宋体" w:cs="Arial"/>
          <w:bCs/>
          <w:iCs/>
        </w:rPr>
      </w:pPr>
      <w:r>
        <w:rPr>
          <w:rFonts w:ascii="Arial" w:hAnsi="宋体" w:cs="Arial"/>
          <w:bCs/>
          <w:iCs/>
        </w:rPr>
        <w:br w:type="page"/>
      </w:r>
    </w:p>
    <w:p w14:paraId="636CB5E3" w14:textId="77777777" w:rsidR="00E74BFE" w:rsidRPr="0069269F" w:rsidRDefault="00E74BFE" w:rsidP="00E74BFE">
      <w:pPr>
        <w:ind w:firstLine="425"/>
        <w:rPr>
          <w:rFonts w:ascii="Arial" w:hAnsi="Arial" w:cs="Arial"/>
          <w:bCs/>
          <w:iCs/>
        </w:rPr>
      </w:pPr>
    </w:p>
    <w:p w14:paraId="0419D0E5" w14:textId="77777777" w:rsidR="00AD766A" w:rsidRPr="00A71EF6" w:rsidRDefault="00AD766A" w:rsidP="00A71EF6">
      <w:pPr>
        <w:pStyle w:val="af2"/>
        <w:jc w:val="center"/>
        <w:rPr>
          <w:rFonts w:ascii="宋体" w:eastAsia="宋体" w:hAnsi="宋体" w:cs="Arial"/>
          <w:color w:val="auto"/>
        </w:rPr>
      </w:pPr>
      <w:r w:rsidRPr="00A71EF6">
        <w:rPr>
          <w:rFonts w:ascii="宋体" w:eastAsia="宋体" w:hAnsi="宋体" w:cs="Arial"/>
          <w:color w:val="auto"/>
        </w:rPr>
        <w:t>第四</w:t>
      </w:r>
      <w:r w:rsidR="00A71EF6">
        <w:rPr>
          <w:rFonts w:ascii="宋体" w:eastAsia="宋体" w:hAnsi="宋体" w:cs="Arial" w:hint="eastAsia"/>
          <w:color w:val="auto"/>
        </w:rPr>
        <w:t>部分</w:t>
      </w:r>
      <w:r w:rsidRPr="00A71EF6">
        <w:rPr>
          <w:rFonts w:ascii="宋体" w:eastAsia="宋体" w:hAnsi="宋体" w:cs="Arial"/>
          <w:color w:val="auto"/>
        </w:rPr>
        <w:t xml:space="preserve"> 汉高移动平台方案设计</w:t>
      </w:r>
      <w:bookmarkEnd w:id="38"/>
      <w:bookmarkEnd w:id="39"/>
      <w:bookmarkEnd w:id="40"/>
      <w:bookmarkEnd w:id="41"/>
    </w:p>
    <w:p w14:paraId="6D6F9CFB" w14:textId="77777777" w:rsidR="00AD766A" w:rsidRPr="0069269F" w:rsidRDefault="00E014BD" w:rsidP="00E014BD">
      <w:pPr>
        <w:pStyle w:val="3"/>
      </w:pPr>
      <w:bookmarkStart w:id="53" w:name="_Toc326049729"/>
      <w:bookmarkStart w:id="54" w:name="_Toc326323030"/>
      <w:r>
        <w:rPr>
          <w:rFonts w:hint="eastAsia"/>
        </w:rPr>
        <w:t>一</w:t>
      </w:r>
      <w:r w:rsidR="00AD766A" w:rsidRPr="0069269F">
        <w:t>、安全设计</w:t>
      </w:r>
      <w:bookmarkEnd w:id="53"/>
      <w:bookmarkEnd w:id="54"/>
    </w:p>
    <w:tbl>
      <w:tblPr>
        <w:tblStyle w:val="ab"/>
        <w:tblW w:w="0" w:type="auto"/>
        <w:tblLook w:val="04A0" w:firstRow="1" w:lastRow="0" w:firstColumn="1" w:lastColumn="0" w:noHBand="0" w:noVBand="1"/>
      </w:tblPr>
      <w:tblGrid>
        <w:gridCol w:w="8522"/>
      </w:tblGrid>
      <w:tr w:rsidR="008E3056" w14:paraId="364F7013" w14:textId="77777777" w:rsidTr="008E3056">
        <w:tc>
          <w:tcPr>
            <w:tcW w:w="9216" w:type="dxa"/>
          </w:tcPr>
          <w:p w14:paraId="6DE6476F" w14:textId="77777777" w:rsidR="008E3056" w:rsidRDefault="008E3056" w:rsidP="00AD766A">
            <w:pPr>
              <w:pStyle w:val="aff1"/>
              <w:ind w:firstLine="0"/>
              <w:rPr>
                <w:rFonts w:ascii="Arial" w:hAnsi="Arial" w:cs="Arial"/>
              </w:rPr>
            </w:pPr>
          </w:p>
        </w:tc>
      </w:tr>
    </w:tbl>
    <w:p w14:paraId="208B6165" w14:textId="77777777" w:rsidR="00AD766A" w:rsidRPr="0069269F" w:rsidRDefault="00AD766A" w:rsidP="00AD766A">
      <w:pPr>
        <w:pStyle w:val="aff1"/>
        <w:rPr>
          <w:rFonts w:ascii="Arial" w:hAnsi="Arial" w:cs="Arial"/>
        </w:rPr>
      </w:pPr>
    </w:p>
    <w:p w14:paraId="1E242707" w14:textId="77777777" w:rsidR="00AD766A" w:rsidRPr="0069269F" w:rsidRDefault="00E014BD" w:rsidP="00E014BD">
      <w:pPr>
        <w:pStyle w:val="3"/>
      </w:pPr>
      <w:bookmarkStart w:id="55" w:name="_Toc304552751"/>
      <w:bookmarkStart w:id="56" w:name="_Toc326049735"/>
      <w:bookmarkStart w:id="57" w:name="_Toc326323031"/>
      <w:r>
        <w:rPr>
          <w:rFonts w:hint="eastAsia"/>
        </w:rPr>
        <w:t>二</w:t>
      </w:r>
      <w:r w:rsidR="00AD766A" w:rsidRPr="0069269F">
        <w:t>、</w:t>
      </w:r>
      <w:bookmarkEnd w:id="55"/>
      <w:bookmarkEnd w:id="56"/>
      <w:r w:rsidR="00AD766A" w:rsidRPr="0069269F">
        <w:t>MAP</w:t>
      </w:r>
      <w:r w:rsidR="00AD766A" w:rsidRPr="0069269F">
        <w:t>平台相关业务流程</w:t>
      </w:r>
      <w:bookmarkEnd w:id="57"/>
    </w:p>
    <w:tbl>
      <w:tblPr>
        <w:tblStyle w:val="ab"/>
        <w:tblW w:w="0" w:type="auto"/>
        <w:tblLook w:val="04A0" w:firstRow="1" w:lastRow="0" w:firstColumn="1" w:lastColumn="0" w:noHBand="0" w:noVBand="1"/>
      </w:tblPr>
      <w:tblGrid>
        <w:gridCol w:w="8522"/>
      </w:tblGrid>
      <w:tr w:rsidR="008E3056" w14:paraId="6D46F5A9" w14:textId="77777777" w:rsidTr="008E3056">
        <w:tc>
          <w:tcPr>
            <w:tcW w:w="9216" w:type="dxa"/>
          </w:tcPr>
          <w:p w14:paraId="6BF9E805" w14:textId="77777777" w:rsidR="008E3056" w:rsidRDefault="008E3056" w:rsidP="00AD766A">
            <w:pPr>
              <w:pStyle w:val="aff1"/>
              <w:ind w:firstLine="0"/>
              <w:rPr>
                <w:rFonts w:ascii="Arial" w:hAnsi="Arial" w:cs="Arial"/>
              </w:rPr>
            </w:pPr>
          </w:p>
        </w:tc>
      </w:tr>
    </w:tbl>
    <w:p w14:paraId="564B3952" w14:textId="77777777" w:rsidR="00AD766A" w:rsidRPr="0069269F" w:rsidRDefault="00AD766A" w:rsidP="00AD766A">
      <w:pPr>
        <w:pStyle w:val="aff1"/>
        <w:rPr>
          <w:rFonts w:ascii="Arial" w:hAnsi="Arial" w:cs="Arial"/>
        </w:rPr>
      </w:pPr>
    </w:p>
    <w:p w14:paraId="1EE2F268" w14:textId="77777777" w:rsidR="00AD766A" w:rsidRPr="0069269F" w:rsidRDefault="00E014BD" w:rsidP="00E014BD">
      <w:pPr>
        <w:pStyle w:val="3"/>
      </w:pPr>
      <w:bookmarkStart w:id="58" w:name="_Toc189556075"/>
      <w:bookmarkStart w:id="59" w:name="_Toc326049730"/>
      <w:bookmarkStart w:id="60" w:name="_Toc326323037"/>
      <w:r>
        <w:rPr>
          <w:rFonts w:hint="eastAsia"/>
        </w:rPr>
        <w:t>三</w:t>
      </w:r>
      <w:r w:rsidR="00AD766A" w:rsidRPr="0069269F">
        <w:t>、</w:t>
      </w:r>
      <w:r w:rsidR="00AD766A">
        <w:rPr>
          <w:rFonts w:hint="eastAsia"/>
        </w:rPr>
        <w:t>业务功能概要</w:t>
      </w:r>
      <w:r w:rsidR="00AD766A" w:rsidRPr="0069269F">
        <w:t>结构</w:t>
      </w:r>
      <w:bookmarkEnd w:id="58"/>
      <w:bookmarkEnd w:id="59"/>
      <w:bookmarkEnd w:id="60"/>
    </w:p>
    <w:tbl>
      <w:tblPr>
        <w:tblStyle w:val="ab"/>
        <w:tblW w:w="0" w:type="auto"/>
        <w:tblLook w:val="04A0" w:firstRow="1" w:lastRow="0" w:firstColumn="1" w:lastColumn="0" w:noHBand="0" w:noVBand="1"/>
      </w:tblPr>
      <w:tblGrid>
        <w:gridCol w:w="8522"/>
      </w:tblGrid>
      <w:tr w:rsidR="008E3056" w14:paraId="039CCAAD" w14:textId="77777777" w:rsidTr="008E3056">
        <w:tc>
          <w:tcPr>
            <w:tcW w:w="9216" w:type="dxa"/>
          </w:tcPr>
          <w:p w14:paraId="037A3DAD" w14:textId="77777777" w:rsidR="008E3056" w:rsidRDefault="008E3056" w:rsidP="00AD766A">
            <w:pPr>
              <w:pStyle w:val="aff1"/>
              <w:ind w:firstLine="0"/>
              <w:rPr>
                <w:rFonts w:ascii="Arial" w:hAnsi="Arial" w:cs="Arial"/>
              </w:rPr>
            </w:pPr>
            <w:bookmarkStart w:id="61" w:name="_Toc304552749"/>
          </w:p>
        </w:tc>
      </w:tr>
    </w:tbl>
    <w:p w14:paraId="3118047F" w14:textId="77777777" w:rsidR="00AD766A" w:rsidRPr="004C35C7" w:rsidRDefault="00AD766A" w:rsidP="00AD766A">
      <w:pPr>
        <w:pStyle w:val="aff1"/>
        <w:ind w:firstLine="0"/>
        <w:rPr>
          <w:rFonts w:ascii="Arial" w:hAnsi="Arial" w:cs="Arial"/>
        </w:rPr>
      </w:pPr>
    </w:p>
    <w:p w14:paraId="01715814" w14:textId="77777777" w:rsidR="00AD766A" w:rsidRPr="005D5F67" w:rsidRDefault="00AD766A" w:rsidP="00AD766A">
      <w:pPr>
        <w:pStyle w:val="aff1"/>
        <w:ind w:firstLine="0"/>
        <w:rPr>
          <w:rFonts w:ascii="Arial" w:hAnsi="Arial" w:cs="Arial"/>
        </w:rPr>
      </w:pPr>
    </w:p>
    <w:p w14:paraId="744CA5DE" w14:textId="77777777" w:rsidR="00AD766A" w:rsidRPr="00E74D9E" w:rsidRDefault="00AD766A" w:rsidP="00AD766A">
      <w:pPr>
        <w:pStyle w:val="aff1"/>
        <w:ind w:firstLine="0"/>
        <w:rPr>
          <w:rFonts w:ascii="Arial" w:hAnsi="Arial" w:cs="Arial"/>
        </w:rPr>
      </w:pPr>
    </w:p>
    <w:p w14:paraId="3B84351A" w14:textId="77777777" w:rsidR="00AD766A" w:rsidRPr="0069269F" w:rsidRDefault="00EA07EB" w:rsidP="00EA07EB">
      <w:pPr>
        <w:pStyle w:val="3"/>
      </w:pPr>
      <w:bookmarkStart w:id="62" w:name="_Toc326049734"/>
      <w:bookmarkStart w:id="63" w:name="_Toc326323058"/>
      <w:bookmarkEnd w:id="61"/>
      <w:r>
        <w:rPr>
          <w:rFonts w:hint="eastAsia"/>
        </w:rPr>
        <w:t>四、</w:t>
      </w:r>
      <w:r w:rsidR="00AD766A" w:rsidRPr="0069269F">
        <w:t>模块定义</w:t>
      </w:r>
      <w:bookmarkEnd w:id="62"/>
      <w:bookmarkEnd w:id="63"/>
    </w:p>
    <w:tbl>
      <w:tblPr>
        <w:tblStyle w:val="ab"/>
        <w:tblW w:w="0" w:type="auto"/>
        <w:tblLook w:val="04A0" w:firstRow="1" w:lastRow="0" w:firstColumn="1" w:lastColumn="0" w:noHBand="0" w:noVBand="1"/>
      </w:tblPr>
      <w:tblGrid>
        <w:gridCol w:w="8522"/>
      </w:tblGrid>
      <w:tr w:rsidR="008E3056" w14:paraId="4F083016" w14:textId="77777777" w:rsidTr="008E3056">
        <w:tc>
          <w:tcPr>
            <w:tcW w:w="9216" w:type="dxa"/>
          </w:tcPr>
          <w:p w14:paraId="59F60AC6" w14:textId="77777777" w:rsidR="008E3056" w:rsidRDefault="008E3056" w:rsidP="00AD766A">
            <w:pPr>
              <w:pStyle w:val="aff1"/>
              <w:ind w:firstLine="0"/>
              <w:rPr>
                <w:rFonts w:ascii="Arial" w:hAnsi="Arial" w:cs="Arial"/>
              </w:rPr>
            </w:pPr>
          </w:p>
        </w:tc>
      </w:tr>
    </w:tbl>
    <w:p w14:paraId="082993E3" w14:textId="77777777" w:rsidR="00AD766A" w:rsidRDefault="00AD766A" w:rsidP="00AD766A">
      <w:pPr>
        <w:pStyle w:val="aff1"/>
        <w:ind w:firstLine="0"/>
        <w:rPr>
          <w:rFonts w:ascii="Arial" w:hAnsi="Arial" w:cs="Arial"/>
        </w:rPr>
      </w:pPr>
    </w:p>
    <w:p w14:paraId="3E1B216A" w14:textId="77777777" w:rsidR="00AD766A" w:rsidRDefault="00AD766A" w:rsidP="00AD766A">
      <w:pPr>
        <w:widowControl/>
        <w:jc w:val="left"/>
        <w:rPr>
          <w:rFonts w:ascii="Arial" w:hAnsi="Arial" w:cs="Arial"/>
        </w:rPr>
      </w:pPr>
      <w:r>
        <w:rPr>
          <w:rFonts w:ascii="Arial" w:hAnsi="Arial" w:cs="Arial"/>
        </w:rPr>
        <w:br w:type="page"/>
      </w:r>
    </w:p>
    <w:p w14:paraId="31DDB0F5" w14:textId="77777777" w:rsidR="00AD766A" w:rsidRPr="00571C76" w:rsidRDefault="00571C76" w:rsidP="00571C76">
      <w:pPr>
        <w:pStyle w:val="af2"/>
        <w:jc w:val="center"/>
        <w:rPr>
          <w:rFonts w:ascii="宋体" w:eastAsia="宋体" w:hAnsi="宋体" w:cs="Arial"/>
          <w:color w:val="auto"/>
        </w:rPr>
      </w:pPr>
      <w:bookmarkStart w:id="64" w:name="_Toc326323059"/>
      <w:r>
        <w:rPr>
          <w:rFonts w:ascii="宋体" w:eastAsia="宋体" w:hAnsi="宋体" w:cs="Arial" w:hint="eastAsia"/>
          <w:color w:val="auto"/>
        </w:rPr>
        <w:lastRenderedPageBreak/>
        <w:t>第五部分</w:t>
      </w:r>
      <w:r w:rsidR="00AD766A" w:rsidRPr="00571C76">
        <w:rPr>
          <w:rFonts w:ascii="宋体" w:eastAsia="宋体" w:hAnsi="宋体" w:cs="Arial" w:hint="eastAsia"/>
          <w:color w:val="auto"/>
        </w:rPr>
        <w:t xml:space="preserve"> E-R实体设计</w:t>
      </w:r>
      <w:bookmarkEnd w:id="64"/>
    </w:p>
    <w:p w14:paraId="20DA6B7E" w14:textId="77777777" w:rsidR="00AD766A" w:rsidRDefault="00E05A39" w:rsidP="00E05A39">
      <w:pPr>
        <w:pStyle w:val="3"/>
      </w:pPr>
      <w:bookmarkStart w:id="65" w:name="_Toc326323060"/>
      <w:r>
        <w:rPr>
          <w:rFonts w:hint="eastAsia"/>
        </w:rPr>
        <w:t>一</w:t>
      </w:r>
      <w:r w:rsidR="00AD766A">
        <w:rPr>
          <w:rFonts w:hint="eastAsia"/>
        </w:rPr>
        <w:t>、</w:t>
      </w:r>
      <w:r w:rsidR="00AD766A">
        <w:rPr>
          <w:rFonts w:hint="eastAsia"/>
        </w:rPr>
        <w:t>E-R</w:t>
      </w:r>
      <w:r w:rsidR="00AD766A">
        <w:rPr>
          <w:rFonts w:hint="eastAsia"/>
        </w:rPr>
        <w:t>实体结构图</w:t>
      </w:r>
      <w:bookmarkEnd w:id="65"/>
    </w:p>
    <w:tbl>
      <w:tblPr>
        <w:tblStyle w:val="ab"/>
        <w:tblW w:w="0" w:type="auto"/>
        <w:tblLook w:val="04A0" w:firstRow="1" w:lastRow="0" w:firstColumn="1" w:lastColumn="0" w:noHBand="0" w:noVBand="1"/>
      </w:tblPr>
      <w:tblGrid>
        <w:gridCol w:w="8522"/>
      </w:tblGrid>
      <w:tr w:rsidR="008E3056" w14:paraId="07474BA2" w14:textId="77777777" w:rsidTr="008E3056">
        <w:tc>
          <w:tcPr>
            <w:tcW w:w="9216" w:type="dxa"/>
          </w:tcPr>
          <w:p w14:paraId="765A74FF" w14:textId="77777777" w:rsidR="008E3056" w:rsidRDefault="008E3056" w:rsidP="00AD766A"/>
        </w:tc>
      </w:tr>
    </w:tbl>
    <w:p w14:paraId="552D3608" w14:textId="77777777" w:rsidR="00AD766A" w:rsidRDefault="00AD766A" w:rsidP="00AD766A"/>
    <w:p w14:paraId="427EA2E1" w14:textId="77777777" w:rsidR="00AD766A" w:rsidRDefault="00E05A39" w:rsidP="00E05A39">
      <w:pPr>
        <w:pStyle w:val="3"/>
      </w:pPr>
      <w:bookmarkStart w:id="66" w:name="_Toc326323061"/>
      <w:r>
        <w:rPr>
          <w:rFonts w:hint="eastAsia"/>
        </w:rPr>
        <w:t>二</w:t>
      </w:r>
      <w:r w:rsidR="00AD766A">
        <w:rPr>
          <w:rFonts w:hint="eastAsia"/>
        </w:rPr>
        <w:t>、实体描述</w:t>
      </w:r>
      <w:bookmarkEnd w:id="66"/>
    </w:p>
    <w:tbl>
      <w:tblPr>
        <w:tblStyle w:val="ab"/>
        <w:tblW w:w="0" w:type="auto"/>
        <w:tblLook w:val="04A0" w:firstRow="1" w:lastRow="0" w:firstColumn="1" w:lastColumn="0" w:noHBand="0" w:noVBand="1"/>
      </w:tblPr>
      <w:tblGrid>
        <w:gridCol w:w="8522"/>
      </w:tblGrid>
      <w:tr w:rsidR="008E3056" w14:paraId="73F73151" w14:textId="77777777" w:rsidTr="008E3056">
        <w:tc>
          <w:tcPr>
            <w:tcW w:w="9216" w:type="dxa"/>
          </w:tcPr>
          <w:p w14:paraId="0F3B60A4" w14:textId="77777777" w:rsidR="008E3056" w:rsidRDefault="008E3056">
            <w:pPr>
              <w:widowControl/>
              <w:jc w:val="left"/>
              <w:rPr>
                <w:rFonts w:ascii="宋体" w:hAnsi="宋体" w:cs="Arial"/>
              </w:rPr>
            </w:pPr>
            <w:bookmarkStart w:id="67" w:name="_Toc304552740"/>
            <w:bookmarkStart w:id="68" w:name="_Toc326049741"/>
          </w:p>
        </w:tc>
      </w:tr>
    </w:tbl>
    <w:p w14:paraId="6D2BE40A" w14:textId="77777777" w:rsidR="00034CDE" w:rsidRDefault="00034CDE">
      <w:pPr>
        <w:widowControl/>
        <w:jc w:val="left"/>
        <w:rPr>
          <w:rFonts w:ascii="宋体" w:hAnsi="宋体" w:cs="Arial"/>
          <w:b/>
          <w:bCs/>
          <w:kern w:val="28"/>
          <w:sz w:val="32"/>
          <w:szCs w:val="32"/>
        </w:rPr>
      </w:pPr>
      <w:r>
        <w:rPr>
          <w:rFonts w:ascii="宋体" w:hAnsi="宋体" w:cs="Arial"/>
        </w:rPr>
        <w:br w:type="page"/>
      </w:r>
    </w:p>
    <w:p w14:paraId="47D837F6" w14:textId="77777777" w:rsidR="00AD766A" w:rsidRPr="00F9608A" w:rsidRDefault="00AD766A" w:rsidP="00F9608A">
      <w:pPr>
        <w:pStyle w:val="af2"/>
        <w:jc w:val="center"/>
        <w:rPr>
          <w:rFonts w:ascii="宋体" w:eastAsia="宋体" w:hAnsi="宋体" w:cs="Arial"/>
          <w:color w:val="auto"/>
        </w:rPr>
      </w:pPr>
      <w:bookmarkStart w:id="69" w:name="_Toc326323084"/>
      <w:r w:rsidRPr="00F9608A">
        <w:rPr>
          <w:rFonts w:ascii="宋体" w:eastAsia="宋体" w:hAnsi="宋体" w:cs="Arial"/>
          <w:color w:val="auto"/>
        </w:rPr>
        <w:lastRenderedPageBreak/>
        <w:t>第</w:t>
      </w:r>
      <w:r w:rsidRPr="00F9608A">
        <w:rPr>
          <w:rFonts w:ascii="宋体" w:eastAsia="宋体" w:hAnsi="宋体" w:cs="Arial" w:hint="eastAsia"/>
          <w:color w:val="auto"/>
        </w:rPr>
        <w:t>六</w:t>
      </w:r>
      <w:r w:rsidR="00F9608A">
        <w:rPr>
          <w:rFonts w:ascii="宋体" w:eastAsia="宋体" w:hAnsi="宋体" w:cs="Arial" w:hint="eastAsia"/>
          <w:color w:val="auto"/>
        </w:rPr>
        <w:t>部分</w:t>
      </w:r>
      <w:r w:rsidRPr="00F9608A">
        <w:rPr>
          <w:rFonts w:ascii="宋体" w:eastAsia="宋体" w:hAnsi="宋体" w:cs="Arial"/>
          <w:color w:val="auto"/>
        </w:rPr>
        <w:t xml:space="preserve"> 总体设计</w:t>
      </w:r>
      <w:bookmarkEnd w:id="67"/>
      <w:bookmarkEnd w:id="68"/>
      <w:bookmarkEnd w:id="69"/>
    </w:p>
    <w:p w14:paraId="4CE7BA99" w14:textId="77777777" w:rsidR="00AD766A" w:rsidRPr="0069269F" w:rsidRDefault="00D1181C" w:rsidP="00D1181C">
      <w:pPr>
        <w:pStyle w:val="3"/>
      </w:pPr>
      <w:bookmarkStart w:id="70" w:name="_Toc293583298"/>
      <w:bookmarkStart w:id="71" w:name="_Toc298847936"/>
      <w:bookmarkStart w:id="72" w:name="_Toc304552741"/>
      <w:bookmarkStart w:id="73" w:name="_Toc326049742"/>
      <w:bookmarkStart w:id="74" w:name="_Toc326323085"/>
      <w:r>
        <w:rPr>
          <w:rFonts w:hint="eastAsia"/>
        </w:rPr>
        <w:t>一</w:t>
      </w:r>
      <w:r w:rsidR="00AD766A">
        <w:rPr>
          <w:rFonts w:hint="eastAsia"/>
        </w:rPr>
        <w:t>、</w:t>
      </w:r>
      <w:r w:rsidR="00AD766A">
        <w:rPr>
          <w:rFonts w:hint="eastAsia"/>
        </w:rPr>
        <w:t>MAP</w:t>
      </w:r>
      <w:r w:rsidR="00AD766A">
        <w:rPr>
          <w:rFonts w:hint="eastAsia"/>
        </w:rPr>
        <w:t>平台</w:t>
      </w:r>
      <w:r w:rsidR="00AD766A" w:rsidRPr="0069269F">
        <w:rPr>
          <w:rFonts w:hAnsi="宋体"/>
        </w:rPr>
        <w:t>逻辑架构</w:t>
      </w:r>
      <w:bookmarkEnd w:id="70"/>
      <w:bookmarkEnd w:id="71"/>
      <w:r w:rsidR="00AD766A" w:rsidRPr="0069269F">
        <w:rPr>
          <w:rFonts w:hAnsi="宋体"/>
        </w:rPr>
        <w:t>设计</w:t>
      </w:r>
      <w:bookmarkEnd w:id="72"/>
      <w:bookmarkEnd w:id="73"/>
      <w:bookmarkEnd w:id="74"/>
    </w:p>
    <w:p w14:paraId="70EE5E70" w14:textId="77777777" w:rsidR="00AD766A" w:rsidRPr="0069269F" w:rsidRDefault="00AD766A" w:rsidP="00AD766A">
      <w:pPr>
        <w:snapToGrid w:val="0"/>
        <w:spacing w:line="400" w:lineRule="atLeast"/>
        <w:jc w:val="center"/>
        <w:rPr>
          <w:rFonts w:ascii="Arial" w:hAnsi="Arial" w:cs="Arial"/>
          <w:b/>
          <w:color w:val="000000"/>
        </w:rPr>
      </w:pPr>
    </w:p>
    <w:tbl>
      <w:tblPr>
        <w:tblStyle w:val="ab"/>
        <w:tblW w:w="0" w:type="auto"/>
        <w:tblLook w:val="04A0" w:firstRow="1" w:lastRow="0" w:firstColumn="1" w:lastColumn="0" w:noHBand="0" w:noVBand="1"/>
      </w:tblPr>
      <w:tblGrid>
        <w:gridCol w:w="8522"/>
      </w:tblGrid>
      <w:tr w:rsidR="008E3056" w14:paraId="28FF356C" w14:textId="77777777" w:rsidTr="008E3056">
        <w:tc>
          <w:tcPr>
            <w:tcW w:w="9216" w:type="dxa"/>
          </w:tcPr>
          <w:p w14:paraId="03A9ED3F" w14:textId="77777777" w:rsidR="008E3056" w:rsidRDefault="008E3056" w:rsidP="00AD766A">
            <w:pPr>
              <w:snapToGrid w:val="0"/>
              <w:spacing w:line="400" w:lineRule="atLeast"/>
              <w:rPr>
                <w:rFonts w:ascii="Arial" w:hAnsi="Arial" w:cs="Arial"/>
                <w:color w:val="000000"/>
              </w:rPr>
            </w:pPr>
          </w:p>
        </w:tc>
      </w:tr>
    </w:tbl>
    <w:p w14:paraId="61B1382A" w14:textId="77777777" w:rsidR="00AD766A" w:rsidRPr="007226FE" w:rsidRDefault="00AD766A" w:rsidP="00AD766A">
      <w:pPr>
        <w:snapToGrid w:val="0"/>
        <w:spacing w:line="400" w:lineRule="atLeast"/>
        <w:ind w:firstLine="425"/>
        <w:rPr>
          <w:rFonts w:ascii="Arial" w:hAnsi="Arial" w:cs="Arial"/>
          <w:color w:val="000000"/>
        </w:rPr>
      </w:pPr>
    </w:p>
    <w:p w14:paraId="66C48B7B" w14:textId="77777777" w:rsidR="00AD766A" w:rsidRPr="0069269F" w:rsidRDefault="00034CDE" w:rsidP="00034CDE">
      <w:pPr>
        <w:pStyle w:val="3"/>
      </w:pPr>
      <w:bookmarkStart w:id="75" w:name="_Toc293583299"/>
      <w:bookmarkStart w:id="76" w:name="_Toc298847937"/>
      <w:bookmarkStart w:id="77" w:name="_Toc304552742"/>
      <w:bookmarkStart w:id="78" w:name="_Toc326049743"/>
      <w:bookmarkStart w:id="79" w:name="_Toc326323090"/>
      <w:r>
        <w:rPr>
          <w:rFonts w:hint="eastAsia"/>
        </w:rPr>
        <w:t>二</w:t>
      </w:r>
      <w:r w:rsidR="00AD766A" w:rsidRPr="0069269F">
        <w:t>.</w:t>
      </w:r>
      <w:r w:rsidR="00AD766A" w:rsidRPr="0069269F">
        <w:t>物理架构</w:t>
      </w:r>
      <w:bookmarkEnd w:id="75"/>
      <w:bookmarkEnd w:id="76"/>
      <w:r w:rsidR="00AD766A" w:rsidRPr="0069269F">
        <w:t>设计</w:t>
      </w:r>
      <w:bookmarkEnd w:id="77"/>
      <w:bookmarkEnd w:id="78"/>
      <w:bookmarkEnd w:id="79"/>
    </w:p>
    <w:tbl>
      <w:tblPr>
        <w:tblStyle w:val="ab"/>
        <w:tblW w:w="0" w:type="auto"/>
        <w:tblLook w:val="04A0" w:firstRow="1" w:lastRow="0" w:firstColumn="1" w:lastColumn="0" w:noHBand="0" w:noVBand="1"/>
      </w:tblPr>
      <w:tblGrid>
        <w:gridCol w:w="8522"/>
      </w:tblGrid>
      <w:tr w:rsidR="008E3056" w14:paraId="1DECA583" w14:textId="77777777" w:rsidTr="008E3056">
        <w:tc>
          <w:tcPr>
            <w:tcW w:w="9216" w:type="dxa"/>
          </w:tcPr>
          <w:p w14:paraId="1D27E0ED" w14:textId="77777777" w:rsidR="008E3056" w:rsidRDefault="008E3056" w:rsidP="00AD766A">
            <w:pPr>
              <w:rPr>
                <w:rFonts w:ascii="Arial" w:hAnsi="Arial" w:cs="Arial"/>
                <w:color w:val="000000"/>
              </w:rPr>
            </w:pPr>
          </w:p>
        </w:tc>
      </w:tr>
    </w:tbl>
    <w:p w14:paraId="1A965C06" w14:textId="77777777" w:rsidR="00AD766A" w:rsidRPr="0069269F" w:rsidRDefault="00AD766A" w:rsidP="00AD766A">
      <w:pPr>
        <w:rPr>
          <w:rFonts w:ascii="Arial" w:hAnsi="Arial" w:cs="Arial"/>
          <w:color w:val="000000"/>
        </w:rPr>
      </w:pPr>
    </w:p>
    <w:p w14:paraId="155505F5" w14:textId="77777777" w:rsidR="008E3056" w:rsidRDefault="00034CDE" w:rsidP="008E3056">
      <w:pPr>
        <w:pStyle w:val="3"/>
      </w:pPr>
      <w:bookmarkStart w:id="80" w:name="_Toc293583300"/>
      <w:bookmarkStart w:id="81" w:name="_Toc298847938"/>
      <w:bookmarkStart w:id="82" w:name="_Toc304552743"/>
      <w:bookmarkStart w:id="83" w:name="_Toc326049744"/>
      <w:bookmarkStart w:id="84" w:name="_Toc326323091"/>
      <w:r>
        <w:rPr>
          <w:rFonts w:hint="eastAsia"/>
        </w:rPr>
        <w:t>三</w:t>
      </w:r>
      <w:r w:rsidR="00AD766A" w:rsidRPr="0069269F">
        <w:t>.</w:t>
      </w:r>
      <w:r w:rsidR="00AD766A" w:rsidRPr="0069269F">
        <w:t>技术架构</w:t>
      </w:r>
      <w:bookmarkEnd w:id="80"/>
      <w:bookmarkEnd w:id="81"/>
      <w:r w:rsidR="00AD766A" w:rsidRPr="0069269F">
        <w:t>设计</w:t>
      </w:r>
      <w:bookmarkEnd w:id="82"/>
      <w:bookmarkEnd w:id="83"/>
      <w:bookmarkEnd w:id="84"/>
    </w:p>
    <w:tbl>
      <w:tblPr>
        <w:tblStyle w:val="ab"/>
        <w:tblW w:w="0" w:type="auto"/>
        <w:tblLook w:val="04A0" w:firstRow="1" w:lastRow="0" w:firstColumn="1" w:lastColumn="0" w:noHBand="0" w:noVBand="1"/>
      </w:tblPr>
      <w:tblGrid>
        <w:gridCol w:w="8522"/>
      </w:tblGrid>
      <w:tr w:rsidR="008E3056" w14:paraId="1434AD59" w14:textId="77777777" w:rsidTr="008E3056">
        <w:tc>
          <w:tcPr>
            <w:tcW w:w="9216" w:type="dxa"/>
          </w:tcPr>
          <w:p w14:paraId="79D24F2F" w14:textId="77777777" w:rsidR="008E3056" w:rsidRDefault="008E3056" w:rsidP="008E3056"/>
        </w:tc>
      </w:tr>
    </w:tbl>
    <w:p w14:paraId="43EAD8C4" w14:textId="77777777" w:rsidR="008E3056" w:rsidRPr="008E3056" w:rsidRDefault="008E3056" w:rsidP="008E3056"/>
    <w:p w14:paraId="238AC234" w14:textId="77777777" w:rsidR="00AD766A" w:rsidRPr="00D168D4" w:rsidRDefault="00AD766A" w:rsidP="00AD766A">
      <w:pPr>
        <w:pStyle w:val="aff1"/>
        <w:ind w:firstLine="425"/>
      </w:pPr>
    </w:p>
    <w:p w14:paraId="1D49070E" w14:textId="77777777" w:rsidR="00AD766A" w:rsidRPr="0069269F" w:rsidRDefault="00AD766A" w:rsidP="00AD766A">
      <w:pPr>
        <w:rPr>
          <w:rFonts w:ascii="Arial" w:hAnsi="Arial" w:cs="Arial"/>
        </w:rPr>
      </w:pPr>
    </w:p>
    <w:p w14:paraId="15A0667A" w14:textId="77777777" w:rsidR="00AD766A" w:rsidRPr="0069269F" w:rsidRDefault="00AD766A" w:rsidP="00AD766A">
      <w:pPr>
        <w:widowControl/>
        <w:jc w:val="left"/>
        <w:rPr>
          <w:rFonts w:ascii="Arial" w:hAnsi="Arial" w:cs="Arial"/>
        </w:rPr>
      </w:pPr>
      <w:r w:rsidRPr="0069269F">
        <w:rPr>
          <w:rFonts w:ascii="Arial" w:hAnsi="Arial" w:cs="Arial"/>
        </w:rPr>
        <w:br w:type="page"/>
      </w:r>
    </w:p>
    <w:p w14:paraId="45880740" w14:textId="77777777" w:rsidR="00AD766A" w:rsidRPr="00034CDE" w:rsidRDefault="00AD766A" w:rsidP="00034CDE">
      <w:pPr>
        <w:pStyle w:val="af2"/>
        <w:jc w:val="center"/>
        <w:rPr>
          <w:rFonts w:ascii="宋体" w:eastAsia="宋体" w:hAnsi="宋体" w:cs="Arial"/>
          <w:color w:val="auto"/>
        </w:rPr>
      </w:pPr>
      <w:bookmarkStart w:id="85" w:name="_Toc304552771"/>
      <w:bookmarkStart w:id="86" w:name="_Toc326049745"/>
      <w:bookmarkStart w:id="87" w:name="_Toc326323095"/>
      <w:r w:rsidRPr="00034CDE">
        <w:rPr>
          <w:rFonts w:ascii="宋体" w:eastAsia="宋体" w:hAnsi="宋体" w:cs="Arial"/>
          <w:color w:val="auto"/>
        </w:rPr>
        <w:lastRenderedPageBreak/>
        <w:t>第</w:t>
      </w:r>
      <w:r w:rsidRPr="00034CDE">
        <w:rPr>
          <w:rFonts w:ascii="宋体" w:eastAsia="宋体" w:hAnsi="宋体" w:cs="Arial" w:hint="eastAsia"/>
          <w:color w:val="auto"/>
        </w:rPr>
        <w:t>七</w:t>
      </w:r>
      <w:r w:rsidR="00034CDE">
        <w:rPr>
          <w:rFonts w:ascii="宋体" w:eastAsia="宋体" w:hAnsi="宋体" w:cs="Arial" w:hint="eastAsia"/>
          <w:color w:val="auto"/>
        </w:rPr>
        <w:t>部分</w:t>
      </w:r>
      <w:r w:rsidRPr="00034CDE">
        <w:rPr>
          <w:rFonts w:ascii="宋体" w:eastAsia="宋体" w:hAnsi="宋体" w:cs="Arial"/>
          <w:color w:val="auto"/>
        </w:rPr>
        <w:t xml:space="preserve"> 用户界面设计</w:t>
      </w:r>
      <w:bookmarkEnd w:id="85"/>
      <w:bookmarkEnd w:id="86"/>
      <w:bookmarkEnd w:id="87"/>
    </w:p>
    <w:p w14:paraId="0E8AED2E" w14:textId="77777777" w:rsidR="00AD766A" w:rsidRPr="0069269F" w:rsidRDefault="00034CDE" w:rsidP="00AD766A">
      <w:pPr>
        <w:pStyle w:val="3"/>
        <w:rPr>
          <w:rFonts w:ascii="Arial" w:hAnsi="Arial" w:cs="Arial"/>
        </w:rPr>
      </w:pPr>
      <w:bookmarkStart w:id="88" w:name="_Toc304552772"/>
      <w:bookmarkStart w:id="89" w:name="_Toc326049746"/>
      <w:bookmarkStart w:id="90" w:name="_Toc326323096"/>
      <w:r>
        <w:rPr>
          <w:rFonts w:ascii="Arial" w:hAnsi="Arial" w:cs="Arial" w:hint="eastAsia"/>
        </w:rPr>
        <w:t>一、</w:t>
      </w:r>
      <w:r w:rsidR="00AD766A">
        <w:rPr>
          <w:rFonts w:ascii="Arial" w:hAnsi="宋体" w:cs="Arial" w:hint="eastAsia"/>
        </w:rPr>
        <w:t>桌面</w:t>
      </w:r>
      <w:r w:rsidR="00AD766A" w:rsidRPr="0069269F">
        <w:rPr>
          <w:rFonts w:ascii="Arial" w:hAnsi="宋体" w:cs="Arial"/>
        </w:rPr>
        <w:t>布局设计</w:t>
      </w:r>
      <w:bookmarkEnd w:id="88"/>
      <w:bookmarkEnd w:id="89"/>
      <w:bookmarkEnd w:id="90"/>
    </w:p>
    <w:tbl>
      <w:tblPr>
        <w:tblStyle w:val="ab"/>
        <w:tblW w:w="0" w:type="auto"/>
        <w:tblInd w:w="360" w:type="dxa"/>
        <w:tblLook w:val="04A0" w:firstRow="1" w:lastRow="0" w:firstColumn="1" w:lastColumn="0" w:noHBand="0" w:noVBand="1"/>
      </w:tblPr>
      <w:tblGrid>
        <w:gridCol w:w="8162"/>
      </w:tblGrid>
      <w:tr w:rsidR="008E3056" w14:paraId="2C7E25B1" w14:textId="77777777" w:rsidTr="008E3056">
        <w:tc>
          <w:tcPr>
            <w:tcW w:w="9216" w:type="dxa"/>
          </w:tcPr>
          <w:p w14:paraId="02B9C9C4" w14:textId="77777777" w:rsidR="008E3056" w:rsidRDefault="008E3056" w:rsidP="008E3056">
            <w:pPr>
              <w:pStyle w:val="af6"/>
              <w:spacing w:line="240" w:lineRule="auto"/>
              <w:ind w:firstLineChars="0" w:firstLine="0"/>
              <w:rPr>
                <w:rFonts w:ascii="Arial" w:hAnsi="Arial" w:cs="Arial"/>
              </w:rPr>
            </w:pPr>
          </w:p>
        </w:tc>
      </w:tr>
    </w:tbl>
    <w:p w14:paraId="7E78C7B3" w14:textId="77777777" w:rsidR="00AD766A" w:rsidRPr="0069269F" w:rsidRDefault="00AD766A" w:rsidP="008E3056">
      <w:pPr>
        <w:pStyle w:val="af6"/>
        <w:spacing w:line="240" w:lineRule="auto"/>
        <w:ind w:left="360" w:firstLineChars="0" w:firstLine="0"/>
        <w:rPr>
          <w:rFonts w:ascii="Arial" w:hAnsi="Arial" w:cs="Arial"/>
        </w:rPr>
      </w:pPr>
    </w:p>
    <w:p w14:paraId="7A920B0B" w14:textId="77777777" w:rsidR="00AD766A" w:rsidRPr="0069269F" w:rsidRDefault="00726214" w:rsidP="00726214">
      <w:pPr>
        <w:pStyle w:val="3"/>
        <w:rPr>
          <w:rFonts w:hAnsi="Arial"/>
        </w:rPr>
      </w:pPr>
      <w:bookmarkStart w:id="91" w:name="_Toc304552773"/>
      <w:bookmarkStart w:id="92" w:name="_Toc326049747"/>
      <w:bookmarkStart w:id="93" w:name="_Toc326323099"/>
      <w:r>
        <w:rPr>
          <w:rFonts w:hAnsi="Arial" w:hint="eastAsia"/>
        </w:rPr>
        <w:t>二</w:t>
      </w:r>
      <w:r w:rsidR="00AD766A">
        <w:rPr>
          <w:rFonts w:hAnsi="Arial" w:hint="eastAsia"/>
        </w:rPr>
        <w:t>、</w:t>
      </w:r>
      <w:r w:rsidR="00AD766A">
        <w:rPr>
          <w:rFonts w:hint="eastAsia"/>
        </w:rPr>
        <w:t>业务界面</w:t>
      </w:r>
      <w:r w:rsidR="00AD766A" w:rsidRPr="0069269F">
        <w:t>风格展示</w:t>
      </w:r>
      <w:bookmarkEnd w:id="91"/>
      <w:bookmarkEnd w:id="92"/>
      <w:bookmarkEnd w:id="93"/>
    </w:p>
    <w:tbl>
      <w:tblPr>
        <w:tblStyle w:val="ab"/>
        <w:tblW w:w="0" w:type="auto"/>
        <w:tblLook w:val="04A0" w:firstRow="1" w:lastRow="0" w:firstColumn="1" w:lastColumn="0" w:noHBand="0" w:noVBand="1"/>
      </w:tblPr>
      <w:tblGrid>
        <w:gridCol w:w="8522"/>
      </w:tblGrid>
      <w:tr w:rsidR="008E3056" w14:paraId="617DD422" w14:textId="77777777" w:rsidTr="008E3056">
        <w:tc>
          <w:tcPr>
            <w:tcW w:w="9216" w:type="dxa"/>
          </w:tcPr>
          <w:p w14:paraId="4FBEB04A" w14:textId="77777777" w:rsidR="008E3056" w:rsidRDefault="008E3056" w:rsidP="00AD766A">
            <w:pPr>
              <w:rPr>
                <w:rFonts w:ascii="Arial" w:hAnsi="Arial" w:cs="Arial"/>
              </w:rPr>
            </w:pPr>
          </w:p>
        </w:tc>
      </w:tr>
    </w:tbl>
    <w:p w14:paraId="3340009B" w14:textId="77777777" w:rsidR="00AD766A" w:rsidRDefault="00AD766A" w:rsidP="00AD766A">
      <w:pPr>
        <w:ind w:firstLine="425"/>
        <w:rPr>
          <w:rFonts w:ascii="Arial" w:hAnsi="Arial" w:cs="Arial"/>
        </w:rPr>
      </w:pPr>
    </w:p>
    <w:p w14:paraId="3964157F" w14:textId="77777777" w:rsidR="00AD766A" w:rsidRDefault="00AD766A" w:rsidP="00AD766A">
      <w:pPr>
        <w:widowControl/>
        <w:jc w:val="left"/>
        <w:rPr>
          <w:rFonts w:ascii="Arial" w:hAnsi="Arial" w:cs="Arial"/>
        </w:rPr>
      </w:pPr>
      <w:r>
        <w:rPr>
          <w:rFonts w:ascii="Arial" w:hAnsi="Arial" w:cs="Arial"/>
        </w:rPr>
        <w:br w:type="page"/>
      </w:r>
    </w:p>
    <w:p w14:paraId="4F998526" w14:textId="77777777" w:rsidR="00AD766A" w:rsidRPr="00726214" w:rsidRDefault="00AD766A" w:rsidP="00726214">
      <w:pPr>
        <w:pStyle w:val="af2"/>
        <w:jc w:val="center"/>
        <w:rPr>
          <w:rFonts w:ascii="宋体" w:eastAsia="宋体" w:hAnsi="宋体" w:cs="Arial"/>
          <w:color w:val="auto"/>
        </w:rPr>
      </w:pPr>
      <w:bookmarkStart w:id="94" w:name="_Toc304552774"/>
      <w:bookmarkStart w:id="95" w:name="_Toc326049748"/>
      <w:bookmarkStart w:id="96" w:name="_Toc326323101"/>
      <w:r w:rsidRPr="00726214">
        <w:rPr>
          <w:rFonts w:ascii="宋体" w:eastAsia="宋体" w:hAnsi="宋体" w:cs="Arial"/>
          <w:color w:val="auto"/>
        </w:rPr>
        <w:lastRenderedPageBreak/>
        <w:t>第</w:t>
      </w:r>
      <w:r w:rsidRPr="00726214">
        <w:rPr>
          <w:rFonts w:ascii="宋体" w:eastAsia="宋体" w:hAnsi="宋体" w:cs="Arial" w:hint="eastAsia"/>
          <w:color w:val="auto"/>
        </w:rPr>
        <w:t>八</w:t>
      </w:r>
      <w:r w:rsidR="00726214">
        <w:rPr>
          <w:rFonts w:ascii="宋体" w:eastAsia="宋体" w:hAnsi="宋体" w:cs="Arial" w:hint="eastAsia"/>
          <w:color w:val="auto"/>
        </w:rPr>
        <w:t>部分</w:t>
      </w:r>
      <w:r w:rsidRPr="00726214">
        <w:rPr>
          <w:rFonts w:ascii="宋体" w:eastAsia="宋体" w:hAnsi="宋体" w:cs="Arial"/>
          <w:color w:val="auto"/>
        </w:rPr>
        <w:t xml:space="preserve"> 运行环境和部署</w:t>
      </w:r>
      <w:bookmarkEnd w:id="94"/>
      <w:bookmarkEnd w:id="95"/>
      <w:bookmarkEnd w:id="96"/>
    </w:p>
    <w:p w14:paraId="4F95DEBE" w14:textId="77777777" w:rsidR="00AD766A" w:rsidRDefault="00AD766A" w:rsidP="008E3056">
      <w:pPr>
        <w:pStyle w:val="3"/>
        <w:numPr>
          <w:ilvl w:val="0"/>
          <w:numId w:val="38"/>
        </w:numPr>
        <w:rPr>
          <w:rFonts w:ascii="Arial" w:hAnsi="宋体" w:cs="Arial"/>
        </w:rPr>
      </w:pPr>
      <w:bookmarkStart w:id="97" w:name="_Toc445698284"/>
      <w:bookmarkStart w:id="98" w:name="_Toc304552775"/>
      <w:bookmarkStart w:id="99" w:name="_Toc326049749"/>
      <w:bookmarkStart w:id="100" w:name="_Toc326323102"/>
      <w:r w:rsidRPr="0069269F">
        <w:rPr>
          <w:rFonts w:ascii="Arial" w:hAnsi="宋体" w:cs="Arial"/>
        </w:rPr>
        <w:t>运行环境</w:t>
      </w:r>
      <w:bookmarkEnd w:id="97"/>
      <w:bookmarkEnd w:id="98"/>
      <w:bookmarkEnd w:id="99"/>
      <w:bookmarkEnd w:id="100"/>
    </w:p>
    <w:tbl>
      <w:tblPr>
        <w:tblStyle w:val="ab"/>
        <w:tblW w:w="0" w:type="auto"/>
        <w:tblLook w:val="04A0" w:firstRow="1" w:lastRow="0" w:firstColumn="1" w:lastColumn="0" w:noHBand="0" w:noVBand="1"/>
      </w:tblPr>
      <w:tblGrid>
        <w:gridCol w:w="8522"/>
      </w:tblGrid>
      <w:tr w:rsidR="008E3056" w14:paraId="5E33305D" w14:textId="77777777" w:rsidTr="008E3056">
        <w:tc>
          <w:tcPr>
            <w:tcW w:w="9216" w:type="dxa"/>
          </w:tcPr>
          <w:p w14:paraId="438EF3FE" w14:textId="77777777" w:rsidR="008E3056" w:rsidRDefault="008E3056" w:rsidP="008E3056"/>
        </w:tc>
      </w:tr>
    </w:tbl>
    <w:p w14:paraId="6CD3387F" w14:textId="77777777" w:rsidR="008E3056" w:rsidRPr="008E3056" w:rsidRDefault="008E3056" w:rsidP="008E3056"/>
    <w:p w14:paraId="7E2B62BC" w14:textId="77777777" w:rsidR="00AD766A" w:rsidRDefault="00797426" w:rsidP="00AD766A">
      <w:pPr>
        <w:pStyle w:val="3"/>
        <w:rPr>
          <w:rFonts w:ascii="Arial" w:hAnsi="宋体" w:cs="Arial"/>
        </w:rPr>
      </w:pPr>
      <w:bookmarkStart w:id="101" w:name="_Toc304552776"/>
      <w:bookmarkStart w:id="102" w:name="_Toc326049750"/>
      <w:bookmarkStart w:id="103" w:name="_Toc326323106"/>
      <w:r>
        <w:rPr>
          <w:rFonts w:ascii="Arial" w:hAnsi="Arial" w:cs="Arial" w:hint="eastAsia"/>
        </w:rPr>
        <w:t>二、</w:t>
      </w:r>
      <w:r w:rsidR="00AD766A" w:rsidRPr="0069269F">
        <w:rPr>
          <w:rFonts w:ascii="Arial" w:hAnsi="宋体" w:cs="Arial"/>
        </w:rPr>
        <w:t>系统性能要求</w:t>
      </w:r>
      <w:bookmarkEnd w:id="101"/>
      <w:bookmarkEnd w:id="102"/>
      <w:bookmarkEnd w:id="103"/>
    </w:p>
    <w:tbl>
      <w:tblPr>
        <w:tblStyle w:val="ab"/>
        <w:tblW w:w="0" w:type="auto"/>
        <w:tblLook w:val="04A0" w:firstRow="1" w:lastRow="0" w:firstColumn="1" w:lastColumn="0" w:noHBand="0" w:noVBand="1"/>
      </w:tblPr>
      <w:tblGrid>
        <w:gridCol w:w="8522"/>
      </w:tblGrid>
      <w:tr w:rsidR="008E3056" w14:paraId="48BC88A1" w14:textId="77777777" w:rsidTr="008E3056">
        <w:tc>
          <w:tcPr>
            <w:tcW w:w="9216" w:type="dxa"/>
          </w:tcPr>
          <w:p w14:paraId="6177B736" w14:textId="77777777" w:rsidR="008E3056" w:rsidRDefault="008E3056" w:rsidP="008E3056"/>
        </w:tc>
      </w:tr>
    </w:tbl>
    <w:p w14:paraId="03D2658E" w14:textId="77777777" w:rsidR="008E3056" w:rsidRPr="008E3056" w:rsidRDefault="008E3056" w:rsidP="008E3056"/>
    <w:tbl>
      <w:tblPr>
        <w:tblW w:w="8520" w:type="dxa"/>
        <w:tblInd w:w="93" w:type="dxa"/>
        <w:tblLook w:val="04A0" w:firstRow="1" w:lastRow="0" w:firstColumn="1" w:lastColumn="0" w:noHBand="0" w:noVBand="1"/>
      </w:tblPr>
      <w:tblGrid>
        <w:gridCol w:w="424"/>
        <w:gridCol w:w="867"/>
        <w:gridCol w:w="1559"/>
        <w:gridCol w:w="768"/>
        <w:gridCol w:w="4902"/>
      </w:tblGrid>
      <w:tr w:rsidR="00AD766A" w:rsidRPr="0069269F" w14:paraId="2D632918" w14:textId="77777777" w:rsidTr="00A92B83">
        <w:trPr>
          <w:trHeight w:val="285"/>
        </w:trPr>
        <w:tc>
          <w:tcPr>
            <w:tcW w:w="424" w:type="dxa"/>
            <w:tcBorders>
              <w:top w:val="nil"/>
              <w:left w:val="nil"/>
              <w:bottom w:val="nil"/>
              <w:right w:val="nil"/>
            </w:tcBorders>
            <w:shd w:val="clear" w:color="auto" w:fill="auto"/>
            <w:noWrap/>
            <w:vAlign w:val="center"/>
            <w:hideMark/>
          </w:tcPr>
          <w:p w14:paraId="398E9CA1" w14:textId="77777777" w:rsidR="00AD766A" w:rsidRPr="0069269F" w:rsidRDefault="00AD766A" w:rsidP="00A92B83">
            <w:pPr>
              <w:widowControl/>
              <w:jc w:val="left"/>
              <w:rPr>
                <w:rFonts w:ascii="Arial" w:hAnsi="Arial" w:cs="Arial"/>
                <w:kern w:val="0"/>
                <w:sz w:val="20"/>
              </w:rPr>
            </w:pPr>
            <w:bookmarkStart w:id="104" w:name="_Toc259701947"/>
          </w:p>
        </w:tc>
        <w:tc>
          <w:tcPr>
            <w:tcW w:w="867" w:type="dxa"/>
            <w:tcBorders>
              <w:top w:val="nil"/>
              <w:left w:val="nil"/>
              <w:bottom w:val="nil"/>
              <w:right w:val="nil"/>
            </w:tcBorders>
            <w:shd w:val="clear" w:color="auto" w:fill="auto"/>
            <w:noWrap/>
            <w:vAlign w:val="center"/>
            <w:hideMark/>
          </w:tcPr>
          <w:p w14:paraId="2F1B8E20" w14:textId="77777777" w:rsidR="00AD766A" w:rsidRPr="0069269F" w:rsidRDefault="00AD766A" w:rsidP="00A92B83">
            <w:pPr>
              <w:widowControl/>
              <w:jc w:val="left"/>
              <w:rPr>
                <w:rFonts w:ascii="Arial" w:hAnsi="Arial" w:cs="Arial"/>
                <w:kern w:val="0"/>
                <w:sz w:val="20"/>
              </w:rPr>
            </w:pPr>
          </w:p>
        </w:tc>
        <w:tc>
          <w:tcPr>
            <w:tcW w:w="1559" w:type="dxa"/>
            <w:tcBorders>
              <w:top w:val="nil"/>
              <w:left w:val="nil"/>
              <w:bottom w:val="nil"/>
              <w:right w:val="nil"/>
            </w:tcBorders>
            <w:shd w:val="clear" w:color="auto" w:fill="auto"/>
            <w:noWrap/>
            <w:vAlign w:val="center"/>
            <w:hideMark/>
          </w:tcPr>
          <w:p w14:paraId="4F283FF6" w14:textId="77777777" w:rsidR="00AD766A" w:rsidRPr="0069269F" w:rsidRDefault="00AD766A" w:rsidP="00A92B83">
            <w:pPr>
              <w:widowControl/>
              <w:jc w:val="left"/>
              <w:rPr>
                <w:rFonts w:ascii="Arial" w:hAnsi="Arial" w:cs="Arial"/>
                <w:kern w:val="0"/>
                <w:sz w:val="20"/>
              </w:rPr>
            </w:pPr>
          </w:p>
        </w:tc>
        <w:tc>
          <w:tcPr>
            <w:tcW w:w="768" w:type="dxa"/>
            <w:tcBorders>
              <w:top w:val="nil"/>
              <w:left w:val="nil"/>
              <w:bottom w:val="nil"/>
              <w:right w:val="nil"/>
            </w:tcBorders>
            <w:shd w:val="clear" w:color="auto" w:fill="auto"/>
            <w:noWrap/>
            <w:vAlign w:val="center"/>
            <w:hideMark/>
          </w:tcPr>
          <w:p w14:paraId="562A8E24" w14:textId="77777777" w:rsidR="00AD766A" w:rsidRPr="0069269F" w:rsidRDefault="00AD766A" w:rsidP="00A92B83">
            <w:pPr>
              <w:widowControl/>
              <w:jc w:val="center"/>
              <w:rPr>
                <w:rFonts w:ascii="Arial" w:hAnsi="Arial" w:cs="Arial"/>
                <w:kern w:val="0"/>
                <w:sz w:val="20"/>
              </w:rPr>
            </w:pPr>
          </w:p>
        </w:tc>
        <w:tc>
          <w:tcPr>
            <w:tcW w:w="4902" w:type="dxa"/>
            <w:tcBorders>
              <w:top w:val="nil"/>
              <w:left w:val="nil"/>
              <w:bottom w:val="nil"/>
              <w:right w:val="nil"/>
            </w:tcBorders>
            <w:shd w:val="clear" w:color="auto" w:fill="auto"/>
            <w:noWrap/>
            <w:vAlign w:val="center"/>
            <w:hideMark/>
          </w:tcPr>
          <w:p w14:paraId="399BE9BF" w14:textId="77777777" w:rsidR="00AD766A" w:rsidRPr="0069269F" w:rsidRDefault="00AD766A" w:rsidP="00A92B83">
            <w:pPr>
              <w:widowControl/>
              <w:jc w:val="right"/>
              <w:rPr>
                <w:rFonts w:ascii="Arial" w:hAnsi="Arial" w:cs="Arial"/>
                <w:color w:val="0000FF"/>
                <w:kern w:val="0"/>
                <w:sz w:val="18"/>
                <w:szCs w:val="18"/>
                <w:u w:val="single"/>
              </w:rPr>
            </w:pPr>
          </w:p>
        </w:tc>
      </w:tr>
      <w:bookmarkEnd w:id="42"/>
      <w:bookmarkEnd w:id="104"/>
    </w:tbl>
    <w:p w14:paraId="502C35FD" w14:textId="77777777" w:rsidR="00AD766A" w:rsidRPr="0069269F" w:rsidRDefault="00AD766A" w:rsidP="00AD766A">
      <w:pPr>
        <w:rPr>
          <w:rFonts w:ascii="Arial" w:hAnsi="Arial" w:cs="Arial"/>
          <w:kern w:val="44"/>
          <w:szCs w:val="44"/>
        </w:rPr>
      </w:pPr>
    </w:p>
    <w:sectPr w:rsidR="00AD766A" w:rsidRPr="0069269F" w:rsidSect="009F581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691567" w14:textId="77777777" w:rsidR="005D1825" w:rsidRDefault="005D1825" w:rsidP="00D642B5">
      <w:r>
        <w:separator/>
      </w:r>
    </w:p>
  </w:endnote>
  <w:endnote w:type="continuationSeparator" w:id="0">
    <w:p w14:paraId="2EDFA70A" w14:textId="77777777" w:rsidR="005D1825" w:rsidRDefault="005D1825" w:rsidP="00D64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微软雅黑">
    <w:charset w:val="86"/>
    <w:family w:val="auto"/>
    <w:pitch w:val="variable"/>
    <w:sig w:usb0="80000287" w:usb1="28CF3C52" w:usb2="00000016" w:usb3="00000000" w:csb0="0004001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F30D97A" w14:textId="77777777" w:rsidR="002A7EF8" w:rsidRDefault="002A7EF8" w:rsidP="006B78BE">
    <w:pPr>
      <w:pStyle w:val="a4"/>
    </w:pPr>
    <w:r>
      <w:pict w14:anchorId="0EF815BF">
        <v:line id="_x0000_s2054" style="position:absolute;z-index:251666432" from="0,2.25pt" to="450pt,2.25pt" strokeweight="4.5pt">
          <v:stroke linestyle="thinThick"/>
        </v:line>
      </w:pict>
    </w:r>
  </w:p>
  <w:p w14:paraId="2013EAB9" w14:textId="77777777" w:rsidR="002A7EF8" w:rsidRDefault="002A7EF8" w:rsidP="006B78BE">
    <w:pPr>
      <w:pStyle w:val="a4"/>
      <w:rPr>
        <w:rFonts w:ascii="Arial" w:hAnsi="Arial" w:cs="Arial"/>
        <w:b/>
      </w:rPr>
    </w:pPr>
    <w:r>
      <w:rPr>
        <w:rStyle w:val="a5"/>
        <w:rFonts w:ascii="Arial" w:hAnsi="Arial" w:cs="Arial" w:hint="eastAsia"/>
        <w:b/>
        <w:sz w:val="21"/>
        <w:szCs w:val="21"/>
      </w:rPr>
      <w:t xml:space="preserve">                                          </w:t>
    </w:r>
    <w:r w:rsidRPr="00BB7004">
      <w:rPr>
        <w:rFonts w:ascii="Arial" w:hAnsi="Arial" w:cs="Arial"/>
        <w:b/>
        <w:sz w:val="15"/>
        <w:szCs w:val="21"/>
      </w:rPr>
      <w:fldChar w:fldCharType="begin"/>
    </w:r>
    <w:r w:rsidRPr="00BB7004">
      <w:rPr>
        <w:rStyle w:val="a5"/>
        <w:rFonts w:ascii="Arial" w:hAnsi="Arial" w:cs="Arial"/>
        <w:b/>
        <w:sz w:val="15"/>
        <w:szCs w:val="21"/>
      </w:rPr>
      <w:instrText xml:space="preserve"> PAGE   \* MERGEFORMAT </w:instrText>
    </w:r>
    <w:r w:rsidRPr="00BB7004">
      <w:rPr>
        <w:rFonts w:ascii="Arial" w:hAnsi="Arial" w:cs="Arial"/>
        <w:b/>
        <w:sz w:val="15"/>
        <w:szCs w:val="21"/>
      </w:rPr>
      <w:fldChar w:fldCharType="separate"/>
    </w:r>
    <w:r w:rsidR="00BA3003">
      <w:rPr>
        <w:rStyle w:val="a5"/>
        <w:rFonts w:ascii="Arial" w:hAnsi="Arial" w:cs="Arial"/>
        <w:b/>
        <w:noProof/>
        <w:sz w:val="15"/>
        <w:szCs w:val="21"/>
      </w:rPr>
      <w:t>9</w:t>
    </w:r>
    <w:r w:rsidRPr="00BB7004">
      <w:rPr>
        <w:rFonts w:ascii="Arial" w:hAnsi="Arial" w:cs="Arial"/>
        <w:b/>
        <w:sz w:val="15"/>
        <w:szCs w:val="21"/>
      </w:rPr>
      <w:fldChar w:fldCharType="end"/>
    </w:r>
    <w:r w:rsidRPr="00BB7004">
      <w:rPr>
        <w:rStyle w:val="a5"/>
        <w:rFonts w:ascii="Arial" w:hAnsi="Arial" w:cs="Arial" w:hint="eastAsia"/>
        <w:b/>
        <w:sz w:val="15"/>
        <w:szCs w:val="21"/>
      </w:rPr>
      <w:t xml:space="preserve">    </w:t>
    </w:r>
    <w:r>
      <w:rPr>
        <w:rStyle w:val="a5"/>
        <w:rFonts w:ascii="Arial" w:hAnsi="Arial" w:cs="Arial" w:hint="eastAsia"/>
        <w:sz w:val="21"/>
        <w:szCs w:val="21"/>
      </w:rPr>
      <w:t xml:space="preserve">        </w:t>
    </w:r>
    <w:r>
      <w:rPr>
        <w:rStyle w:val="a5"/>
        <w:rFonts w:ascii="Arial" w:hAnsi="Arial" w:cs="Arial" w:hint="eastAsia"/>
        <w:b/>
        <w:sz w:val="21"/>
        <w:szCs w:val="21"/>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28490A" w14:textId="77777777" w:rsidR="005D1825" w:rsidRDefault="005D1825" w:rsidP="00D642B5">
      <w:r>
        <w:separator/>
      </w:r>
    </w:p>
  </w:footnote>
  <w:footnote w:type="continuationSeparator" w:id="0">
    <w:p w14:paraId="6E9CEF80" w14:textId="77777777" w:rsidR="005D1825" w:rsidRDefault="005D1825" w:rsidP="00D642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8"/>
    <w:multiLevelType w:val="multilevel"/>
    <w:tmpl w:val="00000008"/>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
    <w:nsid w:val="00000009"/>
    <w:multiLevelType w:val="multilevel"/>
    <w:tmpl w:val="00000009"/>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2">
    <w:nsid w:val="0000000A"/>
    <w:multiLevelType w:val="multilevel"/>
    <w:tmpl w:val="0000000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B"/>
    <w:multiLevelType w:val="multilevel"/>
    <w:tmpl w:val="0000000B"/>
    <w:lvl w:ilvl="0">
      <w:start w:val="1"/>
      <w:numFmt w:val="decimal"/>
      <w:lvlText w:val="%1、"/>
      <w:lvlJc w:val="left"/>
      <w:pPr>
        <w:tabs>
          <w:tab w:val="num" w:pos="1620"/>
        </w:tabs>
        <w:ind w:left="1620" w:hanging="360"/>
      </w:pPr>
      <w:rPr>
        <w:rFonts w:hint="default"/>
      </w:r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4">
    <w:nsid w:val="01542527"/>
    <w:multiLevelType w:val="hybridMultilevel"/>
    <w:tmpl w:val="D4B234D4"/>
    <w:lvl w:ilvl="0" w:tplc="DF6CB78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2A52A1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nsid w:val="06F45D93"/>
    <w:multiLevelType w:val="hybridMultilevel"/>
    <w:tmpl w:val="317E06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40400EB"/>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8">
    <w:nsid w:val="14ED002D"/>
    <w:multiLevelType w:val="hybridMultilevel"/>
    <w:tmpl w:val="D658A5DE"/>
    <w:lvl w:ilvl="0" w:tplc="04090009">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191C0C5C"/>
    <w:multiLevelType w:val="hybridMultilevel"/>
    <w:tmpl w:val="3D88F106"/>
    <w:lvl w:ilvl="0" w:tplc="24B8165C">
      <w:start w:val="1"/>
      <w:numFmt w:val="none"/>
      <w:lvlText w:val="一、"/>
      <w:lvlJc w:val="left"/>
      <w:pPr>
        <w:ind w:left="640" w:hanging="6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20C7342C"/>
    <w:multiLevelType w:val="multilevel"/>
    <w:tmpl w:val="B0DA2766"/>
    <w:lvl w:ilvl="0">
      <w:start w:val="1"/>
      <w:numFmt w:val="decimal"/>
      <w:lvlText w:val="%1）"/>
      <w:lvlJc w:val="left"/>
      <w:pPr>
        <w:tabs>
          <w:tab w:val="num" w:pos="720"/>
        </w:tabs>
        <w:ind w:left="720" w:hanging="360"/>
      </w:pPr>
      <w:rPr>
        <w:rFonts w:hint="eastAsi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BB71DC"/>
    <w:multiLevelType w:val="hybridMultilevel"/>
    <w:tmpl w:val="B7B42052"/>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12">
    <w:nsid w:val="307108B4"/>
    <w:multiLevelType w:val="hybridMultilevel"/>
    <w:tmpl w:val="C7DAA60A"/>
    <w:lvl w:ilvl="0" w:tplc="292242E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C34930"/>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54F59B0"/>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nsid w:val="3C1F324E"/>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nsid w:val="3D175E25"/>
    <w:multiLevelType w:val="hybridMultilevel"/>
    <w:tmpl w:val="52585144"/>
    <w:lvl w:ilvl="0" w:tplc="2DBAA74A">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7">
    <w:nsid w:val="407F7EB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8">
    <w:nsid w:val="43BD6D1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45004B44"/>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0">
    <w:nsid w:val="45045EC3"/>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nsid w:val="45BE405A"/>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2">
    <w:nsid w:val="47AC5A08"/>
    <w:multiLevelType w:val="hybridMultilevel"/>
    <w:tmpl w:val="4F92190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A310A00"/>
    <w:multiLevelType w:val="hybridMultilevel"/>
    <w:tmpl w:val="9EC0B9C6"/>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nsid w:val="4E432CD8"/>
    <w:multiLevelType w:val="hybridMultilevel"/>
    <w:tmpl w:val="17A452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F5C3309"/>
    <w:multiLevelType w:val="hybridMultilevel"/>
    <w:tmpl w:val="C922BA6C"/>
    <w:lvl w:ilvl="0" w:tplc="9C1A331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53F240DB"/>
    <w:multiLevelType w:val="hybridMultilevel"/>
    <w:tmpl w:val="8ED63B54"/>
    <w:lvl w:ilvl="0" w:tplc="B5B461A0">
      <w:start w:val="1"/>
      <w:numFmt w:val="decimal"/>
      <w:lvlText w:val="%1、"/>
      <w:lvlJc w:val="left"/>
      <w:pPr>
        <w:ind w:left="440" w:hanging="440"/>
      </w:pPr>
      <w:rPr>
        <w:rFonts w:hAnsi="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6F12E74"/>
    <w:multiLevelType w:val="hybridMultilevel"/>
    <w:tmpl w:val="01B28CDE"/>
    <w:lvl w:ilvl="0" w:tplc="F04E7DD0">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8">
    <w:nsid w:val="5B1A403E"/>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5CC36CBE"/>
    <w:multiLevelType w:val="hybridMultilevel"/>
    <w:tmpl w:val="05A4AA22"/>
    <w:lvl w:ilvl="0" w:tplc="0409000B">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0">
    <w:nsid w:val="5D9722D2"/>
    <w:multiLevelType w:val="hybridMultilevel"/>
    <w:tmpl w:val="2EE0D028"/>
    <w:lvl w:ilvl="0" w:tplc="D898C33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DF125F6"/>
    <w:multiLevelType w:val="hybridMultilevel"/>
    <w:tmpl w:val="F470F2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nsid w:val="60375B61"/>
    <w:multiLevelType w:val="hybridMultilevel"/>
    <w:tmpl w:val="D3A88F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3836EF5"/>
    <w:multiLevelType w:val="hybridMultilevel"/>
    <w:tmpl w:val="E5CEA1B2"/>
    <w:lvl w:ilvl="0" w:tplc="04090009">
      <w:start w:val="1"/>
      <w:numFmt w:val="bullet"/>
      <w:lvlText w:val=""/>
      <w:lvlJc w:val="left"/>
      <w:pPr>
        <w:ind w:left="1413" w:hanging="420"/>
      </w:pPr>
      <w:rPr>
        <w:rFonts w:ascii="Wingdings" w:hAnsi="Wingdings" w:hint="default"/>
      </w:rPr>
    </w:lvl>
    <w:lvl w:ilvl="1" w:tplc="04090003" w:tentative="1">
      <w:start w:val="1"/>
      <w:numFmt w:val="bullet"/>
      <w:lvlText w:val=""/>
      <w:lvlJc w:val="left"/>
      <w:pPr>
        <w:ind w:left="1833" w:hanging="420"/>
      </w:pPr>
      <w:rPr>
        <w:rFonts w:ascii="Wingdings" w:hAnsi="Wingdings" w:hint="default"/>
      </w:rPr>
    </w:lvl>
    <w:lvl w:ilvl="2" w:tplc="04090005"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3" w:tentative="1">
      <w:start w:val="1"/>
      <w:numFmt w:val="bullet"/>
      <w:lvlText w:val=""/>
      <w:lvlJc w:val="left"/>
      <w:pPr>
        <w:ind w:left="3093" w:hanging="420"/>
      </w:pPr>
      <w:rPr>
        <w:rFonts w:ascii="Wingdings" w:hAnsi="Wingdings" w:hint="default"/>
      </w:rPr>
    </w:lvl>
    <w:lvl w:ilvl="5" w:tplc="04090005"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3" w:tentative="1">
      <w:start w:val="1"/>
      <w:numFmt w:val="bullet"/>
      <w:lvlText w:val=""/>
      <w:lvlJc w:val="left"/>
      <w:pPr>
        <w:ind w:left="4353" w:hanging="420"/>
      </w:pPr>
      <w:rPr>
        <w:rFonts w:ascii="Wingdings" w:hAnsi="Wingdings" w:hint="default"/>
      </w:rPr>
    </w:lvl>
    <w:lvl w:ilvl="8" w:tplc="04090005" w:tentative="1">
      <w:start w:val="1"/>
      <w:numFmt w:val="bullet"/>
      <w:lvlText w:val=""/>
      <w:lvlJc w:val="left"/>
      <w:pPr>
        <w:ind w:left="4773" w:hanging="420"/>
      </w:pPr>
      <w:rPr>
        <w:rFonts w:ascii="Wingdings" w:hAnsi="Wingdings" w:hint="default"/>
      </w:rPr>
    </w:lvl>
  </w:abstractNum>
  <w:abstractNum w:abstractNumId="34">
    <w:nsid w:val="65C164E7"/>
    <w:multiLevelType w:val="hybridMultilevel"/>
    <w:tmpl w:val="B3FE88B8"/>
    <w:lvl w:ilvl="0" w:tplc="47EE0616">
      <w:start w:val="1"/>
      <w:numFmt w:val="decimal"/>
      <w:lvlText w:val="%1、"/>
      <w:lvlJc w:val="left"/>
      <w:pPr>
        <w:tabs>
          <w:tab w:val="num" w:pos="1620"/>
        </w:tabs>
        <w:ind w:left="1620" w:hanging="360"/>
      </w:pPr>
      <w:rPr>
        <w:rFonts w:hint="default"/>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5">
    <w:nsid w:val="6E4E7CE6"/>
    <w:multiLevelType w:val="hybridMultilevel"/>
    <w:tmpl w:val="C99AC4E8"/>
    <w:lvl w:ilvl="0" w:tplc="CBD6703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2212A88"/>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nsid w:val="72C37CD4"/>
    <w:multiLevelType w:val="hybridMultilevel"/>
    <w:tmpl w:val="73ACF32E"/>
    <w:lvl w:ilvl="0" w:tplc="B83ECE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8">
    <w:nsid w:val="7AA55FDC"/>
    <w:multiLevelType w:val="hybridMultilevel"/>
    <w:tmpl w:val="C1242A92"/>
    <w:lvl w:ilvl="0" w:tplc="70B446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27"/>
  </w:num>
  <w:num w:numId="6">
    <w:abstractNumId w:val="32"/>
  </w:num>
  <w:num w:numId="7">
    <w:abstractNumId w:val="34"/>
  </w:num>
  <w:num w:numId="8">
    <w:abstractNumId w:val="16"/>
  </w:num>
  <w:num w:numId="9">
    <w:abstractNumId w:val="35"/>
  </w:num>
  <w:num w:numId="10">
    <w:abstractNumId w:val="4"/>
  </w:num>
  <w:num w:numId="11">
    <w:abstractNumId w:val="30"/>
  </w:num>
  <w:num w:numId="12">
    <w:abstractNumId w:val="12"/>
  </w:num>
  <w:num w:numId="13">
    <w:abstractNumId w:val="28"/>
  </w:num>
  <w:num w:numId="14">
    <w:abstractNumId w:val="25"/>
  </w:num>
  <w:num w:numId="15">
    <w:abstractNumId w:val="15"/>
  </w:num>
  <w:num w:numId="16">
    <w:abstractNumId w:val="20"/>
  </w:num>
  <w:num w:numId="17">
    <w:abstractNumId w:val="37"/>
  </w:num>
  <w:num w:numId="18">
    <w:abstractNumId w:val="18"/>
  </w:num>
  <w:num w:numId="19">
    <w:abstractNumId w:val="14"/>
  </w:num>
  <w:num w:numId="20">
    <w:abstractNumId w:val="36"/>
  </w:num>
  <w:num w:numId="21">
    <w:abstractNumId w:val="17"/>
  </w:num>
  <w:num w:numId="22">
    <w:abstractNumId w:val="21"/>
  </w:num>
  <w:num w:numId="23">
    <w:abstractNumId w:val="7"/>
  </w:num>
  <w:num w:numId="24">
    <w:abstractNumId w:val="5"/>
  </w:num>
  <w:num w:numId="25">
    <w:abstractNumId w:val="19"/>
  </w:num>
  <w:num w:numId="26">
    <w:abstractNumId w:val="13"/>
  </w:num>
  <w:num w:numId="27">
    <w:abstractNumId w:val="33"/>
  </w:num>
  <w:num w:numId="28">
    <w:abstractNumId w:val="6"/>
  </w:num>
  <w:num w:numId="29">
    <w:abstractNumId w:val="8"/>
  </w:num>
  <w:num w:numId="30">
    <w:abstractNumId w:val="23"/>
  </w:num>
  <w:num w:numId="31">
    <w:abstractNumId w:val="24"/>
  </w:num>
  <w:num w:numId="32">
    <w:abstractNumId w:val="31"/>
  </w:num>
  <w:num w:numId="33">
    <w:abstractNumId w:val="11"/>
  </w:num>
  <w:num w:numId="34">
    <w:abstractNumId w:val="29"/>
  </w:num>
  <w:num w:numId="35">
    <w:abstractNumId w:val="22"/>
  </w:num>
  <w:num w:numId="36">
    <w:abstractNumId w:val="10"/>
  </w:num>
  <w:num w:numId="37">
    <w:abstractNumId w:val="38"/>
  </w:num>
  <w:num w:numId="38">
    <w:abstractNumId w:val="9"/>
  </w:num>
  <w:num w:numId="39">
    <w:abstractNumId w:val="2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6"/>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6038"/>
    <w:rsid w:val="00003846"/>
    <w:rsid w:val="00005393"/>
    <w:rsid w:val="00005C9B"/>
    <w:rsid w:val="000123E0"/>
    <w:rsid w:val="0001361A"/>
    <w:rsid w:val="000140D5"/>
    <w:rsid w:val="00014500"/>
    <w:rsid w:val="00015E78"/>
    <w:rsid w:val="0001659C"/>
    <w:rsid w:val="00021698"/>
    <w:rsid w:val="00022852"/>
    <w:rsid w:val="000247F9"/>
    <w:rsid w:val="00024A8D"/>
    <w:rsid w:val="00034838"/>
    <w:rsid w:val="00034CDE"/>
    <w:rsid w:val="0003528D"/>
    <w:rsid w:val="00036B31"/>
    <w:rsid w:val="00041F72"/>
    <w:rsid w:val="0004613A"/>
    <w:rsid w:val="000508C0"/>
    <w:rsid w:val="00051455"/>
    <w:rsid w:val="000565E7"/>
    <w:rsid w:val="000602C6"/>
    <w:rsid w:val="00060652"/>
    <w:rsid w:val="00065CBC"/>
    <w:rsid w:val="00066850"/>
    <w:rsid w:val="0006692A"/>
    <w:rsid w:val="00070E47"/>
    <w:rsid w:val="0007324E"/>
    <w:rsid w:val="000735E5"/>
    <w:rsid w:val="0008097B"/>
    <w:rsid w:val="00081DCB"/>
    <w:rsid w:val="000845E4"/>
    <w:rsid w:val="00090286"/>
    <w:rsid w:val="00094F63"/>
    <w:rsid w:val="000958B1"/>
    <w:rsid w:val="000961CC"/>
    <w:rsid w:val="00097939"/>
    <w:rsid w:val="000A7425"/>
    <w:rsid w:val="000B32C3"/>
    <w:rsid w:val="000B60AE"/>
    <w:rsid w:val="000C4614"/>
    <w:rsid w:val="000E6657"/>
    <w:rsid w:val="000F2635"/>
    <w:rsid w:val="000F29D3"/>
    <w:rsid w:val="000F32E0"/>
    <w:rsid w:val="00100781"/>
    <w:rsid w:val="001011F0"/>
    <w:rsid w:val="00107481"/>
    <w:rsid w:val="001106E6"/>
    <w:rsid w:val="00110F98"/>
    <w:rsid w:val="00114769"/>
    <w:rsid w:val="0011742D"/>
    <w:rsid w:val="00117BFB"/>
    <w:rsid w:val="0012459F"/>
    <w:rsid w:val="001268FB"/>
    <w:rsid w:val="00133C2A"/>
    <w:rsid w:val="00135B6D"/>
    <w:rsid w:val="00135E7D"/>
    <w:rsid w:val="00140B63"/>
    <w:rsid w:val="0014186E"/>
    <w:rsid w:val="001434E6"/>
    <w:rsid w:val="00143F3B"/>
    <w:rsid w:val="0014500E"/>
    <w:rsid w:val="00146655"/>
    <w:rsid w:val="001478FE"/>
    <w:rsid w:val="001526A5"/>
    <w:rsid w:val="00161A4D"/>
    <w:rsid w:val="00164AED"/>
    <w:rsid w:val="001666C8"/>
    <w:rsid w:val="00166CAE"/>
    <w:rsid w:val="0016721E"/>
    <w:rsid w:val="00167C14"/>
    <w:rsid w:val="0017418F"/>
    <w:rsid w:val="0018368D"/>
    <w:rsid w:val="0018395C"/>
    <w:rsid w:val="00185F37"/>
    <w:rsid w:val="00186474"/>
    <w:rsid w:val="0019059B"/>
    <w:rsid w:val="00194FDC"/>
    <w:rsid w:val="001A3CA9"/>
    <w:rsid w:val="001A4274"/>
    <w:rsid w:val="001A555A"/>
    <w:rsid w:val="001A5A92"/>
    <w:rsid w:val="001A7D3F"/>
    <w:rsid w:val="001B38BE"/>
    <w:rsid w:val="001B6B2C"/>
    <w:rsid w:val="001B7BD7"/>
    <w:rsid w:val="001C1E85"/>
    <w:rsid w:val="001C2B1A"/>
    <w:rsid w:val="001C3136"/>
    <w:rsid w:val="001C3D87"/>
    <w:rsid w:val="001C4579"/>
    <w:rsid w:val="001C5706"/>
    <w:rsid w:val="001D422A"/>
    <w:rsid w:val="001D5CF1"/>
    <w:rsid w:val="001D7D83"/>
    <w:rsid w:val="001E2C31"/>
    <w:rsid w:val="001E757B"/>
    <w:rsid w:val="001F0F4D"/>
    <w:rsid w:val="001F6C9F"/>
    <w:rsid w:val="001F7F77"/>
    <w:rsid w:val="00205511"/>
    <w:rsid w:val="00205CE8"/>
    <w:rsid w:val="00206338"/>
    <w:rsid w:val="00207908"/>
    <w:rsid w:val="002132EB"/>
    <w:rsid w:val="002165A6"/>
    <w:rsid w:val="0022041C"/>
    <w:rsid w:val="0022573D"/>
    <w:rsid w:val="00227598"/>
    <w:rsid w:val="002309D7"/>
    <w:rsid w:val="00232087"/>
    <w:rsid w:val="00233CF5"/>
    <w:rsid w:val="00240495"/>
    <w:rsid w:val="002417AB"/>
    <w:rsid w:val="00243117"/>
    <w:rsid w:val="00243622"/>
    <w:rsid w:val="0024562E"/>
    <w:rsid w:val="00253F00"/>
    <w:rsid w:val="00255D6A"/>
    <w:rsid w:val="00267A6D"/>
    <w:rsid w:val="002740B7"/>
    <w:rsid w:val="00274B6A"/>
    <w:rsid w:val="002843D9"/>
    <w:rsid w:val="00287FFD"/>
    <w:rsid w:val="00290393"/>
    <w:rsid w:val="00294C90"/>
    <w:rsid w:val="0029761D"/>
    <w:rsid w:val="002A33CF"/>
    <w:rsid w:val="002A7EF8"/>
    <w:rsid w:val="002B2B80"/>
    <w:rsid w:val="002C637F"/>
    <w:rsid w:val="002C66DF"/>
    <w:rsid w:val="002D3EDA"/>
    <w:rsid w:val="002E10CB"/>
    <w:rsid w:val="002E207D"/>
    <w:rsid w:val="002E34B3"/>
    <w:rsid w:val="002E4F50"/>
    <w:rsid w:val="002E5BBD"/>
    <w:rsid w:val="002E5C1D"/>
    <w:rsid w:val="002F08D2"/>
    <w:rsid w:val="002F5D98"/>
    <w:rsid w:val="002F7F91"/>
    <w:rsid w:val="00303114"/>
    <w:rsid w:val="003052F5"/>
    <w:rsid w:val="0031296B"/>
    <w:rsid w:val="00322E44"/>
    <w:rsid w:val="003328AE"/>
    <w:rsid w:val="00333C55"/>
    <w:rsid w:val="00350575"/>
    <w:rsid w:val="00370613"/>
    <w:rsid w:val="003716C7"/>
    <w:rsid w:val="0037245F"/>
    <w:rsid w:val="00375753"/>
    <w:rsid w:val="00375E79"/>
    <w:rsid w:val="00385154"/>
    <w:rsid w:val="0038529C"/>
    <w:rsid w:val="00385546"/>
    <w:rsid w:val="00391546"/>
    <w:rsid w:val="00392FB7"/>
    <w:rsid w:val="00394CD3"/>
    <w:rsid w:val="0039529B"/>
    <w:rsid w:val="003A5743"/>
    <w:rsid w:val="003A7F4D"/>
    <w:rsid w:val="003B3EC0"/>
    <w:rsid w:val="003B43B2"/>
    <w:rsid w:val="003B5427"/>
    <w:rsid w:val="003B5701"/>
    <w:rsid w:val="003C3176"/>
    <w:rsid w:val="003C3912"/>
    <w:rsid w:val="003C505E"/>
    <w:rsid w:val="003D0FCD"/>
    <w:rsid w:val="003D305F"/>
    <w:rsid w:val="003D7961"/>
    <w:rsid w:val="003E0177"/>
    <w:rsid w:val="003E0A65"/>
    <w:rsid w:val="003E47F3"/>
    <w:rsid w:val="003E7F79"/>
    <w:rsid w:val="003F32E4"/>
    <w:rsid w:val="003F4AAF"/>
    <w:rsid w:val="003F5222"/>
    <w:rsid w:val="003F6099"/>
    <w:rsid w:val="003F7A72"/>
    <w:rsid w:val="00401EBF"/>
    <w:rsid w:val="0040209E"/>
    <w:rsid w:val="0040766F"/>
    <w:rsid w:val="00407724"/>
    <w:rsid w:val="00410320"/>
    <w:rsid w:val="004117E0"/>
    <w:rsid w:val="00415909"/>
    <w:rsid w:val="00421AC7"/>
    <w:rsid w:val="00425905"/>
    <w:rsid w:val="004308A3"/>
    <w:rsid w:val="00431BD3"/>
    <w:rsid w:val="004339F6"/>
    <w:rsid w:val="00440BCD"/>
    <w:rsid w:val="00442128"/>
    <w:rsid w:val="004449E9"/>
    <w:rsid w:val="00445C9B"/>
    <w:rsid w:val="00447B25"/>
    <w:rsid w:val="004524E2"/>
    <w:rsid w:val="00452929"/>
    <w:rsid w:val="00460C41"/>
    <w:rsid w:val="00463629"/>
    <w:rsid w:val="00466A29"/>
    <w:rsid w:val="00470B30"/>
    <w:rsid w:val="004747B5"/>
    <w:rsid w:val="00474A7C"/>
    <w:rsid w:val="00475892"/>
    <w:rsid w:val="004771F5"/>
    <w:rsid w:val="00482596"/>
    <w:rsid w:val="00485F7B"/>
    <w:rsid w:val="0048638D"/>
    <w:rsid w:val="00487885"/>
    <w:rsid w:val="00491817"/>
    <w:rsid w:val="0049678C"/>
    <w:rsid w:val="004971B4"/>
    <w:rsid w:val="00497B64"/>
    <w:rsid w:val="004A7BAD"/>
    <w:rsid w:val="004C336F"/>
    <w:rsid w:val="004C33E0"/>
    <w:rsid w:val="004C5F45"/>
    <w:rsid w:val="004D18DB"/>
    <w:rsid w:val="004D6038"/>
    <w:rsid w:val="004E0FFB"/>
    <w:rsid w:val="004E3989"/>
    <w:rsid w:val="004F0440"/>
    <w:rsid w:val="004F6F87"/>
    <w:rsid w:val="004F7DAD"/>
    <w:rsid w:val="00500B58"/>
    <w:rsid w:val="00501AF1"/>
    <w:rsid w:val="005032A7"/>
    <w:rsid w:val="0050365A"/>
    <w:rsid w:val="00503BF9"/>
    <w:rsid w:val="00504547"/>
    <w:rsid w:val="0050665C"/>
    <w:rsid w:val="005118B9"/>
    <w:rsid w:val="005215B7"/>
    <w:rsid w:val="005223C0"/>
    <w:rsid w:val="005228C3"/>
    <w:rsid w:val="00522959"/>
    <w:rsid w:val="005241DF"/>
    <w:rsid w:val="00534A3F"/>
    <w:rsid w:val="005368DD"/>
    <w:rsid w:val="00536A2D"/>
    <w:rsid w:val="00536A77"/>
    <w:rsid w:val="005444B4"/>
    <w:rsid w:val="00547E1D"/>
    <w:rsid w:val="00550006"/>
    <w:rsid w:val="0055471B"/>
    <w:rsid w:val="00570869"/>
    <w:rsid w:val="00571C76"/>
    <w:rsid w:val="00574C92"/>
    <w:rsid w:val="00581138"/>
    <w:rsid w:val="00581B29"/>
    <w:rsid w:val="00586237"/>
    <w:rsid w:val="00591473"/>
    <w:rsid w:val="005940BC"/>
    <w:rsid w:val="005A3DF8"/>
    <w:rsid w:val="005A5005"/>
    <w:rsid w:val="005A6C87"/>
    <w:rsid w:val="005A7B7B"/>
    <w:rsid w:val="005B345F"/>
    <w:rsid w:val="005C226D"/>
    <w:rsid w:val="005C27A8"/>
    <w:rsid w:val="005C6BE5"/>
    <w:rsid w:val="005D0544"/>
    <w:rsid w:val="005D0649"/>
    <w:rsid w:val="005D1825"/>
    <w:rsid w:val="005D250B"/>
    <w:rsid w:val="005D466A"/>
    <w:rsid w:val="005D5CF4"/>
    <w:rsid w:val="005E79E5"/>
    <w:rsid w:val="005F4BCF"/>
    <w:rsid w:val="005F4BE4"/>
    <w:rsid w:val="00602466"/>
    <w:rsid w:val="006030C3"/>
    <w:rsid w:val="00604FEE"/>
    <w:rsid w:val="00604FF9"/>
    <w:rsid w:val="00605BBE"/>
    <w:rsid w:val="006060D3"/>
    <w:rsid w:val="00606C32"/>
    <w:rsid w:val="00616D84"/>
    <w:rsid w:val="0062038F"/>
    <w:rsid w:val="00624905"/>
    <w:rsid w:val="006269F6"/>
    <w:rsid w:val="006270FA"/>
    <w:rsid w:val="006308E3"/>
    <w:rsid w:val="006330EA"/>
    <w:rsid w:val="00633FC5"/>
    <w:rsid w:val="00636289"/>
    <w:rsid w:val="00637A18"/>
    <w:rsid w:val="006420A1"/>
    <w:rsid w:val="00642C39"/>
    <w:rsid w:val="00643CFB"/>
    <w:rsid w:val="00644558"/>
    <w:rsid w:val="0064675D"/>
    <w:rsid w:val="00647EC1"/>
    <w:rsid w:val="0065170C"/>
    <w:rsid w:val="0065349C"/>
    <w:rsid w:val="00654A4D"/>
    <w:rsid w:val="0066553D"/>
    <w:rsid w:val="00673492"/>
    <w:rsid w:val="00683608"/>
    <w:rsid w:val="006870DE"/>
    <w:rsid w:val="00690750"/>
    <w:rsid w:val="006A1248"/>
    <w:rsid w:val="006A6CFD"/>
    <w:rsid w:val="006B0A06"/>
    <w:rsid w:val="006B1E5C"/>
    <w:rsid w:val="006B56EF"/>
    <w:rsid w:val="006B78BE"/>
    <w:rsid w:val="006C15E3"/>
    <w:rsid w:val="006C1C18"/>
    <w:rsid w:val="006C2A82"/>
    <w:rsid w:val="006D0AAC"/>
    <w:rsid w:val="006D267E"/>
    <w:rsid w:val="006D4315"/>
    <w:rsid w:val="006D771A"/>
    <w:rsid w:val="006E1800"/>
    <w:rsid w:val="006E193D"/>
    <w:rsid w:val="006E26FA"/>
    <w:rsid w:val="006E7106"/>
    <w:rsid w:val="006E75FB"/>
    <w:rsid w:val="006E7D5B"/>
    <w:rsid w:val="006F42D0"/>
    <w:rsid w:val="006F60CF"/>
    <w:rsid w:val="007006B5"/>
    <w:rsid w:val="00702637"/>
    <w:rsid w:val="007040BE"/>
    <w:rsid w:val="00713174"/>
    <w:rsid w:val="00721E83"/>
    <w:rsid w:val="00726214"/>
    <w:rsid w:val="00727CD4"/>
    <w:rsid w:val="00730143"/>
    <w:rsid w:val="007324E7"/>
    <w:rsid w:val="00732515"/>
    <w:rsid w:val="00732607"/>
    <w:rsid w:val="00735386"/>
    <w:rsid w:val="00741B5A"/>
    <w:rsid w:val="00746C29"/>
    <w:rsid w:val="00751A4A"/>
    <w:rsid w:val="00751E30"/>
    <w:rsid w:val="00753F23"/>
    <w:rsid w:val="00757525"/>
    <w:rsid w:val="00763287"/>
    <w:rsid w:val="00763A95"/>
    <w:rsid w:val="00771948"/>
    <w:rsid w:val="007777BD"/>
    <w:rsid w:val="00777C67"/>
    <w:rsid w:val="0078658B"/>
    <w:rsid w:val="00786E14"/>
    <w:rsid w:val="0078730C"/>
    <w:rsid w:val="007945C5"/>
    <w:rsid w:val="00797426"/>
    <w:rsid w:val="007A3471"/>
    <w:rsid w:val="007A712F"/>
    <w:rsid w:val="007B33F7"/>
    <w:rsid w:val="007B3D46"/>
    <w:rsid w:val="007B6A50"/>
    <w:rsid w:val="007C0625"/>
    <w:rsid w:val="007C0A5D"/>
    <w:rsid w:val="007C469E"/>
    <w:rsid w:val="007D2560"/>
    <w:rsid w:val="007D7C79"/>
    <w:rsid w:val="007E0414"/>
    <w:rsid w:val="007E1F4E"/>
    <w:rsid w:val="007E3315"/>
    <w:rsid w:val="007E3E1C"/>
    <w:rsid w:val="007E7EAE"/>
    <w:rsid w:val="007F0758"/>
    <w:rsid w:val="007F3887"/>
    <w:rsid w:val="007F4911"/>
    <w:rsid w:val="007F688C"/>
    <w:rsid w:val="00800740"/>
    <w:rsid w:val="00800E28"/>
    <w:rsid w:val="0080190A"/>
    <w:rsid w:val="00806F25"/>
    <w:rsid w:val="008101C1"/>
    <w:rsid w:val="00810E6D"/>
    <w:rsid w:val="00812495"/>
    <w:rsid w:val="00816416"/>
    <w:rsid w:val="00821371"/>
    <w:rsid w:val="008334D9"/>
    <w:rsid w:val="00835D15"/>
    <w:rsid w:val="008442A3"/>
    <w:rsid w:val="00845000"/>
    <w:rsid w:val="008537B8"/>
    <w:rsid w:val="00854249"/>
    <w:rsid w:val="00854E1C"/>
    <w:rsid w:val="00855173"/>
    <w:rsid w:val="00855434"/>
    <w:rsid w:val="0086415A"/>
    <w:rsid w:val="00870D9A"/>
    <w:rsid w:val="00872D21"/>
    <w:rsid w:val="00874CF6"/>
    <w:rsid w:val="00880E20"/>
    <w:rsid w:val="008843B4"/>
    <w:rsid w:val="0088467F"/>
    <w:rsid w:val="00885D5A"/>
    <w:rsid w:val="00894F95"/>
    <w:rsid w:val="008A1251"/>
    <w:rsid w:val="008A4769"/>
    <w:rsid w:val="008B177A"/>
    <w:rsid w:val="008B2F1D"/>
    <w:rsid w:val="008B462C"/>
    <w:rsid w:val="008B7065"/>
    <w:rsid w:val="008C0994"/>
    <w:rsid w:val="008C0A53"/>
    <w:rsid w:val="008D5180"/>
    <w:rsid w:val="008D5A47"/>
    <w:rsid w:val="008D67A1"/>
    <w:rsid w:val="008E1F66"/>
    <w:rsid w:val="008E3056"/>
    <w:rsid w:val="008E51FE"/>
    <w:rsid w:val="008E6DCB"/>
    <w:rsid w:val="008E74AE"/>
    <w:rsid w:val="00903810"/>
    <w:rsid w:val="009058D5"/>
    <w:rsid w:val="009073A9"/>
    <w:rsid w:val="0091027A"/>
    <w:rsid w:val="00914E8E"/>
    <w:rsid w:val="0092235D"/>
    <w:rsid w:val="0092422F"/>
    <w:rsid w:val="00924869"/>
    <w:rsid w:val="00930264"/>
    <w:rsid w:val="00930A1A"/>
    <w:rsid w:val="009310AA"/>
    <w:rsid w:val="00932B90"/>
    <w:rsid w:val="0093321B"/>
    <w:rsid w:val="00940E59"/>
    <w:rsid w:val="009411E7"/>
    <w:rsid w:val="00943395"/>
    <w:rsid w:val="0094364F"/>
    <w:rsid w:val="009438CE"/>
    <w:rsid w:val="009479C8"/>
    <w:rsid w:val="009524C2"/>
    <w:rsid w:val="00954125"/>
    <w:rsid w:val="0095586A"/>
    <w:rsid w:val="00961D3F"/>
    <w:rsid w:val="0096376C"/>
    <w:rsid w:val="00966C16"/>
    <w:rsid w:val="0096766F"/>
    <w:rsid w:val="009703DE"/>
    <w:rsid w:val="00973FA1"/>
    <w:rsid w:val="0097403E"/>
    <w:rsid w:val="0097558D"/>
    <w:rsid w:val="009766E1"/>
    <w:rsid w:val="00976801"/>
    <w:rsid w:val="00977FF5"/>
    <w:rsid w:val="00984337"/>
    <w:rsid w:val="0098445E"/>
    <w:rsid w:val="00987F9C"/>
    <w:rsid w:val="00991298"/>
    <w:rsid w:val="009B08E1"/>
    <w:rsid w:val="009B2808"/>
    <w:rsid w:val="009B3821"/>
    <w:rsid w:val="009C0415"/>
    <w:rsid w:val="009C2F21"/>
    <w:rsid w:val="009C4D83"/>
    <w:rsid w:val="009C50E4"/>
    <w:rsid w:val="009C582C"/>
    <w:rsid w:val="009C6CDF"/>
    <w:rsid w:val="009D0C77"/>
    <w:rsid w:val="009D1B37"/>
    <w:rsid w:val="009D6A7D"/>
    <w:rsid w:val="009E5873"/>
    <w:rsid w:val="009E664B"/>
    <w:rsid w:val="009E795F"/>
    <w:rsid w:val="009F12B7"/>
    <w:rsid w:val="009F2527"/>
    <w:rsid w:val="009F2A02"/>
    <w:rsid w:val="009F4727"/>
    <w:rsid w:val="009F5818"/>
    <w:rsid w:val="00A0089E"/>
    <w:rsid w:val="00A02593"/>
    <w:rsid w:val="00A04B41"/>
    <w:rsid w:val="00A1362A"/>
    <w:rsid w:val="00A15E8F"/>
    <w:rsid w:val="00A16951"/>
    <w:rsid w:val="00A2059C"/>
    <w:rsid w:val="00A31856"/>
    <w:rsid w:val="00A35854"/>
    <w:rsid w:val="00A37C70"/>
    <w:rsid w:val="00A417BF"/>
    <w:rsid w:val="00A43502"/>
    <w:rsid w:val="00A4533D"/>
    <w:rsid w:val="00A45CFF"/>
    <w:rsid w:val="00A5486B"/>
    <w:rsid w:val="00A55B07"/>
    <w:rsid w:val="00A55C49"/>
    <w:rsid w:val="00A63705"/>
    <w:rsid w:val="00A67BC2"/>
    <w:rsid w:val="00A71EF6"/>
    <w:rsid w:val="00A73AA0"/>
    <w:rsid w:val="00A76E27"/>
    <w:rsid w:val="00A81C49"/>
    <w:rsid w:val="00A86930"/>
    <w:rsid w:val="00A90132"/>
    <w:rsid w:val="00A92B83"/>
    <w:rsid w:val="00A93783"/>
    <w:rsid w:val="00A94F8F"/>
    <w:rsid w:val="00A96BBD"/>
    <w:rsid w:val="00AA3821"/>
    <w:rsid w:val="00AA3F49"/>
    <w:rsid w:val="00AA4633"/>
    <w:rsid w:val="00AA46A3"/>
    <w:rsid w:val="00AA4C71"/>
    <w:rsid w:val="00AB4156"/>
    <w:rsid w:val="00AB76F5"/>
    <w:rsid w:val="00AC16C5"/>
    <w:rsid w:val="00AC186E"/>
    <w:rsid w:val="00AC4AA8"/>
    <w:rsid w:val="00AC69F0"/>
    <w:rsid w:val="00AC7980"/>
    <w:rsid w:val="00AD673D"/>
    <w:rsid w:val="00AD766A"/>
    <w:rsid w:val="00AE35AA"/>
    <w:rsid w:val="00AE3997"/>
    <w:rsid w:val="00AE6436"/>
    <w:rsid w:val="00AE70F6"/>
    <w:rsid w:val="00AF0033"/>
    <w:rsid w:val="00AF25D4"/>
    <w:rsid w:val="00AF6B65"/>
    <w:rsid w:val="00B00E4C"/>
    <w:rsid w:val="00B058AE"/>
    <w:rsid w:val="00B12F2F"/>
    <w:rsid w:val="00B12F50"/>
    <w:rsid w:val="00B16FCC"/>
    <w:rsid w:val="00B17CFD"/>
    <w:rsid w:val="00B20453"/>
    <w:rsid w:val="00B26050"/>
    <w:rsid w:val="00B30233"/>
    <w:rsid w:val="00B332C4"/>
    <w:rsid w:val="00B37C9C"/>
    <w:rsid w:val="00B41AAB"/>
    <w:rsid w:val="00B42BFB"/>
    <w:rsid w:val="00B44B0D"/>
    <w:rsid w:val="00B4587B"/>
    <w:rsid w:val="00B5176F"/>
    <w:rsid w:val="00B52C48"/>
    <w:rsid w:val="00B61C56"/>
    <w:rsid w:val="00B64FCC"/>
    <w:rsid w:val="00B67F1D"/>
    <w:rsid w:val="00B715B5"/>
    <w:rsid w:val="00B72C38"/>
    <w:rsid w:val="00B75472"/>
    <w:rsid w:val="00B84553"/>
    <w:rsid w:val="00B84A4E"/>
    <w:rsid w:val="00B8530F"/>
    <w:rsid w:val="00B85D2D"/>
    <w:rsid w:val="00B87A88"/>
    <w:rsid w:val="00B91AB3"/>
    <w:rsid w:val="00B92F5C"/>
    <w:rsid w:val="00B959A7"/>
    <w:rsid w:val="00B978AF"/>
    <w:rsid w:val="00B97F6C"/>
    <w:rsid w:val="00BA06B6"/>
    <w:rsid w:val="00BA3003"/>
    <w:rsid w:val="00BA78E1"/>
    <w:rsid w:val="00BB0F5F"/>
    <w:rsid w:val="00BB3FC8"/>
    <w:rsid w:val="00BC1E43"/>
    <w:rsid w:val="00BC7219"/>
    <w:rsid w:val="00BC753E"/>
    <w:rsid w:val="00BC7959"/>
    <w:rsid w:val="00BD0A56"/>
    <w:rsid w:val="00BD5810"/>
    <w:rsid w:val="00BD7504"/>
    <w:rsid w:val="00BE32CE"/>
    <w:rsid w:val="00BF17E1"/>
    <w:rsid w:val="00C024F8"/>
    <w:rsid w:val="00C074D6"/>
    <w:rsid w:val="00C0754E"/>
    <w:rsid w:val="00C10920"/>
    <w:rsid w:val="00C147F6"/>
    <w:rsid w:val="00C219EB"/>
    <w:rsid w:val="00C25C57"/>
    <w:rsid w:val="00C26A70"/>
    <w:rsid w:val="00C30224"/>
    <w:rsid w:val="00C358FE"/>
    <w:rsid w:val="00C36E88"/>
    <w:rsid w:val="00C421F6"/>
    <w:rsid w:val="00C4582F"/>
    <w:rsid w:val="00C51A8A"/>
    <w:rsid w:val="00C52CDC"/>
    <w:rsid w:val="00C56B83"/>
    <w:rsid w:val="00C57499"/>
    <w:rsid w:val="00C57728"/>
    <w:rsid w:val="00C6331F"/>
    <w:rsid w:val="00C6748E"/>
    <w:rsid w:val="00C6755E"/>
    <w:rsid w:val="00C702AC"/>
    <w:rsid w:val="00C759A3"/>
    <w:rsid w:val="00C75F5A"/>
    <w:rsid w:val="00C85359"/>
    <w:rsid w:val="00C85D97"/>
    <w:rsid w:val="00C86059"/>
    <w:rsid w:val="00C94ECB"/>
    <w:rsid w:val="00CB03C3"/>
    <w:rsid w:val="00CB2440"/>
    <w:rsid w:val="00CC04C2"/>
    <w:rsid w:val="00CC10FA"/>
    <w:rsid w:val="00CC152D"/>
    <w:rsid w:val="00CC2AB5"/>
    <w:rsid w:val="00CD0058"/>
    <w:rsid w:val="00CD06E8"/>
    <w:rsid w:val="00CD14B8"/>
    <w:rsid w:val="00CE0182"/>
    <w:rsid w:val="00CE307D"/>
    <w:rsid w:val="00CE4940"/>
    <w:rsid w:val="00CE65E1"/>
    <w:rsid w:val="00CE68CE"/>
    <w:rsid w:val="00CF034B"/>
    <w:rsid w:val="00CF66DC"/>
    <w:rsid w:val="00D0002A"/>
    <w:rsid w:val="00D00C1B"/>
    <w:rsid w:val="00D0121D"/>
    <w:rsid w:val="00D01F13"/>
    <w:rsid w:val="00D0263B"/>
    <w:rsid w:val="00D029BE"/>
    <w:rsid w:val="00D05DED"/>
    <w:rsid w:val="00D10806"/>
    <w:rsid w:val="00D1181C"/>
    <w:rsid w:val="00D12349"/>
    <w:rsid w:val="00D12D8C"/>
    <w:rsid w:val="00D147D4"/>
    <w:rsid w:val="00D152EF"/>
    <w:rsid w:val="00D213CF"/>
    <w:rsid w:val="00D21950"/>
    <w:rsid w:val="00D24B30"/>
    <w:rsid w:val="00D26A93"/>
    <w:rsid w:val="00D32C5D"/>
    <w:rsid w:val="00D34428"/>
    <w:rsid w:val="00D3762B"/>
    <w:rsid w:val="00D37C60"/>
    <w:rsid w:val="00D37FE4"/>
    <w:rsid w:val="00D41FFA"/>
    <w:rsid w:val="00D43BC3"/>
    <w:rsid w:val="00D456D1"/>
    <w:rsid w:val="00D45E83"/>
    <w:rsid w:val="00D50748"/>
    <w:rsid w:val="00D52DA7"/>
    <w:rsid w:val="00D642B5"/>
    <w:rsid w:val="00D655FC"/>
    <w:rsid w:val="00D66BCE"/>
    <w:rsid w:val="00D70FD4"/>
    <w:rsid w:val="00D72337"/>
    <w:rsid w:val="00D73A40"/>
    <w:rsid w:val="00D75098"/>
    <w:rsid w:val="00D76F7F"/>
    <w:rsid w:val="00D90753"/>
    <w:rsid w:val="00D91418"/>
    <w:rsid w:val="00DA0546"/>
    <w:rsid w:val="00DA3AD2"/>
    <w:rsid w:val="00DA4B73"/>
    <w:rsid w:val="00DA79C0"/>
    <w:rsid w:val="00DA7CE0"/>
    <w:rsid w:val="00DB3D4C"/>
    <w:rsid w:val="00DB727A"/>
    <w:rsid w:val="00DC0AB6"/>
    <w:rsid w:val="00DC1DED"/>
    <w:rsid w:val="00DC4FA2"/>
    <w:rsid w:val="00DD2663"/>
    <w:rsid w:val="00DD4633"/>
    <w:rsid w:val="00DD62E3"/>
    <w:rsid w:val="00DD6EDF"/>
    <w:rsid w:val="00DE207D"/>
    <w:rsid w:val="00DF13E1"/>
    <w:rsid w:val="00DF2098"/>
    <w:rsid w:val="00E014BD"/>
    <w:rsid w:val="00E01656"/>
    <w:rsid w:val="00E05A39"/>
    <w:rsid w:val="00E06120"/>
    <w:rsid w:val="00E10165"/>
    <w:rsid w:val="00E1461B"/>
    <w:rsid w:val="00E147D7"/>
    <w:rsid w:val="00E1567D"/>
    <w:rsid w:val="00E206FF"/>
    <w:rsid w:val="00E22C5F"/>
    <w:rsid w:val="00E23BD5"/>
    <w:rsid w:val="00E24531"/>
    <w:rsid w:val="00E257FD"/>
    <w:rsid w:val="00E271F7"/>
    <w:rsid w:val="00E2789E"/>
    <w:rsid w:val="00E27CBA"/>
    <w:rsid w:val="00E30471"/>
    <w:rsid w:val="00E316F7"/>
    <w:rsid w:val="00E33585"/>
    <w:rsid w:val="00E341C3"/>
    <w:rsid w:val="00E37C2B"/>
    <w:rsid w:val="00E37F97"/>
    <w:rsid w:val="00E400D0"/>
    <w:rsid w:val="00E4230C"/>
    <w:rsid w:val="00E43781"/>
    <w:rsid w:val="00E44CA8"/>
    <w:rsid w:val="00E45EDB"/>
    <w:rsid w:val="00E5580B"/>
    <w:rsid w:val="00E55897"/>
    <w:rsid w:val="00E564B5"/>
    <w:rsid w:val="00E62CD5"/>
    <w:rsid w:val="00E646A4"/>
    <w:rsid w:val="00E64B12"/>
    <w:rsid w:val="00E71479"/>
    <w:rsid w:val="00E721AE"/>
    <w:rsid w:val="00E73DE7"/>
    <w:rsid w:val="00E74BFE"/>
    <w:rsid w:val="00E74E48"/>
    <w:rsid w:val="00E76916"/>
    <w:rsid w:val="00E80867"/>
    <w:rsid w:val="00E82B82"/>
    <w:rsid w:val="00E86DE0"/>
    <w:rsid w:val="00E87D4A"/>
    <w:rsid w:val="00E92E98"/>
    <w:rsid w:val="00E95CBB"/>
    <w:rsid w:val="00EA07EB"/>
    <w:rsid w:val="00EA1C31"/>
    <w:rsid w:val="00EA1ED2"/>
    <w:rsid w:val="00EA5A14"/>
    <w:rsid w:val="00EB093F"/>
    <w:rsid w:val="00EB502E"/>
    <w:rsid w:val="00EC3170"/>
    <w:rsid w:val="00EC40F3"/>
    <w:rsid w:val="00EC7B9B"/>
    <w:rsid w:val="00ED1710"/>
    <w:rsid w:val="00ED7F6E"/>
    <w:rsid w:val="00EE2433"/>
    <w:rsid w:val="00EE3F73"/>
    <w:rsid w:val="00EE7097"/>
    <w:rsid w:val="00EE7559"/>
    <w:rsid w:val="00EF37F5"/>
    <w:rsid w:val="00EF481A"/>
    <w:rsid w:val="00EF73C7"/>
    <w:rsid w:val="00F00E32"/>
    <w:rsid w:val="00F01C89"/>
    <w:rsid w:val="00F028DB"/>
    <w:rsid w:val="00F03F09"/>
    <w:rsid w:val="00F05443"/>
    <w:rsid w:val="00F05929"/>
    <w:rsid w:val="00F05933"/>
    <w:rsid w:val="00F06315"/>
    <w:rsid w:val="00F138B1"/>
    <w:rsid w:val="00F1739C"/>
    <w:rsid w:val="00F270D8"/>
    <w:rsid w:val="00F304F7"/>
    <w:rsid w:val="00F377C3"/>
    <w:rsid w:val="00F41202"/>
    <w:rsid w:val="00F50354"/>
    <w:rsid w:val="00F507A2"/>
    <w:rsid w:val="00F52EB8"/>
    <w:rsid w:val="00F53DE2"/>
    <w:rsid w:val="00F54F4D"/>
    <w:rsid w:val="00F60451"/>
    <w:rsid w:val="00F61BA0"/>
    <w:rsid w:val="00F63E1E"/>
    <w:rsid w:val="00F659B4"/>
    <w:rsid w:val="00F66069"/>
    <w:rsid w:val="00F7006C"/>
    <w:rsid w:val="00F75DAB"/>
    <w:rsid w:val="00F767C1"/>
    <w:rsid w:val="00F835C7"/>
    <w:rsid w:val="00F86B7C"/>
    <w:rsid w:val="00F87572"/>
    <w:rsid w:val="00F8763F"/>
    <w:rsid w:val="00F91123"/>
    <w:rsid w:val="00F92DB1"/>
    <w:rsid w:val="00F93F72"/>
    <w:rsid w:val="00F94277"/>
    <w:rsid w:val="00F9608A"/>
    <w:rsid w:val="00FA045B"/>
    <w:rsid w:val="00FA0FD7"/>
    <w:rsid w:val="00FA33DC"/>
    <w:rsid w:val="00FA5466"/>
    <w:rsid w:val="00FA6F18"/>
    <w:rsid w:val="00FB02B5"/>
    <w:rsid w:val="00FB3C0B"/>
    <w:rsid w:val="00FC12E1"/>
    <w:rsid w:val="00FC1EFE"/>
    <w:rsid w:val="00FC4663"/>
    <w:rsid w:val="00FC4B1C"/>
    <w:rsid w:val="00FC59ED"/>
    <w:rsid w:val="00FC7840"/>
    <w:rsid w:val="00FD61EB"/>
    <w:rsid w:val="00FD6E45"/>
    <w:rsid w:val="00FE15FA"/>
    <w:rsid w:val="00FE4FBD"/>
    <w:rsid w:val="00FF3A44"/>
    <w:rsid w:val="00FF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96B71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6038"/>
    <w:pPr>
      <w:widowControl w:val="0"/>
      <w:jc w:val="both"/>
    </w:pPr>
    <w:rPr>
      <w:rFonts w:ascii="Times New Roman" w:eastAsia="宋体" w:hAnsi="Times New Roman" w:cs="Times New Roman"/>
      <w:szCs w:val="24"/>
    </w:rPr>
  </w:style>
  <w:style w:type="paragraph" w:styleId="1">
    <w:name w:val="heading 1"/>
    <w:basedOn w:val="a"/>
    <w:next w:val="a"/>
    <w:link w:val="10"/>
    <w:qFormat/>
    <w:rsid w:val="006D4315"/>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6038"/>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rsid w:val="004D6038"/>
    <w:pPr>
      <w:keepNext/>
      <w:keepLines/>
      <w:spacing w:before="260" w:after="260" w:line="413" w:lineRule="auto"/>
      <w:outlineLvl w:val="2"/>
    </w:pPr>
    <w:rPr>
      <w:b/>
      <w:bCs/>
      <w:sz w:val="32"/>
      <w:szCs w:val="32"/>
    </w:rPr>
  </w:style>
  <w:style w:type="paragraph" w:styleId="4">
    <w:name w:val="heading 4"/>
    <w:basedOn w:val="a"/>
    <w:next w:val="a"/>
    <w:link w:val="40"/>
    <w:unhideWhenUsed/>
    <w:qFormat/>
    <w:rsid w:val="006D4315"/>
    <w:pPr>
      <w:keepNext/>
      <w:keepLines/>
      <w:spacing w:before="280" w:after="290" w:line="376" w:lineRule="auto"/>
      <w:outlineLvl w:val="3"/>
    </w:pPr>
    <w:rPr>
      <w:rFonts w:ascii="Cambria" w:hAnsi="Cambria"/>
      <w:b/>
      <w:bCs/>
      <w:sz w:val="28"/>
      <w:szCs w:val="28"/>
    </w:rPr>
  </w:style>
  <w:style w:type="paragraph" w:styleId="5">
    <w:name w:val="heading 5"/>
    <w:basedOn w:val="a"/>
    <w:next w:val="a"/>
    <w:link w:val="50"/>
    <w:uiPriority w:val="9"/>
    <w:unhideWhenUsed/>
    <w:qFormat/>
    <w:rsid w:val="006D431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6D4315"/>
    <w:pPr>
      <w:keepNext/>
      <w:keepLines/>
      <w:spacing w:before="240" w:after="64" w:line="320" w:lineRule="auto"/>
      <w:outlineLvl w:val="5"/>
    </w:pPr>
    <w:rPr>
      <w:rFonts w:ascii="Cambria" w:hAnsi="Cambria"/>
      <w:b/>
      <w:bCs/>
      <w:sz w:val="24"/>
    </w:rPr>
  </w:style>
  <w:style w:type="paragraph" w:styleId="7">
    <w:name w:val="heading 7"/>
    <w:basedOn w:val="a"/>
    <w:next w:val="a"/>
    <w:link w:val="70"/>
    <w:uiPriority w:val="9"/>
    <w:unhideWhenUsed/>
    <w:qFormat/>
    <w:rsid w:val="00F63E1E"/>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6D4315"/>
    <w:rPr>
      <w:rFonts w:ascii="Times New Roman" w:eastAsia="宋体" w:hAnsi="Times New Roman" w:cs="Times New Roman"/>
      <w:b/>
      <w:bCs/>
      <w:kern w:val="44"/>
      <w:sz w:val="44"/>
      <w:szCs w:val="44"/>
    </w:rPr>
  </w:style>
  <w:style w:type="character" w:customStyle="1" w:styleId="20">
    <w:name w:val="标题 2字符"/>
    <w:basedOn w:val="a0"/>
    <w:link w:val="2"/>
    <w:rsid w:val="004D6038"/>
    <w:rPr>
      <w:rFonts w:ascii="Arial" w:eastAsia="黑体" w:hAnsi="Arial" w:cs="Times New Roman"/>
      <w:b/>
      <w:bCs/>
      <w:sz w:val="32"/>
      <w:szCs w:val="32"/>
    </w:rPr>
  </w:style>
  <w:style w:type="character" w:customStyle="1" w:styleId="30">
    <w:name w:val="标题 3字符"/>
    <w:basedOn w:val="a0"/>
    <w:link w:val="3"/>
    <w:rsid w:val="004D6038"/>
    <w:rPr>
      <w:rFonts w:ascii="Times New Roman" w:eastAsia="宋体" w:hAnsi="Times New Roman" w:cs="Times New Roman"/>
      <w:b/>
      <w:bCs/>
      <w:sz w:val="32"/>
      <w:szCs w:val="32"/>
    </w:rPr>
  </w:style>
  <w:style w:type="character" w:customStyle="1" w:styleId="40">
    <w:name w:val="标题 4字符"/>
    <w:basedOn w:val="a0"/>
    <w:link w:val="4"/>
    <w:rsid w:val="006D4315"/>
    <w:rPr>
      <w:rFonts w:ascii="Cambria" w:eastAsia="宋体" w:hAnsi="Cambria" w:cs="Times New Roman"/>
      <w:b/>
      <w:bCs/>
      <w:sz w:val="28"/>
      <w:szCs w:val="28"/>
    </w:rPr>
  </w:style>
  <w:style w:type="character" w:customStyle="1" w:styleId="50">
    <w:name w:val="标题 5字符"/>
    <w:basedOn w:val="a0"/>
    <w:link w:val="5"/>
    <w:uiPriority w:val="9"/>
    <w:rsid w:val="006D4315"/>
    <w:rPr>
      <w:rFonts w:ascii="Times New Roman" w:eastAsia="宋体" w:hAnsi="Times New Roman" w:cs="Times New Roman"/>
      <w:b/>
      <w:bCs/>
      <w:sz w:val="28"/>
      <w:szCs w:val="28"/>
    </w:rPr>
  </w:style>
  <w:style w:type="character" w:customStyle="1" w:styleId="60">
    <w:name w:val="标题 6字符"/>
    <w:basedOn w:val="a0"/>
    <w:link w:val="6"/>
    <w:rsid w:val="006D4315"/>
    <w:rPr>
      <w:rFonts w:ascii="Cambria" w:eastAsia="宋体" w:hAnsi="Cambria" w:cs="Times New Roman"/>
      <w:b/>
      <w:bCs/>
      <w:sz w:val="24"/>
      <w:szCs w:val="24"/>
    </w:rPr>
  </w:style>
  <w:style w:type="character" w:customStyle="1" w:styleId="70">
    <w:name w:val="标题 7字符"/>
    <w:basedOn w:val="a0"/>
    <w:link w:val="7"/>
    <w:uiPriority w:val="9"/>
    <w:rsid w:val="00F63E1E"/>
    <w:rPr>
      <w:rFonts w:ascii="Times New Roman" w:eastAsia="宋体" w:hAnsi="Times New Roman" w:cs="Times New Roman"/>
      <w:b/>
      <w:bCs/>
      <w:sz w:val="24"/>
      <w:szCs w:val="24"/>
    </w:rPr>
  </w:style>
  <w:style w:type="character" w:customStyle="1" w:styleId="a3">
    <w:name w:val="页脚字符"/>
    <w:basedOn w:val="a0"/>
    <w:link w:val="a4"/>
    <w:uiPriority w:val="99"/>
    <w:rsid w:val="004D6038"/>
    <w:rPr>
      <w:sz w:val="18"/>
      <w:szCs w:val="18"/>
    </w:rPr>
  </w:style>
  <w:style w:type="paragraph" w:styleId="a4">
    <w:name w:val="footer"/>
    <w:basedOn w:val="a"/>
    <w:link w:val="a3"/>
    <w:uiPriority w:val="99"/>
    <w:rsid w:val="004D6038"/>
    <w:pPr>
      <w:tabs>
        <w:tab w:val="center" w:pos="4153"/>
        <w:tab w:val="right" w:pos="8306"/>
      </w:tabs>
      <w:snapToGrid w:val="0"/>
      <w:jc w:val="left"/>
    </w:pPr>
    <w:rPr>
      <w:rFonts w:asciiTheme="minorHAnsi" w:eastAsiaTheme="minorEastAsia" w:hAnsiTheme="minorHAnsi" w:cstheme="minorBidi"/>
      <w:sz w:val="18"/>
      <w:szCs w:val="18"/>
    </w:rPr>
  </w:style>
  <w:style w:type="character" w:styleId="a5">
    <w:name w:val="page number"/>
    <w:basedOn w:val="a0"/>
    <w:rsid w:val="004D6038"/>
  </w:style>
  <w:style w:type="character" w:styleId="a6">
    <w:name w:val="Hyperlink"/>
    <w:basedOn w:val="a0"/>
    <w:uiPriority w:val="99"/>
    <w:rsid w:val="004D6038"/>
    <w:rPr>
      <w:color w:val="0000FF"/>
      <w:u w:val="single"/>
    </w:rPr>
  </w:style>
  <w:style w:type="paragraph" w:styleId="21">
    <w:name w:val="toc 2"/>
    <w:basedOn w:val="a"/>
    <w:next w:val="a"/>
    <w:uiPriority w:val="39"/>
    <w:qFormat/>
    <w:rsid w:val="004D6038"/>
    <w:pPr>
      <w:ind w:leftChars="200" w:left="420"/>
    </w:pPr>
  </w:style>
  <w:style w:type="paragraph" w:styleId="a7">
    <w:name w:val="header"/>
    <w:basedOn w:val="a"/>
    <w:link w:val="a8"/>
    <w:uiPriority w:val="99"/>
    <w:rsid w:val="004D6038"/>
    <w:pPr>
      <w:pBdr>
        <w:bottom w:val="single" w:sz="6" w:space="1" w:color="auto"/>
      </w:pBdr>
      <w:tabs>
        <w:tab w:val="center" w:pos="4153"/>
        <w:tab w:val="right" w:pos="8306"/>
      </w:tabs>
      <w:snapToGrid w:val="0"/>
      <w:jc w:val="center"/>
    </w:pPr>
    <w:rPr>
      <w:sz w:val="18"/>
      <w:szCs w:val="18"/>
    </w:rPr>
  </w:style>
  <w:style w:type="character" w:customStyle="1" w:styleId="a8">
    <w:name w:val="页眉字符"/>
    <w:basedOn w:val="a0"/>
    <w:link w:val="a7"/>
    <w:uiPriority w:val="99"/>
    <w:rsid w:val="004D6038"/>
    <w:rPr>
      <w:rFonts w:ascii="Times New Roman" w:eastAsia="宋体" w:hAnsi="Times New Roman" w:cs="Times New Roman"/>
      <w:sz w:val="18"/>
      <w:szCs w:val="18"/>
    </w:rPr>
  </w:style>
  <w:style w:type="paragraph" w:styleId="31">
    <w:name w:val="toc 3"/>
    <w:basedOn w:val="a"/>
    <w:next w:val="a"/>
    <w:uiPriority w:val="39"/>
    <w:qFormat/>
    <w:rsid w:val="004D6038"/>
    <w:pPr>
      <w:ind w:leftChars="400" w:left="840"/>
    </w:pPr>
  </w:style>
  <w:style w:type="character" w:customStyle="1" w:styleId="FooterChar1">
    <w:name w:val="Footer Char1"/>
    <w:basedOn w:val="a0"/>
    <w:uiPriority w:val="99"/>
    <w:semiHidden/>
    <w:rsid w:val="004D6038"/>
    <w:rPr>
      <w:rFonts w:ascii="Times New Roman" w:eastAsia="宋体" w:hAnsi="Times New Roman" w:cs="Times New Roman"/>
      <w:sz w:val="18"/>
      <w:szCs w:val="18"/>
    </w:rPr>
  </w:style>
  <w:style w:type="paragraph" w:styleId="a9">
    <w:name w:val="No Spacing"/>
    <w:link w:val="aa"/>
    <w:uiPriority w:val="1"/>
    <w:qFormat/>
    <w:rsid w:val="004D6038"/>
    <w:rPr>
      <w:rFonts w:ascii="Calibri" w:eastAsia="宋体" w:hAnsi="Calibri" w:cs="Times New Roman"/>
      <w:kern w:val="0"/>
      <w:sz w:val="22"/>
    </w:rPr>
  </w:style>
  <w:style w:type="character" w:customStyle="1" w:styleId="aa">
    <w:name w:val="无间隔字符"/>
    <w:basedOn w:val="a0"/>
    <w:link w:val="a9"/>
    <w:uiPriority w:val="1"/>
    <w:rsid w:val="004D6038"/>
    <w:rPr>
      <w:rFonts w:ascii="Calibri" w:eastAsia="宋体" w:hAnsi="Calibri" w:cs="Times New Roman"/>
      <w:kern w:val="0"/>
      <w:sz w:val="22"/>
    </w:rPr>
  </w:style>
  <w:style w:type="table" w:styleId="ab">
    <w:name w:val="Table Grid"/>
    <w:basedOn w:val="a1"/>
    <w:uiPriority w:val="59"/>
    <w:rsid w:val="004D6038"/>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Balloon Text"/>
    <w:basedOn w:val="a"/>
    <w:link w:val="ad"/>
    <w:uiPriority w:val="99"/>
    <w:unhideWhenUsed/>
    <w:rsid w:val="004D6038"/>
    <w:rPr>
      <w:sz w:val="16"/>
      <w:szCs w:val="16"/>
    </w:rPr>
  </w:style>
  <w:style w:type="character" w:customStyle="1" w:styleId="ad">
    <w:name w:val="批注框文本字符"/>
    <w:basedOn w:val="a0"/>
    <w:link w:val="ac"/>
    <w:uiPriority w:val="99"/>
    <w:rsid w:val="004D6038"/>
    <w:rPr>
      <w:rFonts w:ascii="Times New Roman" w:eastAsia="宋体" w:hAnsi="Times New Roman" w:cs="Times New Roman"/>
      <w:sz w:val="16"/>
      <w:szCs w:val="16"/>
    </w:rPr>
  </w:style>
  <w:style w:type="paragraph" w:styleId="ae">
    <w:name w:val="table of authorities"/>
    <w:basedOn w:val="a"/>
    <w:next w:val="a"/>
    <w:uiPriority w:val="99"/>
    <w:semiHidden/>
    <w:unhideWhenUsed/>
    <w:rsid w:val="006D4315"/>
    <w:pPr>
      <w:spacing w:line="360" w:lineRule="auto"/>
      <w:ind w:leftChars="200" w:left="420"/>
    </w:pPr>
    <w:rPr>
      <w:sz w:val="24"/>
    </w:rPr>
  </w:style>
  <w:style w:type="paragraph" w:styleId="11">
    <w:name w:val="toc 1"/>
    <w:basedOn w:val="a"/>
    <w:next w:val="a"/>
    <w:autoRedefine/>
    <w:uiPriority w:val="39"/>
    <w:unhideWhenUsed/>
    <w:qFormat/>
    <w:rsid w:val="006D4315"/>
    <w:pPr>
      <w:widowControl/>
      <w:spacing w:after="100" w:line="276" w:lineRule="auto"/>
      <w:jc w:val="left"/>
    </w:pPr>
    <w:rPr>
      <w:rFonts w:ascii="Calibri" w:hAnsi="Calibri"/>
      <w:kern w:val="0"/>
      <w:sz w:val="22"/>
      <w:szCs w:val="22"/>
    </w:rPr>
  </w:style>
  <w:style w:type="paragraph" w:styleId="af">
    <w:name w:val="caption"/>
    <w:basedOn w:val="a"/>
    <w:next w:val="a"/>
    <w:unhideWhenUsed/>
    <w:qFormat/>
    <w:rsid w:val="006D4315"/>
    <w:pPr>
      <w:spacing w:line="360" w:lineRule="auto"/>
    </w:pPr>
    <w:rPr>
      <w:rFonts w:ascii="Cambria" w:eastAsia="黑体" w:hAnsi="Cambria"/>
      <w:sz w:val="20"/>
      <w:szCs w:val="20"/>
    </w:rPr>
  </w:style>
  <w:style w:type="paragraph" w:styleId="af0">
    <w:name w:val="Title"/>
    <w:basedOn w:val="a"/>
    <w:next w:val="a"/>
    <w:link w:val="af1"/>
    <w:qFormat/>
    <w:rsid w:val="006D4315"/>
    <w:pPr>
      <w:spacing w:before="240" w:after="60" w:line="360" w:lineRule="auto"/>
      <w:jc w:val="center"/>
      <w:outlineLvl w:val="0"/>
    </w:pPr>
    <w:rPr>
      <w:rFonts w:ascii="Cambria" w:hAnsi="Cambria"/>
      <w:b/>
      <w:bCs/>
      <w:sz w:val="52"/>
      <w:szCs w:val="32"/>
    </w:rPr>
  </w:style>
  <w:style w:type="character" w:customStyle="1" w:styleId="af1">
    <w:name w:val="标题字符"/>
    <w:basedOn w:val="a0"/>
    <w:link w:val="af0"/>
    <w:rsid w:val="006D4315"/>
    <w:rPr>
      <w:rFonts w:ascii="Cambria" w:eastAsia="宋体" w:hAnsi="Cambria" w:cs="Times New Roman"/>
      <w:b/>
      <w:bCs/>
      <w:sz w:val="52"/>
      <w:szCs w:val="32"/>
    </w:rPr>
  </w:style>
  <w:style w:type="paragraph" w:styleId="af2">
    <w:name w:val="Subtitle"/>
    <w:basedOn w:val="a"/>
    <w:next w:val="a"/>
    <w:link w:val="af3"/>
    <w:qFormat/>
    <w:rsid w:val="006D4315"/>
    <w:pPr>
      <w:spacing w:before="240" w:after="60" w:line="312" w:lineRule="auto"/>
      <w:jc w:val="left"/>
      <w:outlineLvl w:val="1"/>
    </w:pPr>
    <w:rPr>
      <w:rFonts w:ascii="Cambria" w:eastAsia="仿宋_GB2312" w:hAnsi="Cambria"/>
      <w:b/>
      <w:bCs/>
      <w:color w:val="002060"/>
      <w:kern w:val="28"/>
      <w:sz w:val="32"/>
      <w:szCs w:val="32"/>
    </w:rPr>
  </w:style>
  <w:style w:type="character" w:customStyle="1" w:styleId="af3">
    <w:name w:val="副标题字符"/>
    <w:basedOn w:val="a0"/>
    <w:link w:val="af2"/>
    <w:rsid w:val="006D4315"/>
    <w:rPr>
      <w:rFonts w:ascii="Cambria" w:eastAsia="仿宋_GB2312" w:hAnsi="Cambria" w:cs="Times New Roman"/>
      <w:b/>
      <w:bCs/>
      <w:color w:val="002060"/>
      <w:kern w:val="28"/>
      <w:sz w:val="32"/>
      <w:szCs w:val="32"/>
    </w:rPr>
  </w:style>
  <w:style w:type="character" w:styleId="af4">
    <w:name w:val="Strong"/>
    <w:uiPriority w:val="22"/>
    <w:qFormat/>
    <w:rsid w:val="006D4315"/>
    <w:rPr>
      <w:b/>
      <w:bCs/>
    </w:rPr>
  </w:style>
  <w:style w:type="character" w:styleId="af5">
    <w:name w:val="Emphasis"/>
    <w:uiPriority w:val="20"/>
    <w:qFormat/>
    <w:rsid w:val="006D4315"/>
    <w:rPr>
      <w:i/>
      <w:iCs/>
    </w:rPr>
  </w:style>
  <w:style w:type="paragraph" w:styleId="af6">
    <w:name w:val="List Paragraph"/>
    <w:basedOn w:val="a"/>
    <w:uiPriority w:val="34"/>
    <w:qFormat/>
    <w:rsid w:val="006D4315"/>
    <w:pPr>
      <w:spacing w:line="360" w:lineRule="auto"/>
      <w:ind w:firstLineChars="200" w:firstLine="420"/>
    </w:pPr>
    <w:rPr>
      <w:sz w:val="24"/>
    </w:rPr>
  </w:style>
  <w:style w:type="paragraph" w:styleId="af7">
    <w:name w:val="TOC Heading"/>
    <w:basedOn w:val="1"/>
    <w:next w:val="a"/>
    <w:uiPriority w:val="39"/>
    <w:semiHidden/>
    <w:unhideWhenUsed/>
    <w:qFormat/>
    <w:rsid w:val="006D4315"/>
    <w:pPr>
      <w:widowControl/>
      <w:spacing w:before="480" w:after="0" w:line="276" w:lineRule="auto"/>
      <w:ind w:rightChars="100" w:right="100"/>
      <w:jc w:val="left"/>
      <w:outlineLvl w:val="9"/>
    </w:pPr>
    <w:rPr>
      <w:rFonts w:ascii="Cambria" w:hAnsi="Cambria"/>
      <w:color w:val="365F91"/>
      <w:kern w:val="0"/>
      <w:sz w:val="28"/>
      <w:szCs w:val="28"/>
    </w:rPr>
  </w:style>
  <w:style w:type="paragraph" w:styleId="af8">
    <w:name w:val="Document Map"/>
    <w:basedOn w:val="a"/>
    <w:link w:val="af9"/>
    <w:uiPriority w:val="99"/>
    <w:semiHidden/>
    <w:unhideWhenUsed/>
    <w:rsid w:val="006D4315"/>
    <w:pPr>
      <w:spacing w:line="360" w:lineRule="auto"/>
    </w:pPr>
    <w:rPr>
      <w:rFonts w:ascii="宋体"/>
      <w:sz w:val="18"/>
      <w:szCs w:val="18"/>
    </w:rPr>
  </w:style>
  <w:style w:type="character" w:customStyle="1" w:styleId="af9">
    <w:name w:val="文档结构图字符"/>
    <w:basedOn w:val="a0"/>
    <w:link w:val="af8"/>
    <w:uiPriority w:val="99"/>
    <w:rsid w:val="006D4315"/>
    <w:rPr>
      <w:rFonts w:ascii="宋体" w:eastAsia="宋体" w:hAnsi="Times New Roman" w:cs="Times New Roman"/>
      <w:sz w:val="18"/>
      <w:szCs w:val="18"/>
    </w:rPr>
  </w:style>
  <w:style w:type="character" w:styleId="afa">
    <w:name w:val="Intense Emphasis"/>
    <w:uiPriority w:val="21"/>
    <w:qFormat/>
    <w:rsid w:val="006D4315"/>
    <w:rPr>
      <w:b/>
      <w:bCs/>
      <w:i/>
      <w:iCs/>
      <w:color w:val="4F81BD"/>
    </w:rPr>
  </w:style>
  <w:style w:type="character" w:styleId="afb">
    <w:name w:val="Subtle Emphasis"/>
    <w:uiPriority w:val="19"/>
    <w:qFormat/>
    <w:rsid w:val="006D4315"/>
    <w:rPr>
      <w:i/>
      <w:iCs/>
      <w:color w:val="808080"/>
    </w:rPr>
  </w:style>
  <w:style w:type="paragraph" w:styleId="afc">
    <w:name w:val="Quote"/>
    <w:basedOn w:val="a"/>
    <w:next w:val="a"/>
    <w:link w:val="afd"/>
    <w:uiPriority w:val="29"/>
    <w:qFormat/>
    <w:rsid w:val="006D4315"/>
    <w:pPr>
      <w:spacing w:line="360" w:lineRule="auto"/>
    </w:pPr>
    <w:rPr>
      <w:i/>
      <w:iCs/>
      <w:color w:val="000000"/>
      <w:sz w:val="24"/>
    </w:rPr>
  </w:style>
  <w:style w:type="character" w:customStyle="1" w:styleId="afd">
    <w:name w:val="引用字符"/>
    <w:basedOn w:val="a0"/>
    <w:link w:val="afc"/>
    <w:uiPriority w:val="29"/>
    <w:rsid w:val="006D4315"/>
    <w:rPr>
      <w:rFonts w:ascii="Times New Roman" w:eastAsia="宋体" w:hAnsi="Times New Roman" w:cs="Times New Roman"/>
      <w:i/>
      <w:iCs/>
      <w:color w:val="000000"/>
      <w:sz w:val="24"/>
      <w:szCs w:val="24"/>
    </w:rPr>
  </w:style>
  <w:style w:type="paragraph" w:styleId="afe">
    <w:name w:val="Normal (Web)"/>
    <w:basedOn w:val="a"/>
    <w:uiPriority w:val="99"/>
    <w:unhideWhenUsed/>
    <w:rsid w:val="006D4315"/>
    <w:pPr>
      <w:widowControl/>
      <w:spacing w:before="100" w:beforeAutospacing="1" w:after="100" w:afterAutospacing="1" w:line="360" w:lineRule="auto"/>
      <w:jc w:val="left"/>
    </w:pPr>
    <w:rPr>
      <w:rFonts w:ascii="宋体" w:hAnsi="宋体" w:cs="宋体"/>
      <w:kern w:val="0"/>
      <w:sz w:val="24"/>
    </w:rPr>
  </w:style>
  <w:style w:type="paragraph" w:styleId="aff">
    <w:name w:val="Date"/>
    <w:basedOn w:val="a"/>
    <w:next w:val="a"/>
    <w:link w:val="aff0"/>
    <w:uiPriority w:val="99"/>
    <w:semiHidden/>
    <w:unhideWhenUsed/>
    <w:rsid w:val="006D4315"/>
    <w:pPr>
      <w:spacing w:line="360" w:lineRule="auto"/>
      <w:ind w:leftChars="2500" w:left="100"/>
    </w:pPr>
    <w:rPr>
      <w:sz w:val="24"/>
    </w:rPr>
  </w:style>
  <w:style w:type="character" w:customStyle="1" w:styleId="aff0">
    <w:name w:val="日期字符"/>
    <w:basedOn w:val="a0"/>
    <w:link w:val="aff"/>
    <w:uiPriority w:val="99"/>
    <w:rsid w:val="006D4315"/>
    <w:rPr>
      <w:rFonts w:ascii="Times New Roman" w:eastAsia="宋体" w:hAnsi="Times New Roman" w:cs="Times New Roman"/>
      <w:sz w:val="24"/>
      <w:szCs w:val="24"/>
    </w:rPr>
  </w:style>
  <w:style w:type="paragraph" w:styleId="aff1">
    <w:name w:val="Normal Indent"/>
    <w:basedOn w:val="a"/>
    <w:semiHidden/>
    <w:rsid w:val="006D4315"/>
    <w:pPr>
      <w:spacing w:line="360" w:lineRule="auto"/>
      <w:ind w:firstLine="420"/>
    </w:pPr>
    <w:rPr>
      <w:sz w:val="24"/>
      <w:szCs w:val="20"/>
    </w:rPr>
  </w:style>
  <w:style w:type="character" w:customStyle="1" w:styleId="22Char">
    <w:name w:val="样式 左侧:  2 字符 首行缩进:  2 字符 Char"/>
    <w:basedOn w:val="a0"/>
    <w:link w:val="22"/>
    <w:locked/>
    <w:rsid w:val="006D4315"/>
    <w:rPr>
      <w:rFonts w:ascii="Verdana" w:hAnsi="Verdana" w:cs="宋体"/>
    </w:rPr>
  </w:style>
  <w:style w:type="paragraph" w:customStyle="1" w:styleId="22">
    <w:name w:val="样式 左侧:  2 字符 首行缩进:  2 字符"/>
    <w:basedOn w:val="a"/>
    <w:link w:val="22Char"/>
    <w:rsid w:val="006D4315"/>
    <w:pPr>
      <w:ind w:leftChars="200" w:left="200" w:firstLineChars="200" w:firstLine="200"/>
    </w:pPr>
    <w:rPr>
      <w:rFonts w:ascii="Verdana" w:eastAsiaTheme="minorEastAsia" w:hAnsi="Verdana" w:cs="宋体"/>
      <w:szCs w:val="22"/>
    </w:rPr>
  </w:style>
  <w:style w:type="paragraph" w:styleId="41">
    <w:name w:val="toc 4"/>
    <w:basedOn w:val="a"/>
    <w:next w:val="a"/>
    <w:autoRedefine/>
    <w:uiPriority w:val="39"/>
    <w:unhideWhenUsed/>
    <w:rsid w:val="00D73A40"/>
    <w:pPr>
      <w:ind w:leftChars="600" w:left="1260"/>
    </w:pPr>
  </w:style>
  <w:style w:type="paragraph" w:styleId="51">
    <w:name w:val="toc 5"/>
    <w:basedOn w:val="a"/>
    <w:next w:val="a"/>
    <w:autoRedefine/>
    <w:uiPriority w:val="39"/>
    <w:unhideWhenUsed/>
    <w:rsid w:val="003F7A72"/>
    <w:pPr>
      <w:ind w:leftChars="800" w:left="1680"/>
    </w:pPr>
  </w:style>
  <w:style w:type="paragraph" w:styleId="61">
    <w:name w:val="toc 6"/>
    <w:basedOn w:val="a"/>
    <w:next w:val="a"/>
    <w:autoRedefine/>
    <w:uiPriority w:val="39"/>
    <w:unhideWhenUsed/>
    <w:rsid w:val="003F7A72"/>
    <w:pPr>
      <w:ind w:leftChars="1000" w:left="2100"/>
    </w:pPr>
  </w:style>
  <w:style w:type="character" w:customStyle="1" w:styleId="12">
    <w:name w:val="明显强调1"/>
    <w:rsid w:val="00003846"/>
    <w:rPr>
      <w:b/>
      <w:bCs/>
      <w:i/>
      <w:iCs/>
      <w:color w:val="4F81BD"/>
    </w:rPr>
  </w:style>
  <w:style w:type="character" w:customStyle="1" w:styleId="13">
    <w:name w:val="不明显强调1"/>
    <w:rsid w:val="00003846"/>
    <w:rPr>
      <w:i/>
      <w:iCs/>
      <w:color w:val="808080"/>
    </w:rPr>
  </w:style>
  <w:style w:type="character" w:customStyle="1" w:styleId="aff2">
    <w:name w:val="文本块字符"/>
    <w:link w:val="aff3"/>
    <w:rsid w:val="00003846"/>
    <w:rPr>
      <w:i/>
      <w:iCs/>
      <w:color w:val="000000"/>
      <w:sz w:val="24"/>
      <w:szCs w:val="24"/>
    </w:rPr>
  </w:style>
  <w:style w:type="paragraph" w:styleId="aff3">
    <w:name w:val="Block Text"/>
    <w:basedOn w:val="a"/>
    <w:next w:val="a"/>
    <w:link w:val="aff2"/>
    <w:rsid w:val="00003846"/>
    <w:pPr>
      <w:spacing w:line="360" w:lineRule="auto"/>
    </w:pPr>
    <w:rPr>
      <w:rFonts w:asciiTheme="minorHAnsi" w:eastAsiaTheme="minorEastAsia" w:hAnsiTheme="minorHAnsi" w:cstheme="minorBidi"/>
      <w:i/>
      <w:iCs/>
      <w:color w:val="000000"/>
      <w:sz w:val="24"/>
    </w:rPr>
  </w:style>
  <w:style w:type="paragraph" w:customStyle="1" w:styleId="14">
    <w:name w:val="引文目录1"/>
    <w:basedOn w:val="a"/>
    <w:next w:val="a"/>
    <w:rsid w:val="00003846"/>
    <w:pPr>
      <w:spacing w:line="360" w:lineRule="auto"/>
      <w:ind w:leftChars="200" w:left="420"/>
    </w:pPr>
    <w:rPr>
      <w:sz w:val="24"/>
    </w:rPr>
  </w:style>
  <w:style w:type="paragraph" w:customStyle="1" w:styleId="15">
    <w:name w:val="列出段落1"/>
    <w:basedOn w:val="a"/>
    <w:rsid w:val="00003846"/>
    <w:pPr>
      <w:spacing w:line="360" w:lineRule="auto"/>
      <w:ind w:firstLineChars="200" w:firstLine="420"/>
    </w:pPr>
    <w:rPr>
      <w:sz w:val="24"/>
    </w:rPr>
  </w:style>
  <w:style w:type="paragraph" w:customStyle="1" w:styleId="16">
    <w:name w:val="文档结构图1"/>
    <w:basedOn w:val="a"/>
    <w:rsid w:val="00003846"/>
    <w:pPr>
      <w:spacing w:line="360" w:lineRule="auto"/>
    </w:pPr>
    <w:rPr>
      <w:rFonts w:ascii="宋体"/>
      <w:sz w:val="18"/>
      <w:szCs w:val="18"/>
    </w:rPr>
  </w:style>
  <w:style w:type="paragraph" w:customStyle="1" w:styleId="TOC1">
    <w:name w:val="TOC 标题1"/>
    <w:basedOn w:val="1"/>
    <w:next w:val="a"/>
    <w:rsid w:val="00003846"/>
    <w:pPr>
      <w:widowControl/>
      <w:spacing w:before="480" w:after="0" w:line="276" w:lineRule="auto"/>
      <w:ind w:rightChars="100" w:right="100"/>
      <w:jc w:val="left"/>
      <w:outlineLvl w:val="9"/>
    </w:pPr>
    <w:rPr>
      <w:rFonts w:ascii="Cambria" w:hAnsi="Cambria"/>
      <w:color w:val="365F91"/>
      <w:kern w:val="0"/>
      <w:sz w:val="28"/>
      <w:szCs w:val="28"/>
    </w:rPr>
  </w:style>
  <w:style w:type="paragraph" w:customStyle="1" w:styleId="17">
    <w:name w:val="无间隔1"/>
    <w:rsid w:val="00003846"/>
    <w:pPr>
      <w:widowControl w:val="0"/>
      <w:jc w:val="both"/>
    </w:pPr>
    <w:rPr>
      <w:rFonts w:ascii="Times New Roman" w:eastAsia="宋体" w:hAnsi="Times New Roman" w:cs="Times New Roman"/>
      <w:sz w:val="24"/>
      <w:szCs w:val="24"/>
    </w:rPr>
  </w:style>
  <w:style w:type="paragraph" w:customStyle="1" w:styleId="18">
    <w:name w:val="普通(网站)1"/>
    <w:basedOn w:val="a"/>
    <w:rsid w:val="00003846"/>
    <w:pPr>
      <w:widowControl/>
      <w:spacing w:before="100" w:beforeAutospacing="1" w:after="100" w:afterAutospacing="1" w:line="360" w:lineRule="auto"/>
      <w:jc w:val="left"/>
    </w:pPr>
    <w:rPr>
      <w:rFonts w:ascii="宋体" w:hAnsi="宋体" w:cs="宋体"/>
      <w:kern w:val="0"/>
      <w:sz w:val="24"/>
    </w:rPr>
  </w:style>
  <w:style w:type="paragraph" w:customStyle="1" w:styleId="19">
    <w:name w:val="日期1"/>
    <w:basedOn w:val="a"/>
    <w:next w:val="a"/>
    <w:rsid w:val="00003846"/>
    <w:pPr>
      <w:spacing w:line="360" w:lineRule="auto"/>
      <w:ind w:leftChars="2500" w:left="100"/>
    </w:pPr>
    <w:rPr>
      <w:sz w:val="24"/>
    </w:rPr>
  </w:style>
  <w:style w:type="paragraph" w:customStyle="1" w:styleId="1a">
    <w:name w:val="正文缩进1"/>
    <w:basedOn w:val="a"/>
    <w:rsid w:val="00003846"/>
    <w:pPr>
      <w:spacing w:line="360" w:lineRule="auto"/>
      <w:ind w:firstLine="420"/>
    </w:pPr>
    <w:rPr>
      <w:sz w:val="24"/>
      <w:szCs w:val="20"/>
    </w:rPr>
  </w:style>
  <w:style w:type="character" w:customStyle="1" w:styleId="Char1">
    <w:name w:val="文档结构图 Char1"/>
    <w:basedOn w:val="a0"/>
    <w:uiPriority w:val="99"/>
    <w:semiHidden/>
    <w:rsid w:val="00003846"/>
    <w:rPr>
      <w:rFonts w:ascii="宋体"/>
      <w:kern w:val="2"/>
      <w:sz w:val="18"/>
      <w:szCs w:val="18"/>
    </w:rPr>
  </w:style>
  <w:style w:type="character" w:customStyle="1" w:styleId="z-label1">
    <w:name w:val="z-label1"/>
    <w:basedOn w:val="a0"/>
    <w:rsid w:val="00003846"/>
    <w:rPr>
      <w:rFonts w:ascii="Arial" w:hAnsi="Arial" w:cs="Arial" w:hint="default"/>
      <w:b w:val="0"/>
      <w:bCs w:val="0"/>
      <w:sz w:val="18"/>
      <w:szCs w:val="18"/>
    </w:rPr>
  </w:style>
  <w:style w:type="paragraph" w:styleId="71">
    <w:name w:val="toc 7"/>
    <w:basedOn w:val="a"/>
    <w:next w:val="a"/>
    <w:autoRedefine/>
    <w:uiPriority w:val="39"/>
    <w:unhideWhenUsed/>
    <w:rsid w:val="0050365A"/>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50365A"/>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50365A"/>
    <w:pPr>
      <w:ind w:leftChars="1600" w:left="3360"/>
    </w:pPr>
    <w:rPr>
      <w:rFonts w:asciiTheme="minorHAnsi" w:eastAsiaTheme="minorEastAsia" w:hAnsiTheme="minorHAnsi" w:cstheme="minorBidi"/>
      <w:szCs w:val="22"/>
    </w:rPr>
  </w:style>
  <w:style w:type="paragraph" w:customStyle="1" w:styleId="HD1">
    <w:name w:val="HD正文1"/>
    <w:basedOn w:val="a"/>
    <w:rsid w:val="00AD766A"/>
    <w:pPr>
      <w:spacing w:line="440" w:lineRule="atLeast"/>
      <w:ind w:firstLine="540"/>
    </w:pPr>
    <w:rPr>
      <w:sz w:val="24"/>
      <w:szCs w:val="20"/>
    </w:rPr>
  </w:style>
  <w:style w:type="paragraph" w:styleId="aff4">
    <w:name w:val="Body Text Indent"/>
    <w:basedOn w:val="a"/>
    <w:link w:val="aff5"/>
    <w:semiHidden/>
    <w:rsid w:val="00AD766A"/>
    <w:pPr>
      <w:spacing w:line="360" w:lineRule="auto"/>
      <w:ind w:firstLine="420"/>
    </w:pPr>
    <w:rPr>
      <w:sz w:val="24"/>
      <w:szCs w:val="20"/>
    </w:rPr>
  </w:style>
  <w:style w:type="character" w:customStyle="1" w:styleId="aff5">
    <w:name w:val="正文文本缩进字符"/>
    <w:basedOn w:val="a0"/>
    <w:link w:val="aff4"/>
    <w:semiHidden/>
    <w:rsid w:val="00AD766A"/>
    <w:rPr>
      <w:rFonts w:ascii="Times New Roman" w:eastAsia="宋体" w:hAnsi="Times New Roman" w:cs="Times New Roman"/>
      <w:sz w:val="24"/>
      <w:szCs w:val="20"/>
    </w:rPr>
  </w:style>
  <w:style w:type="paragraph" w:styleId="23">
    <w:name w:val="Body Text Indent 2"/>
    <w:basedOn w:val="a"/>
    <w:link w:val="24"/>
    <w:semiHidden/>
    <w:rsid w:val="00AD766A"/>
    <w:pPr>
      <w:spacing w:line="360" w:lineRule="auto"/>
      <w:ind w:left="900"/>
    </w:pPr>
    <w:rPr>
      <w:sz w:val="24"/>
      <w:szCs w:val="20"/>
    </w:rPr>
  </w:style>
  <w:style w:type="character" w:customStyle="1" w:styleId="24">
    <w:name w:val="正文文本缩进 2字符"/>
    <w:basedOn w:val="a0"/>
    <w:link w:val="23"/>
    <w:semiHidden/>
    <w:rsid w:val="00AD766A"/>
    <w:rPr>
      <w:rFonts w:ascii="Times New Roman" w:eastAsia="宋体" w:hAnsi="Times New Roman" w:cs="Times New Roman"/>
      <w:sz w:val="24"/>
      <w:szCs w:val="20"/>
    </w:rPr>
  </w:style>
  <w:style w:type="character" w:customStyle="1" w:styleId="st1">
    <w:name w:val="st1"/>
    <w:basedOn w:val="a0"/>
    <w:rsid w:val="00AD766A"/>
  </w:style>
  <w:style w:type="paragraph" w:styleId="aff6">
    <w:name w:val="Body Text"/>
    <w:basedOn w:val="a"/>
    <w:link w:val="aff7"/>
    <w:uiPriority w:val="99"/>
    <w:semiHidden/>
    <w:unhideWhenUsed/>
    <w:rsid w:val="00AD766A"/>
    <w:pPr>
      <w:spacing w:after="120" w:line="360" w:lineRule="auto"/>
    </w:pPr>
    <w:rPr>
      <w:sz w:val="24"/>
      <w:szCs w:val="20"/>
    </w:rPr>
  </w:style>
  <w:style w:type="character" w:customStyle="1" w:styleId="aff7">
    <w:name w:val="正文文本字符"/>
    <w:basedOn w:val="a0"/>
    <w:link w:val="aff6"/>
    <w:uiPriority w:val="99"/>
    <w:semiHidden/>
    <w:rsid w:val="00AD766A"/>
    <w:rPr>
      <w:rFonts w:ascii="Times New Roman" w:eastAsia="宋体"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02621">
      <w:bodyDiv w:val="1"/>
      <w:marLeft w:val="0"/>
      <w:marRight w:val="0"/>
      <w:marTop w:val="0"/>
      <w:marBottom w:val="0"/>
      <w:divBdr>
        <w:top w:val="none" w:sz="0" w:space="0" w:color="auto"/>
        <w:left w:val="none" w:sz="0" w:space="0" w:color="auto"/>
        <w:bottom w:val="none" w:sz="0" w:space="0" w:color="auto"/>
        <w:right w:val="none" w:sz="0" w:space="0" w:color="auto"/>
      </w:divBdr>
    </w:div>
    <w:div w:id="74010003">
      <w:bodyDiv w:val="1"/>
      <w:marLeft w:val="0"/>
      <w:marRight w:val="0"/>
      <w:marTop w:val="0"/>
      <w:marBottom w:val="0"/>
      <w:divBdr>
        <w:top w:val="none" w:sz="0" w:space="0" w:color="auto"/>
        <w:left w:val="none" w:sz="0" w:space="0" w:color="auto"/>
        <w:bottom w:val="none" w:sz="0" w:space="0" w:color="auto"/>
        <w:right w:val="none" w:sz="0" w:space="0" w:color="auto"/>
      </w:divBdr>
    </w:div>
    <w:div w:id="168561966">
      <w:bodyDiv w:val="1"/>
      <w:marLeft w:val="0"/>
      <w:marRight w:val="0"/>
      <w:marTop w:val="0"/>
      <w:marBottom w:val="0"/>
      <w:divBdr>
        <w:top w:val="none" w:sz="0" w:space="0" w:color="auto"/>
        <w:left w:val="none" w:sz="0" w:space="0" w:color="auto"/>
        <w:bottom w:val="none" w:sz="0" w:space="0" w:color="auto"/>
        <w:right w:val="none" w:sz="0" w:space="0" w:color="auto"/>
      </w:divBdr>
    </w:div>
    <w:div w:id="229389144">
      <w:bodyDiv w:val="1"/>
      <w:marLeft w:val="0"/>
      <w:marRight w:val="0"/>
      <w:marTop w:val="0"/>
      <w:marBottom w:val="0"/>
      <w:divBdr>
        <w:top w:val="none" w:sz="0" w:space="0" w:color="auto"/>
        <w:left w:val="none" w:sz="0" w:space="0" w:color="auto"/>
        <w:bottom w:val="none" w:sz="0" w:space="0" w:color="auto"/>
        <w:right w:val="none" w:sz="0" w:space="0" w:color="auto"/>
      </w:divBdr>
    </w:div>
    <w:div w:id="272712993">
      <w:bodyDiv w:val="1"/>
      <w:marLeft w:val="0"/>
      <w:marRight w:val="0"/>
      <w:marTop w:val="0"/>
      <w:marBottom w:val="0"/>
      <w:divBdr>
        <w:top w:val="none" w:sz="0" w:space="0" w:color="auto"/>
        <w:left w:val="none" w:sz="0" w:space="0" w:color="auto"/>
        <w:bottom w:val="none" w:sz="0" w:space="0" w:color="auto"/>
        <w:right w:val="none" w:sz="0" w:space="0" w:color="auto"/>
      </w:divBdr>
    </w:div>
    <w:div w:id="331564401">
      <w:bodyDiv w:val="1"/>
      <w:marLeft w:val="0"/>
      <w:marRight w:val="0"/>
      <w:marTop w:val="0"/>
      <w:marBottom w:val="0"/>
      <w:divBdr>
        <w:top w:val="none" w:sz="0" w:space="0" w:color="auto"/>
        <w:left w:val="none" w:sz="0" w:space="0" w:color="auto"/>
        <w:bottom w:val="none" w:sz="0" w:space="0" w:color="auto"/>
        <w:right w:val="none" w:sz="0" w:space="0" w:color="auto"/>
      </w:divBdr>
    </w:div>
    <w:div w:id="347101764">
      <w:bodyDiv w:val="1"/>
      <w:marLeft w:val="0"/>
      <w:marRight w:val="0"/>
      <w:marTop w:val="0"/>
      <w:marBottom w:val="0"/>
      <w:divBdr>
        <w:top w:val="none" w:sz="0" w:space="0" w:color="auto"/>
        <w:left w:val="none" w:sz="0" w:space="0" w:color="auto"/>
        <w:bottom w:val="none" w:sz="0" w:space="0" w:color="auto"/>
        <w:right w:val="none" w:sz="0" w:space="0" w:color="auto"/>
      </w:divBdr>
    </w:div>
    <w:div w:id="435177414">
      <w:bodyDiv w:val="1"/>
      <w:marLeft w:val="0"/>
      <w:marRight w:val="0"/>
      <w:marTop w:val="0"/>
      <w:marBottom w:val="0"/>
      <w:divBdr>
        <w:top w:val="none" w:sz="0" w:space="0" w:color="auto"/>
        <w:left w:val="none" w:sz="0" w:space="0" w:color="auto"/>
        <w:bottom w:val="none" w:sz="0" w:space="0" w:color="auto"/>
        <w:right w:val="none" w:sz="0" w:space="0" w:color="auto"/>
      </w:divBdr>
    </w:div>
    <w:div w:id="558829534">
      <w:bodyDiv w:val="1"/>
      <w:marLeft w:val="0"/>
      <w:marRight w:val="0"/>
      <w:marTop w:val="0"/>
      <w:marBottom w:val="0"/>
      <w:divBdr>
        <w:top w:val="none" w:sz="0" w:space="0" w:color="auto"/>
        <w:left w:val="none" w:sz="0" w:space="0" w:color="auto"/>
        <w:bottom w:val="none" w:sz="0" w:space="0" w:color="auto"/>
        <w:right w:val="none" w:sz="0" w:space="0" w:color="auto"/>
      </w:divBdr>
    </w:div>
    <w:div w:id="618026940">
      <w:bodyDiv w:val="1"/>
      <w:marLeft w:val="0"/>
      <w:marRight w:val="0"/>
      <w:marTop w:val="0"/>
      <w:marBottom w:val="0"/>
      <w:divBdr>
        <w:top w:val="none" w:sz="0" w:space="0" w:color="auto"/>
        <w:left w:val="none" w:sz="0" w:space="0" w:color="auto"/>
        <w:bottom w:val="none" w:sz="0" w:space="0" w:color="auto"/>
        <w:right w:val="none" w:sz="0" w:space="0" w:color="auto"/>
      </w:divBdr>
    </w:div>
    <w:div w:id="640816293">
      <w:bodyDiv w:val="1"/>
      <w:marLeft w:val="0"/>
      <w:marRight w:val="0"/>
      <w:marTop w:val="0"/>
      <w:marBottom w:val="0"/>
      <w:divBdr>
        <w:top w:val="none" w:sz="0" w:space="0" w:color="auto"/>
        <w:left w:val="none" w:sz="0" w:space="0" w:color="auto"/>
        <w:bottom w:val="none" w:sz="0" w:space="0" w:color="auto"/>
        <w:right w:val="none" w:sz="0" w:space="0" w:color="auto"/>
      </w:divBdr>
    </w:div>
    <w:div w:id="646323166">
      <w:bodyDiv w:val="1"/>
      <w:marLeft w:val="0"/>
      <w:marRight w:val="0"/>
      <w:marTop w:val="0"/>
      <w:marBottom w:val="0"/>
      <w:divBdr>
        <w:top w:val="none" w:sz="0" w:space="0" w:color="auto"/>
        <w:left w:val="none" w:sz="0" w:space="0" w:color="auto"/>
        <w:bottom w:val="none" w:sz="0" w:space="0" w:color="auto"/>
        <w:right w:val="none" w:sz="0" w:space="0" w:color="auto"/>
      </w:divBdr>
    </w:div>
    <w:div w:id="654184672">
      <w:bodyDiv w:val="1"/>
      <w:marLeft w:val="0"/>
      <w:marRight w:val="0"/>
      <w:marTop w:val="0"/>
      <w:marBottom w:val="0"/>
      <w:divBdr>
        <w:top w:val="none" w:sz="0" w:space="0" w:color="auto"/>
        <w:left w:val="none" w:sz="0" w:space="0" w:color="auto"/>
        <w:bottom w:val="none" w:sz="0" w:space="0" w:color="auto"/>
        <w:right w:val="none" w:sz="0" w:space="0" w:color="auto"/>
      </w:divBdr>
    </w:div>
    <w:div w:id="692651782">
      <w:bodyDiv w:val="1"/>
      <w:marLeft w:val="0"/>
      <w:marRight w:val="0"/>
      <w:marTop w:val="0"/>
      <w:marBottom w:val="0"/>
      <w:divBdr>
        <w:top w:val="none" w:sz="0" w:space="0" w:color="auto"/>
        <w:left w:val="none" w:sz="0" w:space="0" w:color="auto"/>
        <w:bottom w:val="none" w:sz="0" w:space="0" w:color="auto"/>
        <w:right w:val="none" w:sz="0" w:space="0" w:color="auto"/>
      </w:divBdr>
    </w:div>
    <w:div w:id="787163105">
      <w:bodyDiv w:val="1"/>
      <w:marLeft w:val="0"/>
      <w:marRight w:val="0"/>
      <w:marTop w:val="0"/>
      <w:marBottom w:val="0"/>
      <w:divBdr>
        <w:top w:val="none" w:sz="0" w:space="0" w:color="auto"/>
        <w:left w:val="none" w:sz="0" w:space="0" w:color="auto"/>
        <w:bottom w:val="none" w:sz="0" w:space="0" w:color="auto"/>
        <w:right w:val="none" w:sz="0" w:space="0" w:color="auto"/>
      </w:divBdr>
    </w:div>
    <w:div w:id="934244956">
      <w:bodyDiv w:val="1"/>
      <w:marLeft w:val="0"/>
      <w:marRight w:val="0"/>
      <w:marTop w:val="0"/>
      <w:marBottom w:val="0"/>
      <w:divBdr>
        <w:top w:val="none" w:sz="0" w:space="0" w:color="auto"/>
        <w:left w:val="none" w:sz="0" w:space="0" w:color="auto"/>
        <w:bottom w:val="none" w:sz="0" w:space="0" w:color="auto"/>
        <w:right w:val="none" w:sz="0" w:space="0" w:color="auto"/>
      </w:divBdr>
    </w:div>
    <w:div w:id="976299895">
      <w:bodyDiv w:val="1"/>
      <w:marLeft w:val="0"/>
      <w:marRight w:val="0"/>
      <w:marTop w:val="0"/>
      <w:marBottom w:val="0"/>
      <w:divBdr>
        <w:top w:val="none" w:sz="0" w:space="0" w:color="auto"/>
        <w:left w:val="none" w:sz="0" w:space="0" w:color="auto"/>
        <w:bottom w:val="none" w:sz="0" w:space="0" w:color="auto"/>
        <w:right w:val="none" w:sz="0" w:space="0" w:color="auto"/>
      </w:divBdr>
    </w:div>
    <w:div w:id="1003320897">
      <w:bodyDiv w:val="1"/>
      <w:marLeft w:val="0"/>
      <w:marRight w:val="0"/>
      <w:marTop w:val="0"/>
      <w:marBottom w:val="0"/>
      <w:divBdr>
        <w:top w:val="none" w:sz="0" w:space="0" w:color="auto"/>
        <w:left w:val="none" w:sz="0" w:space="0" w:color="auto"/>
        <w:bottom w:val="none" w:sz="0" w:space="0" w:color="auto"/>
        <w:right w:val="none" w:sz="0" w:space="0" w:color="auto"/>
      </w:divBdr>
    </w:div>
    <w:div w:id="1087458916">
      <w:bodyDiv w:val="1"/>
      <w:marLeft w:val="0"/>
      <w:marRight w:val="0"/>
      <w:marTop w:val="0"/>
      <w:marBottom w:val="0"/>
      <w:divBdr>
        <w:top w:val="none" w:sz="0" w:space="0" w:color="auto"/>
        <w:left w:val="none" w:sz="0" w:space="0" w:color="auto"/>
        <w:bottom w:val="none" w:sz="0" w:space="0" w:color="auto"/>
        <w:right w:val="none" w:sz="0" w:space="0" w:color="auto"/>
      </w:divBdr>
    </w:div>
    <w:div w:id="1097217215">
      <w:bodyDiv w:val="1"/>
      <w:marLeft w:val="0"/>
      <w:marRight w:val="0"/>
      <w:marTop w:val="0"/>
      <w:marBottom w:val="0"/>
      <w:divBdr>
        <w:top w:val="none" w:sz="0" w:space="0" w:color="auto"/>
        <w:left w:val="none" w:sz="0" w:space="0" w:color="auto"/>
        <w:bottom w:val="none" w:sz="0" w:space="0" w:color="auto"/>
        <w:right w:val="none" w:sz="0" w:space="0" w:color="auto"/>
      </w:divBdr>
    </w:div>
    <w:div w:id="1176381859">
      <w:bodyDiv w:val="1"/>
      <w:marLeft w:val="0"/>
      <w:marRight w:val="0"/>
      <w:marTop w:val="0"/>
      <w:marBottom w:val="0"/>
      <w:divBdr>
        <w:top w:val="none" w:sz="0" w:space="0" w:color="auto"/>
        <w:left w:val="none" w:sz="0" w:space="0" w:color="auto"/>
        <w:bottom w:val="none" w:sz="0" w:space="0" w:color="auto"/>
        <w:right w:val="none" w:sz="0" w:space="0" w:color="auto"/>
      </w:divBdr>
    </w:div>
    <w:div w:id="1317881587">
      <w:bodyDiv w:val="1"/>
      <w:marLeft w:val="0"/>
      <w:marRight w:val="0"/>
      <w:marTop w:val="0"/>
      <w:marBottom w:val="0"/>
      <w:divBdr>
        <w:top w:val="none" w:sz="0" w:space="0" w:color="auto"/>
        <w:left w:val="none" w:sz="0" w:space="0" w:color="auto"/>
        <w:bottom w:val="none" w:sz="0" w:space="0" w:color="auto"/>
        <w:right w:val="none" w:sz="0" w:space="0" w:color="auto"/>
      </w:divBdr>
    </w:div>
    <w:div w:id="1393891516">
      <w:bodyDiv w:val="1"/>
      <w:marLeft w:val="0"/>
      <w:marRight w:val="0"/>
      <w:marTop w:val="0"/>
      <w:marBottom w:val="0"/>
      <w:divBdr>
        <w:top w:val="none" w:sz="0" w:space="0" w:color="auto"/>
        <w:left w:val="none" w:sz="0" w:space="0" w:color="auto"/>
        <w:bottom w:val="none" w:sz="0" w:space="0" w:color="auto"/>
        <w:right w:val="none" w:sz="0" w:space="0" w:color="auto"/>
      </w:divBdr>
    </w:div>
    <w:div w:id="1488790419">
      <w:bodyDiv w:val="1"/>
      <w:marLeft w:val="0"/>
      <w:marRight w:val="0"/>
      <w:marTop w:val="0"/>
      <w:marBottom w:val="0"/>
      <w:divBdr>
        <w:top w:val="none" w:sz="0" w:space="0" w:color="auto"/>
        <w:left w:val="none" w:sz="0" w:space="0" w:color="auto"/>
        <w:bottom w:val="none" w:sz="0" w:space="0" w:color="auto"/>
        <w:right w:val="none" w:sz="0" w:space="0" w:color="auto"/>
      </w:divBdr>
    </w:div>
    <w:div w:id="1492670830">
      <w:bodyDiv w:val="1"/>
      <w:marLeft w:val="0"/>
      <w:marRight w:val="0"/>
      <w:marTop w:val="0"/>
      <w:marBottom w:val="0"/>
      <w:divBdr>
        <w:top w:val="none" w:sz="0" w:space="0" w:color="auto"/>
        <w:left w:val="none" w:sz="0" w:space="0" w:color="auto"/>
        <w:bottom w:val="none" w:sz="0" w:space="0" w:color="auto"/>
        <w:right w:val="none" w:sz="0" w:space="0" w:color="auto"/>
      </w:divBdr>
    </w:div>
    <w:div w:id="1516652154">
      <w:bodyDiv w:val="1"/>
      <w:marLeft w:val="0"/>
      <w:marRight w:val="0"/>
      <w:marTop w:val="0"/>
      <w:marBottom w:val="0"/>
      <w:divBdr>
        <w:top w:val="none" w:sz="0" w:space="0" w:color="auto"/>
        <w:left w:val="none" w:sz="0" w:space="0" w:color="auto"/>
        <w:bottom w:val="none" w:sz="0" w:space="0" w:color="auto"/>
        <w:right w:val="none" w:sz="0" w:space="0" w:color="auto"/>
      </w:divBdr>
    </w:div>
    <w:div w:id="1532568241">
      <w:bodyDiv w:val="1"/>
      <w:marLeft w:val="0"/>
      <w:marRight w:val="0"/>
      <w:marTop w:val="0"/>
      <w:marBottom w:val="0"/>
      <w:divBdr>
        <w:top w:val="none" w:sz="0" w:space="0" w:color="auto"/>
        <w:left w:val="none" w:sz="0" w:space="0" w:color="auto"/>
        <w:bottom w:val="none" w:sz="0" w:space="0" w:color="auto"/>
        <w:right w:val="none" w:sz="0" w:space="0" w:color="auto"/>
      </w:divBdr>
    </w:div>
    <w:div w:id="1556041949">
      <w:bodyDiv w:val="1"/>
      <w:marLeft w:val="0"/>
      <w:marRight w:val="0"/>
      <w:marTop w:val="0"/>
      <w:marBottom w:val="0"/>
      <w:divBdr>
        <w:top w:val="none" w:sz="0" w:space="0" w:color="auto"/>
        <w:left w:val="none" w:sz="0" w:space="0" w:color="auto"/>
        <w:bottom w:val="none" w:sz="0" w:space="0" w:color="auto"/>
        <w:right w:val="none" w:sz="0" w:space="0" w:color="auto"/>
      </w:divBdr>
    </w:div>
    <w:div w:id="1558467896">
      <w:bodyDiv w:val="1"/>
      <w:marLeft w:val="0"/>
      <w:marRight w:val="0"/>
      <w:marTop w:val="0"/>
      <w:marBottom w:val="0"/>
      <w:divBdr>
        <w:top w:val="none" w:sz="0" w:space="0" w:color="auto"/>
        <w:left w:val="none" w:sz="0" w:space="0" w:color="auto"/>
        <w:bottom w:val="none" w:sz="0" w:space="0" w:color="auto"/>
        <w:right w:val="none" w:sz="0" w:space="0" w:color="auto"/>
      </w:divBdr>
    </w:div>
    <w:div w:id="1698002861">
      <w:bodyDiv w:val="1"/>
      <w:marLeft w:val="0"/>
      <w:marRight w:val="0"/>
      <w:marTop w:val="0"/>
      <w:marBottom w:val="0"/>
      <w:divBdr>
        <w:top w:val="none" w:sz="0" w:space="0" w:color="auto"/>
        <w:left w:val="none" w:sz="0" w:space="0" w:color="auto"/>
        <w:bottom w:val="none" w:sz="0" w:space="0" w:color="auto"/>
        <w:right w:val="none" w:sz="0" w:space="0" w:color="auto"/>
      </w:divBdr>
    </w:div>
    <w:div w:id="1733888277">
      <w:bodyDiv w:val="1"/>
      <w:marLeft w:val="0"/>
      <w:marRight w:val="0"/>
      <w:marTop w:val="0"/>
      <w:marBottom w:val="0"/>
      <w:divBdr>
        <w:top w:val="none" w:sz="0" w:space="0" w:color="auto"/>
        <w:left w:val="none" w:sz="0" w:space="0" w:color="auto"/>
        <w:bottom w:val="none" w:sz="0" w:space="0" w:color="auto"/>
        <w:right w:val="none" w:sz="0" w:space="0" w:color="auto"/>
      </w:divBdr>
    </w:div>
    <w:div w:id="1797605783">
      <w:bodyDiv w:val="1"/>
      <w:marLeft w:val="0"/>
      <w:marRight w:val="0"/>
      <w:marTop w:val="0"/>
      <w:marBottom w:val="0"/>
      <w:divBdr>
        <w:top w:val="none" w:sz="0" w:space="0" w:color="auto"/>
        <w:left w:val="none" w:sz="0" w:space="0" w:color="auto"/>
        <w:bottom w:val="none" w:sz="0" w:space="0" w:color="auto"/>
        <w:right w:val="none" w:sz="0" w:space="0" w:color="auto"/>
      </w:divBdr>
    </w:div>
    <w:div w:id="1880313899">
      <w:bodyDiv w:val="1"/>
      <w:marLeft w:val="0"/>
      <w:marRight w:val="0"/>
      <w:marTop w:val="0"/>
      <w:marBottom w:val="0"/>
      <w:divBdr>
        <w:top w:val="none" w:sz="0" w:space="0" w:color="auto"/>
        <w:left w:val="none" w:sz="0" w:space="0" w:color="auto"/>
        <w:bottom w:val="none" w:sz="0" w:space="0" w:color="auto"/>
        <w:right w:val="none" w:sz="0" w:space="0" w:color="auto"/>
      </w:divBdr>
      <w:divsChild>
        <w:div w:id="627050553">
          <w:marLeft w:val="0"/>
          <w:marRight w:val="0"/>
          <w:marTop w:val="0"/>
          <w:marBottom w:val="0"/>
          <w:divBdr>
            <w:top w:val="none" w:sz="0" w:space="0" w:color="auto"/>
            <w:left w:val="none" w:sz="0" w:space="0" w:color="auto"/>
            <w:bottom w:val="none" w:sz="0" w:space="0" w:color="auto"/>
            <w:right w:val="none" w:sz="0" w:space="0" w:color="auto"/>
          </w:divBdr>
          <w:divsChild>
            <w:div w:id="339163201">
              <w:marLeft w:val="0"/>
              <w:marRight w:val="0"/>
              <w:marTop w:val="0"/>
              <w:marBottom w:val="0"/>
              <w:divBdr>
                <w:top w:val="none" w:sz="0" w:space="0" w:color="auto"/>
                <w:left w:val="none" w:sz="0" w:space="0" w:color="auto"/>
                <w:bottom w:val="none" w:sz="0" w:space="0" w:color="auto"/>
                <w:right w:val="none" w:sz="0" w:space="0" w:color="auto"/>
              </w:divBdr>
              <w:divsChild>
                <w:div w:id="16692824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2020499461">
      <w:bodyDiv w:val="1"/>
      <w:marLeft w:val="0"/>
      <w:marRight w:val="0"/>
      <w:marTop w:val="0"/>
      <w:marBottom w:val="0"/>
      <w:divBdr>
        <w:top w:val="none" w:sz="0" w:space="0" w:color="auto"/>
        <w:left w:val="none" w:sz="0" w:space="0" w:color="auto"/>
        <w:bottom w:val="none" w:sz="0" w:space="0" w:color="auto"/>
        <w:right w:val="none" w:sz="0" w:space="0" w:color="auto"/>
      </w:divBdr>
    </w:div>
    <w:div w:id="2027704712">
      <w:bodyDiv w:val="1"/>
      <w:marLeft w:val="0"/>
      <w:marRight w:val="0"/>
      <w:marTop w:val="0"/>
      <w:marBottom w:val="0"/>
      <w:divBdr>
        <w:top w:val="none" w:sz="0" w:space="0" w:color="auto"/>
        <w:left w:val="none" w:sz="0" w:space="0" w:color="auto"/>
        <w:bottom w:val="none" w:sz="0" w:space="0" w:color="auto"/>
        <w:right w:val="none" w:sz="0" w:space="0" w:color="auto"/>
      </w:divBdr>
    </w:div>
    <w:div w:id="2032411366">
      <w:bodyDiv w:val="1"/>
      <w:marLeft w:val="0"/>
      <w:marRight w:val="0"/>
      <w:marTop w:val="0"/>
      <w:marBottom w:val="0"/>
      <w:divBdr>
        <w:top w:val="none" w:sz="0" w:space="0" w:color="auto"/>
        <w:left w:val="none" w:sz="0" w:space="0" w:color="auto"/>
        <w:bottom w:val="none" w:sz="0" w:space="0" w:color="auto"/>
        <w:right w:val="none" w:sz="0" w:space="0" w:color="auto"/>
      </w:divBdr>
    </w:div>
    <w:div w:id="2068021181">
      <w:bodyDiv w:val="1"/>
      <w:marLeft w:val="0"/>
      <w:marRight w:val="0"/>
      <w:marTop w:val="0"/>
      <w:marBottom w:val="0"/>
      <w:divBdr>
        <w:top w:val="none" w:sz="0" w:space="0" w:color="auto"/>
        <w:left w:val="none" w:sz="0" w:space="0" w:color="auto"/>
        <w:bottom w:val="none" w:sz="0" w:space="0" w:color="auto"/>
        <w:right w:val="none" w:sz="0" w:space="0" w:color="auto"/>
      </w:divBdr>
    </w:div>
    <w:div w:id="214716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tiff"/><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74868-7E13-484A-8C6D-B0882B89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1840</TotalTime>
  <Pages>14</Pages>
  <Words>1645</Words>
  <Characters>9380</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Oracle Corporation</Company>
  <LinksUpToDate>false</LinksUpToDate>
  <CharactersWithSpaces>11003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YANG</dc:creator>
  <cp:keywords/>
  <dc:description/>
  <cp:lastModifiedBy>Microsoft Office 用户</cp:lastModifiedBy>
  <cp:revision>1091</cp:revision>
  <cp:lastPrinted>2012-04-25T02:49:00Z</cp:lastPrinted>
  <dcterms:created xsi:type="dcterms:W3CDTF">2012-02-22T04:03:00Z</dcterms:created>
  <dcterms:modified xsi:type="dcterms:W3CDTF">2018-08-22T10:18:00Z</dcterms:modified>
</cp:coreProperties>
</file>